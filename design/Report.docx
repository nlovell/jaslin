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B4863D" w14:textId="77777777" w:rsidR="00A60E9A" w:rsidRDefault="00A60E9A" w:rsidP="002804DF">
      <w:pPr>
        <w:pStyle w:val="ProjectTitle"/>
      </w:pPr>
    </w:p>
    <w:p w14:paraId="028E9526" w14:textId="0087F6C8" w:rsidR="00A60E9A" w:rsidRPr="004C469F" w:rsidRDefault="00CF0B33" w:rsidP="002804DF">
      <w:pPr>
        <w:pStyle w:val="ProjectTitle"/>
        <w:rPr>
          <w:rFonts w:cs="Arial"/>
        </w:rPr>
      </w:pPr>
      <w:proofErr w:type="spellStart"/>
      <w:r>
        <w:rPr>
          <w:rFonts w:cs="Arial"/>
        </w:rPr>
        <w:t>JASLiN</w:t>
      </w:r>
      <w:proofErr w:type="spellEnd"/>
    </w:p>
    <w:p w14:paraId="32FC951E" w14:textId="5D469949" w:rsidR="00A60E9A" w:rsidRPr="004C469F" w:rsidRDefault="00CF0B33" w:rsidP="002804DF">
      <w:pPr>
        <w:pStyle w:val="Author"/>
        <w:rPr>
          <w:rFonts w:cs="Arial"/>
        </w:rPr>
      </w:pPr>
      <w:r>
        <w:rPr>
          <w:rFonts w:cs="Arial"/>
        </w:rPr>
        <w:t>Alan Lovell</w:t>
      </w:r>
    </w:p>
    <w:p w14:paraId="1EF1703A" w14:textId="4D1D614B" w:rsidR="00A60E9A" w:rsidRPr="004C469F" w:rsidRDefault="001B4812" w:rsidP="002804DF">
      <w:pPr>
        <w:jc w:val="center"/>
        <w:rPr>
          <w:rFonts w:cs="Arial"/>
          <w:szCs w:val="22"/>
        </w:rPr>
      </w:pPr>
      <w:r w:rsidRPr="004C469F">
        <w:rPr>
          <w:rFonts w:cs="Arial"/>
          <w:szCs w:val="22"/>
        </w:rPr>
        <w:t>3 May 2020</w:t>
      </w:r>
    </w:p>
    <w:p w14:paraId="2F6B20C3" w14:textId="77777777" w:rsidR="00A60E9A" w:rsidRPr="004C469F" w:rsidRDefault="00A60E9A" w:rsidP="000A0EF1">
      <w:pPr>
        <w:rPr>
          <w:rFonts w:cs="Arial"/>
        </w:rPr>
      </w:pPr>
    </w:p>
    <w:p w14:paraId="3BD49B74" w14:textId="77777777" w:rsidR="00A60E9A" w:rsidRPr="004C469F" w:rsidRDefault="00A60E9A" w:rsidP="000A0EF1">
      <w:pPr>
        <w:rPr>
          <w:rFonts w:cs="Arial"/>
        </w:rPr>
      </w:pPr>
    </w:p>
    <w:p w14:paraId="665C76F9" w14:textId="77777777" w:rsidR="00A60E9A" w:rsidRPr="004C469F" w:rsidRDefault="00A60E9A" w:rsidP="000A0EF1">
      <w:pPr>
        <w:rPr>
          <w:rFonts w:cs="Arial"/>
        </w:rPr>
      </w:pPr>
    </w:p>
    <w:p w14:paraId="044D1364" w14:textId="77777777" w:rsidR="00A60E9A" w:rsidRPr="004C469F" w:rsidRDefault="00A60E9A" w:rsidP="000A0EF1">
      <w:pPr>
        <w:rPr>
          <w:rFonts w:cs="Arial"/>
        </w:rPr>
      </w:pPr>
    </w:p>
    <w:p w14:paraId="1BED8A25" w14:textId="77777777" w:rsidR="00A60E9A" w:rsidRPr="004C469F" w:rsidRDefault="00A60E9A" w:rsidP="000A0EF1">
      <w:pPr>
        <w:rPr>
          <w:rFonts w:cs="Arial"/>
        </w:rPr>
      </w:pPr>
    </w:p>
    <w:p w14:paraId="02D9645E" w14:textId="77777777" w:rsidR="00A60E9A" w:rsidRPr="004C469F" w:rsidRDefault="00A60E9A" w:rsidP="000A0EF1">
      <w:pPr>
        <w:rPr>
          <w:rFonts w:cs="Arial"/>
        </w:rPr>
      </w:pPr>
    </w:p>
    <w:p w14:paraId="68EC2317" w14:textId="77777777" w:rsidR="00A60E9A" w:rsidRPr="004C469F" w:rsidRDefault="00A60E9A" w:rsidP="000A0EF1">
      <w:pPr>
        <w:rPr>
          <w:rFonts w:cs="Arial"/>
        </w:rPr>
      </w:pPr>
    </w:p>
    <w:p w14:paraId="460B2B5C" w14:textId="77777777" w:rsidR="00A60E9A" w:rsidRPr="004C469F" w:rsidRDefault="00A60E9A" w:rsidP="000A0EF1">
      <w:pPr>
        <w:rPr>
          <w:rFonts w:cs="Arial"/>
        </w:rPr>
      </w:pPr>
    </w:p>
    <w:p w14:paraId="358B3885" w14:textId="77777777" w:rsidR="00A60E9A" w:rsidRPr="004C469F" w:rsidRDefault="00A60E9A" w:rsidP="000A0EF1">
      <w:pPr>
        <w:rPr>
          <w:rFonts w:cs="Arial"/>
        </w:rPr>
      </w:pPr>
    </w:p>
    <w:p w14:paraId="390426D3" w14:textId="77777777" w:rsidR="00A60E9A" w:rsidRPr="004C469F" w:rsidRDefault="00A60E9A" w:rsidP="000A0EF1">
      <w:pPr>
        <w:rPr>
          <w:rFonts w:cs="Arial"/>
        </w:rPr>
      </w:pPr>
    </w:p>
    <w:p w14:paraId="6F5244B1" w14:textId="77777777" w:rsidR="00A60E9A" w:rsidRPr="004C469F" w:rsidRDefault="00A60E9A" w:rsidP="000A0EF1">
      <w:pPr>
        <w:rPr>
          <w:rFonts w:cs="Arial"/>
        </w:rPr>
      </w:pPr>
    </w:p>
    <w:p w14:paraId="4222248D" w14:textId="77777777" w:rsidR="00A60E9A" w:rsidRPr="004C469F" w:rsidRDefault="00A60E9A" w:rsidP="000A0EF1">
      <w:pPr>
        <w:rPr>
          <w:rFonts w:cs="Arial"/>
        </w:rPr>
      </w:pPr>
    </w:p>
    <w:p w14:paraId="32E0FE94" w14:textId="77777777" w:rsidR="00A60E9A" w:rsidRPr="004C469F" w:rsidRDefault="00A60E9A" w:rsidP="000A0EF1">
      <w:pPr>
        <w:rPr>
          <w:rFonts w:cs="Arial"/>
        </w:rPr>
      </w:pPr>
    </w:p>
    <w:p w14:paraId="7C9346EF" w14:textId="77777777" w:rsidR="00A60E9A" w:rsidRPr="004C469F" w:rsidRDefault="00A60E9A" w:rsidP="000A0EF1">
      <w:pPr>
        <w:rPr>
          <w:rFonts w:cs="Arial"/>
        </w:rPr>
      </w:pPr>
    </w:p>
    <w:p w14:paraId="3915307E" w14:textId="77777777" w:rsidR="00A60E9A" w:rsidRPr="004C469F" w:rsidRDefault="00A60E9A" w:rsidP="000A0EF1">
      <w:pPr>
        <w:rPr>
          <w:rFonts w:cs="Arial"/>
        </w:rPr>
      </w:pPr>
    </w:p>
    <w:p w14:paraId="7CF21A60" w14:textId="77777777" w:rsidR="00A60E9A" w:rsidRPr="004C469F" w:rsidRDefault="00A60E9A" w:rsidP="000A0EF1">
      <w:pPr>
        <w:rPr>
          <w:rFonts w:cs="Arial"/>
        </w:rPr>
      </w:pPr>
    </w:p>
    <w:p w14:paraId="6EEAD573" w14:textId="77777777" w:rsidR="00A60E9A" w:rsidRPr="004C469F" w:rsidRDefault="00A60E9A" w:rsidP="00A0497D">
      <w:pPr>
        <w:pStyle w:val="HeadpageGaramond"/>
        <w:rPr>
          <w:rFonts w:ascii="Arial" w:hAnsi="Arial" w:cs="Arial"/>
        </w:rPr>
      </w:pPr>
      <w:r w:rsidRPr="004C469F">
        <w:rPr>
          <w:rFonts w:ascii="Arial" w:hAnsi="Arial" w:cs="Arial"/>
        </w:rPr>
        <w:t>A project report submitted in partial fulfilment for the degree of</w:t>
      </w:r>
    </w:p>
    <w:p w14:paraId="420B914B" w14:textId="2666F5C8" w:rsidR="00A60E9A" w:rsidRPr="004C469F" w:rsidRDefault="00A60E9A" w:rsidP="00A0497D">
      <w:pPr>
        <w:jc w:val="center"/>
        <w:rPr>
          <w:rFonts w:cs="Arial"/>
          <w:b/>
        </w:rPr>
      </w:pPr>
      <w:r w:rsidRPr="004C469F">
        <w:rPr>
          <w:rFonts w:cs="Arial"/>
          <w:b/>
        </w:rPr>
        <w:t xml:space="preserve">Bachelor of Science in </w:t>
      </w:r>
      <w:r w:rsidR="00CF0B33">
        <w:rPr>
          <w:rFonts w:cs="Arial"/>
          <w:b/>
        </w:rPr>
        <w:t>Computing</w:t>
      </w:r>
    </w:p>
    <w:p w14:paraId="50D1AF1B" w14:textId="77777777" w:rsidR="00A60E9A" w:rsidRPr="004C469F" w:rsidRDefault="00A60E9A" w:rsidP="00A0497D">
      <w:pPr>
        <w:jc w:val="center"/>
        <w:rPr>
          <w:rFonts w:cs="Arial"/>
          <w:b/>
        </w:rPr>
      </w:pPr>
    </w:p>
    <w:p w14:paraId="173775E1" w14:textId="77777777" w:rsidR="00A60E9A" w:rsidRPr="004C469F" w:rsidRDefault="00A60E9A" w:rsidP="00A0497D">
      <w:pPr>
        <w:jc w:val="center"/>
        <w:rPr>
          <w:rFonts w:cs="Arial"/>
          <w:b/>
        </w:rPr>
      </w:pPr>
      <w:r w:rsidRPr="004C469F">
        <w:rPr>
          <w:rFonts w:cs="Arial"/>
          <w:b/>
        </w:rPr>
        <w:t>School of Physical Sciences and Computing</w:t>
      </w:r>
    </w:p>
    <w:p w14:paraId="45B1EEC3" w14:textId="77777777" w:rsidR="00346A23" w:rsidRPr="004C469F" w:rsidRDefault="00A60E9A" w:rsidP="00A0497D">
      <w:pPr>
        <w:jc w:val="center"/>
        <w:rPr>
          <w:rFonts w:cs="Arial"/>
          <w:b/>
        </w:rPr>
        <w:sectPr w:rsidR="00346A23" w:rsidRPr="004C469F" w:rsidSect="003A7BCB">
          <w:footerReference w:type="default" r:id="rId9"/>
          <w:pgSz w:w="11906" w:h="16838"/>
          <w:pgMar w:top="1440" w:right="1843" w:bottom="1440" w:left="1843" w:header="720" w:footer="720" w:gutter="0"/>
          <w:pgNumType w:fmt="lowerRoman"/>
          <w:cols w:space="708"/>
          <w:titlePg/>
          <w:docGrid w:linePitch="360"/>
        </w:sectPr>
      </w:pPr>
      <w:r w:rsidRPr="004C469F">
        <w:rPr>
          <w:rFonts w:cs="Arial"/>
          <w:b/>
        </w:rPr>
        <w:t>University of Central Lancashire</w:t>
      </w:r>
    </w:p>
    <w:p w14:paraId="56218741" w14:textId="77777777" w:rsidR="008A454D" w:rsidRDefault="008A454D" w:rsidP="000A0EF1">
      <w:pPr>
        <w:pStyle w:val="HeadingUnnumbered"/>
      </w:pPr>
      <w:bookmarkStart w:id="0" w:name="_Toc37594145"/>
      <w:r>
        <w:lastRenderedPageBreak/>
        <w:t>Abstract</w:t>
      </w:r>
      <w:bookmarkEnd w:id="0"/>
    </w:p>
    <w:p w14:paraId="2C04FE39" w14:textId="77777777" w:rsidR="005F44A8" w:rsidRDefault="005F44A8" w:rsidP="005F44A8">
      <w:pPr>
        <w:rPr>
          <w:lang w:eastAsia="ja-JP"/>
        </w:rPr>
      </w:pPr>
    </w:p>
    <w:p w14:paraId="57BC3F6D" w14:textId="77777777" w:rsidR="005F44A8" w:rsidRDefault="005F44A8" w:rsidP="005F44A8">
      <w:pPr>
        <w:rPr>
          <w:lang w:eastAsia="ja-JP"/>
        </w:rPr>
      </w:pPr>
    </w:p>
    <w:p w14:paraId="569995DD" w14:textId="3DE0AB03" w:rsidR="005F44A8" w:rsidRDefault="005F44A8" w:rsidP="005F44A8">
      <w:pPr>
        <w:rPr>
          <w:lang w:eastAsia="ja-JP"/>
        </w:rPr>
      </w:pPr>
      <w:r w:rsidRPr="005F44A8">
        <w:rPr>
          <w:b/>
          <w:lang w:eastAsia="ja-JP"/>
        </w:rPr>
        <w:t>Problem:</w:t>
      </w:r>
      <w:r>
        <w:rPr>
          <w:lang w:eastAsia="ja-JP"/>
        </w:rPr>
        <w:t xml:space="preserve"> </w:t>
      </w:r>
    </w:p>
    <w:p w14:paraId="1EA501FD" w14:textId="77777777" w:rsidR="005F44A8" w:rsidRDefault="005F44A8" w:rsidP="005F44A8">
      <w:pPr>
        <w:rPr>
          <w:highlight w:val="yellow"/>
        </w:rPr>
      </w:pPr>
      <w:r w:rsidRPr="005F44A8">
        <w:rPr>
          <w:highlight w:val="yellow"/>
        </w:rPr>
        <w:t>Problem: What you tackled, and why this needed a solution</w:t>
      </w:r>
    </w:p>
    <w:p w14:paraId="23871211" w14:textId="77777777" w:rsidR="005F44A8" w:rsidRDefault="005F44A8" w:rsidP="005F44A8">
      <w:pPr>
        <w:rPr>
          <w:highlight w:val="yellow"/>
        </w:rPr>
      </w:pPr>
    </w:p>
    <w:p w14:paraId="0FCCCE27" w14:textId="276851DA" w:rsidR="005F44A8" w:rsidRDefault="005F44A8" w:rsidP="005F44A8">
      <w:pPr>
        <w:rPr>
          <w:b/>
          <w:highlight w:val="yellow"/>
        </w:rPr>
      </w:pPr>
      <w:r>
        <w:rPr>
          <w:b/>
          <w:highlight w:val="yellow"/>
        </w:rPr>
        <w:t>Objectives:</w:t>
      </w:r>
    </w:p>
    <w:p w14:paraId="1CBCFAF7" w14:textId="77777777" w:rsidR="005F44A8" w:rsidRPr="005F44A8" w:rsidRDefault="005F44A8" w:rsidP="005F44A8">
      <w:pPr>
        <w:rPr>
          <w:highlight w:val="yellow"/>
        </w:rPr>
      </w:pPr>
      <w:r w:rsidRPr="005F44A8">
        <w:rPr>
          <w:highlight w:val="yellow"/>
        </w:rPr>
        <w:t>Objectives: What you set out to achieve, and how this addressed the problem</w:t>
      </w:r>
    </w:p>
    <w:p w14:paraId="6818DC01" w14:textId="77777777" w:rsidR="005F44A8" w:rsidRDefault="005F44A8" w:rsidP="005F44A8">
      <w:pPr>
        <w:rPr>
          <w:b/>
          <w:highlight w:val="yellow"/>
        </w:rPr>
      </w:pPr>
    </w:p>
    <w:p w14:paraId="33DFCCEB" w14:textId="69D44D09" w:rsidR="005F44A8" w:rsidRPr="005F44A8" w:rsidRDefault="005F44A8" w:rsidP="005F44A8">
      <w:pPr>
        <w:rPr>
          <w:b/>
          <w:highlight w:val="yellow"/>
        </w:rPr>
      </w:pPr>
      <w:r>
        <w:rPr>
          <w:b/>
          <w:highlight w:val="yellow"/>
        </w:rPr>
        <w:t>Methodology:</w:t>
      </w:r>
    </w:p>
    <w:p w14:paraId="26FC3090" w14:textId="77777777" w:rsidR="005F44A8" w:rsidRPr="005F44A8" w:rsidRDefault="005F44A8" w:rsidP="005F44A8">
      <w:pPr>
        <w:rPr>
          <w:highlight w:val="yellow"/>
        </w:rPr>
      </w:pPr>
      <w:r w:rsidRPr="005F44A8">
        <w:rPr>
          <w:highlight w:val="yellow"/>
        </w:rPr>
        <w:t>Methodology: How you went about solving the problem</w:t>
      </w:r>
    </w:p>
    <w:p w14:paraId="7B87E229" w14:textId="77777777" w:rsidR="005F44A8" w:rsidRDefault="005F44A8" w:rsidP="005F44A8">
      <w:pPr>
        <w:rPr>
          <w:b/>
          <w:highlight w:val="yellow"/>
        </w:rPr>
      </w:pPr>
    </w:p>
    <w:p w14:paraId="43E4156B" w14:textId="4183C1C3" w:rsidR="005F44A8" w:rsidRDefault="005F44A8" w:rsidP="005F44A8">
      <w:pPr>
        <w:rPr>
          <w:b/>
          <w:highlight w:val="yellow"/>
        </w:rPr>
      </w:pPr>
      <w:r>
        <w:rPr>
          <w:b/>
          <w:highlight w:val="yellow"/>
        </w:rPr>
        <w:t>Achievements:</w:t>
      </w:r>
    </w:p>
    <w:p w14:paraId="0D3DD501" w14:textId="76AD355F" w:rsidR="000D293F" w:rsidRPr="005F44A8" w:rsidRDefault="005F44A8" w:rsidP="000D293F">
      <w:r w:rsidRPr="005F44A8">
        <w:rPr>
          <w:highlight w:val="yellow"/>
        </w:rPr>
        <w:t>Achievements: What you managed to achieve, and how far it meets your objectives.</w:t>
      </w:r>
    </w:p>
    <w:p w14:paraId="78DC0862" w14:textId="77777777" w:rsidR="008A454D" w:rsidRDefault="008A454D" w:rsidP="000A0EF1">
      <w:pPr>
        <w:pStyle w:val="HeadingUnnumbered"/>
      </w:pPr>
      <w:bookmarkStart w:id="1" w:name="_Toc37594146"/>
      <w:r>
        <w:lastRenderedPageBreak/>
        <w:t>Attestation</w:t>
      </w:r>
      <w:bookmarkEnd w:id="1"/>
    </w:p>
    <w:p w14:paraId="2C3A897E" w14:textId="77777777" w:rsidR="008A454D" w:rsidRDefault="008A454D" w:rsidP="000A0EF1">
      <w:r>
        <w:t xml:space="preserve">I understand the nature of plagiarism, and I am aware of the University’s </w:t>
      </w:r>
    </w:p>
    <w:p w14:paraId="5CB98435" w14:textId="666CC210" w:rsidR="008A454D" w:rsidRDefault="008A454D" w:rsidP="000A0EF1">
      <w:proofErr w:type="gramStart"/>
      <w:r>
        <w:t>policy</w:t>
      </w:r>
      <w:proofErr w:type="gramEnd"/>
      <w:r>
        <w:t xml:space="preserve"> on this.</w:t>
      </w:r>
    </w:p>
    <w:p w14:paraId="755DCCE8" w14:textId="77777777" w:rsidR="000D293F" w:rsidRDefault="000D293F" w:rsidP="000A0EF1"/>
    <w:p w14:paraId="5411D280" w14:textId="77777777" w:rsidR="008A454D" w:rsidRDefault="008A454D" w:rsidP="000A0EF1">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0A0EF1"/>
    <w:p w14:paraId="0DFD7067" w14:textId="77777777" w:rsidR="008A454D" w:rsidRPr="00BE6B4B" w:rsidRDefault="008A454D" w:rsidP="000A0EF1"/>
    <w:p w14:paraId="4ECDDB96" w14:textId="77777777" w:rsidR="008A454D" w:rsidRDefault="008A454D" w:rsidP="000A0EF1"/>
    <w:p w14:paraId="4A6DDDDC" w14:textId="77777777" w:rsidR="008A454D" w:rsidRDefault="008A454D" w:rsidP="000A0EF1"/>
    <w:p w14:paraId="73E52EFD" w14:textId="77777777" w:rsidR="008A454D" w:rsidRDefault="008A454D" w:rsidP="000A0EF1"/>
    <w:p w14:paraId="3A489998" w14:textId="6DA9B0C2" w:rsidR="008A454D" w:rsidRDefault="008A454D" w:rsidP="000A0EF1">
      <w:r w:rsidRPr="00DA444D">
        <w:rPr>
          <w:b/>
        </w:rPr>
        <w:t>Signature</w:t>
      </w:r>
      <w:r>
        <w:tab/>
      </w:r>
      <w:r>
        <w:rPr>
          <w:i/>
        </w:rPr>
        <w:t xml:space="preserve">                     </w:t>
      </w:r>
      <w:r>
        <w:rPr>
          <w:i/>
        </w:rPr>
        <w:tab/>
      </w:r>
      <w:r>
        <w:rPr>
          <w:i/>
        </w:rPr>
        <w:tab/>
      </w:r>
      <w:r>
        <w:rPr>
          <w:i/>
        </w:rPr>
        <w:tab/>
      </w:r>
      <w:r>
        <w:rPr>
          <w:i/>
        </w:rPr>
        <w:tab/>
      </w:r>
      <w:r>
        <w:rPr>
          <w:i/>
        </w:rPr>
        <w:tab/>
      </w:r>
      <w:r w:rsidRPr="00DA444D">
        <w:rPr>
          <w:b/>
        </w:rPr>
        <w:t>Date</w:t>
      </w:r>
    </w:p>
    <w:p w14:paraId="0E393576" w14:textId="77777777" w:rsidR="008A454D" w:rsidRDefault="008A454D" w:rsidP="000A0EF1">
      <w:pPr>
        <w:pStyle w:val="HeadingUnnumbered"/>
      </w:pPr>
      <w:bookmarkStart w:id="2" w:name="_Toc37594147"/>
      <w:r>
        <w:lastRenderedPageBreak/>
        <w:t>Acknowledgements</w:t>
      </w:r>
      <w:bookmarkEnd w:id="2"/>
    </w:p>
    <w:p w14:paraId="43C4B028" w14:textId="77777777" w:rsidR="008A454D" w:rsidRDefault="008A454D" w:rsidP="000D293F">
      <w:r w:rsidRPr="005F44A8">
        <w:rPr>
          <w:highlight w:val="yellow"/>
        </w:rPr>
        <w:t>Acknowledge anyone who has helped you in your work such as your supervisor, technical support staff, fellow students or external organisations. Acknowledge the source of any work that is not your own.</w:t>
      </w:r>
    </w:p>
    <w:p w14:paraId="6BA6C286" w14:textId="77777777" w:rsidR="008A454D" w:rsidRDefault="008A454D" w:rsidP="000A0EF1">
      <w:pPr>
        <w:pStyle w:val="HeadingUnnumbered"/>
      </w:pPr>
      <w:bookmarkStart w:id="3" w:name="_Toc37594148"/>
      <w:r>
        <w:lastRenderedPageBreak/>
        <w:t>Table of Contents</w:t>
      </w:r>
      <w:bookmarkEnd w:id="3"/>
    </w:p>
    <w:p w14:paraId="3AE149D2" w14:textId="77777777" w:rsidR="000D293F" w:rsidRPr="008A454D" w:rsidRDefault="000D293F" w:rsidP="000D293F"/>
    <w:sdt>
      <w:sdtPr>
        <w:id w:val="-2120516590"/>
        <w:docPartObj>
          <w:docPartGallery w:val="Table of Contents"/>
          <w:docPartUnique/>
        </w:docPartObj>
      </w:sdtPr>
      <w:sdtEndPr>
        <w:rPr>
          <w:b w:val="0"/>
          <w:bCs/>
          <w:noProof/>
        </w:rPr>
      </w:sdtEndPr>
      <w:sdtContent>
        <w:p w14:paraId="078A5CA1" w14:textId="77777777" w:rsidR="005F44A8"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37594145" w:history="1">
            <w:r w:rsidR="005F44A8" w:rsidRPr="00E522F6">
              <w:rPr>
                <w:rStyle w:val="Hyperlink"/>
                <w:noProof/>
              </w:rPr>
              <w:t>Abstract</w:t>
            </w:r>
            <w:r w:rsidR="005F44A8">
              <w:rPr>
                <w:noProof/>
                <w:webHidden/>
              </w:rPr>
              <w:tab/>
            </w:r>
            <w:r w:rsidR="005F44A8">
              <w:rPr>
                <w:noProof/>
                <w:webHidden/>
              </w:rPr>
              <w:fldChar w:fldCharType="begin"/>
            </w:r>
            <w:r w:rsidR="005F44A8">
              <w:rPr>
                <w:noProof/>
                <w:webHidden/>
              </w:rPr>
              <w:instrText xml:space="preserve"> PAGEREF _Toc37594145 \h </w:instrText>
            </w:r>
            <w:r w:rsidR="005F44A8">
              <w:rPr>
                <w:noProof/>
                <w:webHidden/>
              </w:rPr>
            </w:r>
            <w:r w:rsidR="005F44A8">
              <w:rPr>
                <w:noProof/>
                <w:webHidden/>
              </w:rPr>
              <w:fldChar w:fldCharType="separate"/>
            </w:r>
            <w:r w:rsidR="005F44A8">
              <w:rPr>
                <w:noProof/>
                <w:webHidden/>
              </w:rPr>
              <w:t>i</w:t>
            </w:r>
            <w:r w:rsidR="005F44A8">
              <w:rPr>
                <w:noProof/>
                <w:webHidden/>
              </w:rPr>
              <w:fldChar w:fldCharType="end"/>
            </w:r>
          </w:hyperlink>
        </w:p>
        <w:p w14:paraId="62104522" w14:textId="77777777" w:rsidR="005F44A8" w:rsidRDefault="005F44A8">
          <w:pPr>
            <w:pStyle w:val="TOC1"/>
            <w:rPr>
              <w:rFonts w:asciiTheme="minorHAnsi" w:hAnsiTheme="minorHAnsi" w:cstheme="minorBidi"/>
              <w:b w:val="0"/>
              <w:noProof/>
              <w:szCs w:val="22"/>
              <w:lang w:eastAsia="en-GB"/>
            </w:rPr>
          </w:pPr>
          <w:hyperlink w:anchor="_Toc37594146" w:history="1">
            <w:r w:rsidRPr="00E522F6">
              <w:rPr>
                <w:rStyle w:val="Hyperlink"/>
                <w:noProof/>
              </w:rPr>
              <w:t>Attestation</w:t>
            </w:r>
            <w:r>
              <w:rPr>
                <w:noProof/>
                <w:webHidden/>
              </w:rPr>
              <w:tab/>
            </w:r>
            <w:r>
              <w:rPr>
                <w:noProof/>
                <w:webHidden/>
              </w:rPr>
              <w:fldChar w:fldCharType="begin"/>
            </w:r>
            <w:r>
              <w:rPr>
                <w:noProof/>
                <w:webHidden/>
              </w:rPr>
              <w:instrText xml:space="preserve"> PAGEREF _Toc37594146 \h </w:instrText>
            </w:r>
            <w:r>
              <w:rPr>
                <w:noProof/>
                <w:webHidden/>
              </w:rPr>
            </w:r>
            <w:r>
              <w:rPr>
                <w:noProof/>
                <w:webHidden/>
              </w:rPr>
              <w:fldChar w:fldCharType="separate"/>
            </w:r>
            <w:r>
              <w:rPr>
                <w:noProof/>
                <w:webHidden/>
              </w:rPr>
              <w:t>ii</w:t>
            </w:r>
            <w:r>
              <w:rPr>
                <w:noProof/>
                <w:webHidden/>
              </w:rPr>
              <w:fldChar w:fldCharType="end"/>
            </w:r>
          </w:hyperlink>
        </w:p>
        <w:p w14:paraId="25390F7B" w14:textId="77777777" w:rsidR="005F44A8" w:rsidRDefault="005F44A8">
          <w:pPr>
            <w:pStyle w:val="TOC1"/>
            <w:rPr>
              <w:rFonts w:asciiTheme="minorHAnsi" w:hAnsiTheme="minorHAnsi" w:cstheme="minorBidi"/>
              <w:b w:val="0"/>
              <w:noProof/>
              <w:szCs w:val="22"/>
              <w:lang w:eastAsia="en-GB"/>
            </w:rPr>
          </w:pPr>
          <w:hyperlink w:anchor="_Toc37594147" w:history="1">
            <w:r w:rsidRPr="00E522F6">
              <w:rPr>
                <w:rStyle w:val="Hyperlink"/>
                <w:noProof/>
              </w:rPr>
              <w:t>Acknowledgements</w:t>
            </w:r>
            <w:r>
              <w:rPr>
                <w:noProof/>
                <w:webHidden/>
              </w:rPr>
              <w:tab/>
            </w:r>
            <w:r>
              <w:rPr>
                <w:noProof/>
                <w:webHidden/>
              </w:rPr>
              <w:fldChar w:fldCharType="begin"/>
            </w:r>
            <w:r>
              <w:rPr>
                <w:noProof/>
                <w:webHidden/>
              </w:rPr>
              <w:instrText xml:space="preserve"> PAGEREF _Toc37594147 \h </w:instrText>
            </w:r>
            <w:r>
              <w:rPr>
                <w:noProof/>
                <w:webHidden/>
              </w:rPr>
            </w:r>
            <w:r>
              <w:rPr>
                <w:noProof/>
                <w:webHidden/>
              </w:rPr>
              <w:fldChar w:fldCharType="separate"/>
            </w:r>
            <w:r>
              <w:rPr>
                <w:noProof/>
                <w:webHidden/>
              </w:rPr>
              <w:t>iii</w:t>
            </w:r>
            <w:r>
              <w:rPr>
                <w:noProof/>
                <w:webHidden/>
              </w:rPr>
              <w:fldChar w:fldCharType="end"/>
            </w:r>
          </w:hyperlink>
        </w:p>
        <w:p w14:paraId="1913AB44" w14:textId="77777777" w:rsidR="005F44A8" w:rsidRDefault="005F44A8">
          <w:pPr>
            <w:pStyle w:val="TOC1"/>
            <w:rPr>
              <w:rFonts w:asciiTheme="minorHAnsi" w:hAnsiTheme="minorHAnsi" w:cstheme="minorBidi"/>
              <w:b w:val="0"/>
              <w:noProof/>
              <w:szCs w:val="22"/>
              <w:lang w:eastAsia="en-GB"/>
            </w:rPr>
          </w:pPr>
          <w:hyperlink w:anchor="_Toc37594148" w:history="1">
            <w:r w:rsidRPr="00E522F6">
              <w:rPr>
                <w:rStyle w:val="Hyperlink"/>
                <w:noProof/>
              </w:rPr>
              <w:t>Table of Contents</w:t>
            </w:r>
            <w:r>
              <w:rPr>
                <w:noProof/>
                <w:webHidden/>
              </w:rPr>
              <w:tab/>
            </w:r>
            <w:r>
              <w:rPr>
                <w:noProof/>
                <w:webHidden/>
              </w:rPr>
              <w:fldChar w:fldCharType="begin"/>
            </w:r>
            <w:r>
              <w:rPr>
                <w:noProof/>
                <w:webHidden/>
              </w:rPr>
              <w:instrText xml:space="preserve"> PAGEREF _Toc37594148 \h </w:instrText>
            </w:r>
            <w:r>
              <w:rPr>
                <w:noProof/>
                <w:webHidden/>
              </w:rPr>
            </w:r>
            <w:r>
              <w:rPr>
                <w:noProof/>
                <w:webHidden/>
              </w:rPr>
              <w:fldChar w:fldCharType="separate"/>
            </w:r>
            <w:r>
              <w:rPr>
                <w:noProof/>
                <w:webHidden/>
              </w:rPr>
              <w:t>iv</w:t>
            </w:r>
            <w:r>
              <w:rPr>
                <w:noProof/>
                <w:webHidden/>
              </w:rPr>
              <w:fldChar w:fldCharType="end"/>
            </w:r>
          </w:hyperlink>
        </w:p>
        <w:p w14:paraId="229E116B" w14:textId="77777777" w:rsidR="005F44A8" w:rsidRDefault="005F44A8">
          <w:pPr>
            <w:pStyle w:val="TOC1"/>
            <w:rPr>
              <w:rFonts w:asciiTheme="minorHAnsi" w:hAnsiTheme="minorHAnsi" w:cstheme="minorBidi"/>
              <w:b w:val="0"/>
              <w:noProof/>
              <w:szCs w:val="22"/>
              <w:lang w:eastAsia="en-GB"/>
            </w:rPr>
          </w:pPr>
          <w:hyperlink w:anchor="_Toc37594149" w:history="1">
            <w:r w:rsidRPr="00E522F6">
              <w:rPr>
                <w:rStyle w:val="Hyperlink"/>
                <w:noProof/>
              </w:rPr>
              <w:t>List of Figures</w:t>
            </w:r>
            <w:r>
              <w:rPr>
                <w:noProof/>
                <w:webHidden/>
              </w:rPr>
              <w:tab/>
            </w:r>
            <w:r>
              <w:rPr>
                <w:noProof/>
                <w:webHidden/>
              </w:rPr>
              <w:fldChar w:fldCharType="begin"/>
            </w:r>
            <w:r>
              <w:rPr>
                <w:noProof/>
                <w:webHidden/>
              </w:rPr>
              <w:instrText xml:space="preserve"> PAGEREF _Toc37594149 \h </w:instrText>
            </w:r>
            <w:r>
              <w:rPr>
                <w:noProof/>
                <w:webHidden/>
              </w:rPr>
            </w:r>
            <w:r>
              <w:rPr>
                <w:noProof/>
                <w:webHidden/>
              </w:rPr>
              <w:fldChar w:fldCharType="separate"/>
            </w:r>
            <w:r>
              <w:rPr>
                <w:noProof/>
                <w:webHidden/>
              </w:rPr>
              <w:t>vi</w:t>
            </w:r>
            <w:r>
              <w:rPr>
                <w:noProof/>
                <w:webHidden/>
              </w:rPr>
              <w:fldChar w:fldCharType="end"/>
            </w:r>
          </w:hyperlink>
        </w:p>
        <w:p w14:paraId="250EF4D0" w14:textId="77777777" w:rsidR="005F44A8" w:rsidRDefault="005F44A8">
          <w:pPr>
            <w:pStyle w:val="TOC1"/>
            <w:rPr>
              <w:rFonts w:asciiTheme="minorHAnsi" w:hAnsiTheme="minorHAnsi" w:cstheme="minorBidi"/>
              <w:b w:val="0"/>
              <w:noProof/>
              <w:szCs w:val="22"/>
              <w:lang w:eastAsia="en-GB"/>
            </w:rPr>
          </w:pPr>
          <w:hyperlink w:anchor="_Toc37594150" w:history="1">
            <w:r w:rsidRPr="00E522F6">
              <w:rPr>
                <w:rStyle w:val="Hyperlink"/>
                <w:noProof/>
              </w:rPr>
              <w:t>List of Tables</w:t>
            </w:r>
            <w:r>
              <w:rPr>
                <w:noProof/>
                <w:webHidden/>
              </w:rPr>
              <w:tab/>
            </w:r>
            <w:r>
              <w:rPr>
                <w:noProof/>
                <w:webHidden/>
              </w:rPr>
              <w:fldChar w:fldCharType="begin"/>
            </w:r>
            <w:r>
              <w:rPr>
                <w:noProof/>
                <w:webHidden/>
              </w:rPr>
              <w:instrText xml:space="preserve"> PAGEREF _Toc37594150 \h </w:instrText>
            </w:r>
            <w:r>
              <w:rPr>
                <w:noProof/>
                <w:webHidden/>
              </w:rPr>
            </w:r>
            <w:r>
              <w:rPr>
                <w:noProof/>
                <w:webHidden/>
              </w:rPr>
              <w:fldChar w:fldCharType="separate"/>
            </w:r>
            <w:r>
              <w:rPr>
                <w:noProof/>
                <w:webHidden/>
              </w:rPr>
              <w:t>vii</w:t>
            </w:r>
            <w:r>
              <w:rPr>
                <w:noProof/>
                <w:webHidden/>
              </w:rPr>
              <w:fldChar w:fldCharType="end"/>
            </w:r>
          </w:hyperlink>
        </w:p>
        <w:p w14:paraId="49D29937" w14:textId="77777777" w:rsidR="005F44A8" w:rsidRDefault="005F44A8">
          <w:pPr>
            <w:pStyle w:val="TOC1"/>
            <w:rPr>
              <w:rFonts w:asciiTheme="minorHAnsi" w:hAnsiTheme="minorHAnsi" w:cstheme="minorBidi"/>
              <w:b w:val="0"/>
              <w:noProof/>
              <w:szCs w:val="22"/>
              <w:lang w:eastAsia="en-GB"/>
            </w:rPr>
          </w:pPr>
          <w:hyperlink w:anchor="_Toc37594151" w:history="1">
            <w:r w:rsidRPr="00E522F6">
              <w:rPr>
                <w:rStyle w:val="Hyperlink"/>
                <w:noProof/>
              </w:rPr>
              <w:t>List of Listings</w:t>
            </w:r>
            <w:r>
              <w:rPr>
                <w:noProof/>
                <w:webHidden/>
              </w:rPr>
              <w:tab/>
            </w:r>
            <w:r>
              <w:rPr>
                <w:noProof/>
                <w:webHidden/>
              </w:rPr>
              <w:fldChar w:fldCharType="begin"/>
            </w:r>
            <w:r>
              <w:rPr>
                <w:noProof/>
                <w:webHidden/>
              </w:rPr>
              <w:instrText xml:space="preserve"> PAGEREF _Toc37594151 \h </w:instrText>
            </w:r>
            <w:r>
              <w:rPr>
                <w:noProof/>
                <w:webHidden/>
              </w:rPr>
            </w:r>
            <w:r>
              <w:rPr>
                <w:noProof/>
                <w:webHidden/>
              </w:rPr>
              <w:fldChar w:fldCharType="separate"/>
            </w:r>
            <w:r>
              <w:rPr>
                <w:noProof/>
                <w:webHidden/>
              </w:rPr>
              <w:t>viii</w:t>
            </w:r>
            <w:r>
              <w:rPr>
                <w:noProof/>
                <w:webHidden/>
              </w:rPr>
              <w:fldChar w:fldCharType="end"/>
            </w:r>
          </w:hyperlink>
        </w:p>
        <w:p w14:paraId="2F4CC207" w14:textId="77777777" w:rsidR="005F44A8" w:rsidRDefault="005F44A8">
          <w:pPr>
            <w:pStyle w:val="TOC1"/>
            <w:rPr>
              <w:rFonts w:asciiTheme="minorHAnsi" w:hAnsiTheme="minorHAnsi" w:cstheme="minorBidi"/>
              <w:b w:val="0"/>
              <w:noProof/>
              <w:szCs w:val="22"/>
              <w:lang w:eastAsia="en-GB"/>
            </w:rPr>
          </w:pPr>
          <w:hyperlink w:anchor="_Toc37594152" w:history="1">
            <w:r w:rsidRPr="00E522F6">
              <w:rPr>
                <w:rStyle w:val="Hyperlink"/>
                <w:noProof/>
              </w:rPr>
              <w:t>1</w:t>
            </w:r>
            <w:r>
              <w:rPr>
                <w:rFonts w:asciiTheme="minorHAnsi" w:hAnsiTheme="minorHAnsi" w:cstheme="minorBidi"/>
                <w:b w:val="0"/>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_Toc37594152 \h </w:instrText>
            </w:r>
            <w:r>
              <w:rPr>
                <w:noProof/>
                <w:webHidden/>
              </w:rPr>
            </w:r>
            <w:r>
              <w:rPr>
                <w:noProof/>
                <w:webHidden/>
              </w:rPr>
              <w:fldChar w:fldCharType="separate"/>
            </w:r>
            <w:r>
              <w:rPr>
                <w:noProof/>
                <w:webHidden/>
              </w:rPr>
              <w:t>1</w:t>
            </w:r>
            <w:r>
              <w:rPr>
                <w:noProof/>
                <w:webHidden/>
              </w:rPr>
              <w:fldChar w:fldCharType="end"/>
            </w:r>
          </w:hyperlink>
        </w:p>
        <w:p w14:paraId="2EBC415D" w14:textId="77777777" w:rsidR="005F44A8" w:rsidRDefault="005F44A8">
          <w:pPr>
            <w:pStyle w:val="TOC1"/>
            <w:rPr>
              <w:rFonts w:asciiTheme="minorHAnsi" w:hAnsiTheme="minorHAnsi" w:cstheme="minorBidi"/>
              <w:b w:val="0"/>
              <w:noProof/>
              <w:szCs w:val="22"/>
              <w:lang w:eastAsia="en-GB"/>
            </w:rPr>
          </w:pPr>
          <w:hyperlink w:anchor="_Toc37594153" w:history="1">
            <w:r w:rsidRPr="00E522F6">
              <w:rPr>
                <w:rStyle w:val="Hyperlink"/>
                <w:noProof/>
              </w:rPr>
              <w:t>2</w:t>
            </w:r>
            <w:r>
              <w:rPr>
                <w:rFonts w:asciiTheme="minorHAnsi" w:hAnsiTheme="minorHAnsi" w:cstheme="minorBidi"/>
                <w:b w:val="0"/>
                <w:noProof/>
                <w:szCs w:val="22"/>
                <w:lang w:eastAsia="en-GB"/>
              </w:rPr>
              <w:tab/>
            </w:r>
            <w:r w:rsidRPr="00E522F6">
              <w:rPr>
                <w:rStyle w:val="Hyperlink"/>
                <w:noProof/>
              </w:rPr>
              <w:t>Background and Related Work</w:t>
            </w:r>
            <w:r>
              <w:rPr>
                <w:noProof/>
                <w:webHidden/>
              </w:rPr>
              <w:tab/>
            </w:r>
            <w:r>
              <w:rPr>
                <w:noProof/>
                <w:webHidden/>
              </w:rPr>
              <w:fldChar w:fldCharType="begin"/>
            </w:r>
            <w:r>
              <w:rPr>
                <w:noProof/>
                <w:webHidden/>
              </w:rPr>
              <w:instrText xml:space="preserve"> PAGEREF _Toc37594153 \h </w:instrText>
            </w:r>
            <w:r>
              <w:rPr>
                <w:noProof/>
                <w:webHidden/>
              </w:rPr>
            </w:r>
            <w:r>
              <w:rPr>
                <w:noProof/>
                <w:webHidden/>
              </w:rPr>
              <w:fldChar w:fldCharType="separate"/>
            </w:r>
            <w:r>
              <w:rPr>
                <w:noProof/>
                <w:webHidden/>
              </w:rPr>
              <w:t>2</w:t>
            </w:r>
            <w:r>
              <w:rPr>
                <w:noProof/>
                <w:webHidden/>
              </w:rPr>
              <w:fldChar w:fldCharType="end"/>
            </w:r>
          </w:hyperlink>
        </w:p>
        <w:p w14:paraId="072456D1" w14:textId="77777777" w:rsidR="005F44A8" w:rsidRDefault="005F44A8">
          <w:pPr>
            <w:pStyle w:val="TOC1"/>
            <w:rPr>
              <w:rFonts w:asciiTheme="minorHAnsi" w:hAnsiTheme="minorHAnsi" w:cstheme="minorBidi"/>
              <w:b w:val="0"/>
              <w:noProof/>
              <w:szCs w:val="22"/>
              <w:lang w:eastAsia="en-GB"/>
            </w:rPr>
          </w:pPr>
          <w:hyperlink w:anchor="_Toc37594154" w:history="1">
            <w:r w:rsidRPr="00E522F6">
              <w:rPr>
                <w:rStyle w:val="Hyperlink"/>
                <w:noProof/>
                <w:snapToGrid w:val="0"/>
              </w:rPr>
              <w:t>3</w:t>
            </w:r>
            <w:r>
              <w:rPr>
                <w:rFonts w:asciiTheme="minorHAnsi" w:hAnsiTheme="minorHAnsi" w:cstheme="minorBidi"/>
                <w:b w:val="0"/>
                <w:noProof/>
                <w:szCs w:val="22"/>
                <w:lang w:eastAsia="en-GB"/>
              </w:rPr>
              <w:tab/>
            </w:r>
            <w:r w:rsidRPr="00E522F6">
              <w:rPr>
                <w:rStyle w:val="Hyperlink"/>
                <w:noProof/>
                <w:snapToGrid w:val="0"/>
              </w:rPr>
              <w:t>Project Planning</w:t>
            </w:r>
            <w:r>
              <w:rPr>
                <w:noProof/>
                <w:webHidden/>
              </w:rPr>
              <w:tab/>
            </w:r>
            <w:r>
              <w:rPr>
                <w:noProof/>
                <w:webHidden/>
              </w:rPr>
              <w:fldChar w:fldCharType="begin"/>
            </w:r>
            <w:r>
              <w:rPr>
                <w:noProof/>
                <w:webHidden/>
              </w:rPr>
              <w:instrText xml:space="preserve"> PAGEREF _Toc37594154 \h </w:instrText>
            </w:r>
            <w:r>
              <w:rPr>
                <w:noProof/>
                <w:webHidden/>
              </w:rPr>
            </w:r>
            <w:r>
              <w:rPr>
                <w:noProof/>
                <w:webHidden/>
              </w:rPr>
              <w:fldChar w:fldCharType="separate"/>
            </w:r>
            <w:r>
              <w:rPr>
                <w:noProof/>
                <w:webHidden/>
              </w:rPr>
              <w:t>3</w:t>
            </w:r>
            <w:r>
              <w:rPr>
                <w:noProof/>
                <w:webHidden/>
              </w:rPr>
              <w:fldChar w:fldCharType="end"/>
            </w:r>
          </w:hyperlink>
        </w:p>
        <w:p w14:paraId="18235516" w14:textId="77777777" w:rsidR="005F44A8" w:rsidRDefault="005F44A8">
          <w:pPr>
            <w:pStyle w:val="TOC2"/>
            <w:rPr>
              <w:rFonts w:asciiTheme="minorHAnsi" w:hAnsiTheme="minorHAnsi" w:cstheme="minorBidi"/>
              <w:noProof/>
              <w:szCs w:val="22"/>
              <w:lang w:eastAsia="en-GB"/>
            </w:rPr>
          </w:pPr>
          <w:hyperlink w:anchor="_Toc37594155" w:history="1">
            <w:r w:rsidRPr="00E522F6">
              <w:rPr>
                <w:rStyle w:val="Hyperlink"/>
                <w:rFonts w:ascii="Times New Roman" w:hAnsi="Times New Roman"/>
                <w:noProof/>
              </w:rPr>
              <w:t>3.1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_Toc37594155 \h </w:instrText>
            </w:r>
            <w:r>
              <w:rPr>
                <w:noProof/>
                <w:webHidden/>
              </w:rPr>
            </w:r>
            <w:r>
              <w:rPr>
                <w:noProof/>
                <w:webHidden/>
              </w:rPr>
              <w:fldChar w:fldCharType="separate"/>
            </w:r>
            <w:r>
              <w:rPr>
                <w:noProof/>
                <w:webHidden/>
              </w:rPr>
              <w:t>3</w:t>
            </w:r>
            <w:r>
              <w:rPr>
                <w:noProof/>
                <w:webHidden/>
              </w:rPr>
              <w:fldChar w:fldCharType="end"/>
            </w:r>
          </w:hyperlink>
        </w:p>
        <w:p w14:paraId="1E83F992" w14:textId="77777777" w:rsidR="005F44A8" w:rsidRDefault="005F44A8">
          <w:pPr>
            <w:pStyle w:val="TOC2"/>
            <w:rPr>
              <w:rFonts w:asciiTheme="minorHAnsi" w:hAnsiTheme="minorHAnsi" w:cstheme="minorBidi"/>
              <w:noProof/>
              <w:szCs w:val="22"/>
              <w:lang w:eastAsia="en-GB"/>
            </w:rPr>
          </w:pPr>
          <w:hyperlink w:anchor="_Toc37594156" w:history="1">
            <w:r w:rsidRPr="00E522F6">
              <w:rPr>
                <w:rStyle w:val="Hyperlink"/>
                <w:rFonts w:ascii="Times New Roman" w:hAnsi="Times New Roman"/>
                <w:noProof/>
              </w:rPr>
              <w:t>3.2</w:t>
            </w:r>
            <w:r>
              <w:rPr>
                <w:rFonts w:asciiTheme="minorHAnsi" w:hAnsiTheme="minorHAnsi" w:cstheme="minorBidi"/>
                <w:noProof/>
                <w:szCs w:val="22"/>
                <w:lang w:eastAsia="en-GB"/>
              </w:rPr>
              <w:tab/>
            </w:r>
            <w:r w:rsidRPr="00E522F6">
              <w:rPr>
                <w:rStyle w:val="Hyperlink"/>
                <w:noProof/>
              </w:rPr>
              <w:t>Methodology</w:t>
            </w:r>
            <w:r>
              <w:rPr>
                <w:noProof/>
                <w:webHidden/>
              </w:rPr>
              <w:tab/>
            </w:r>
            <w:r>
              <w:rPr>
                <w:noProof/>
                <w:webHidden/>
              </w:rPr>
              <w:fldChar w:fldCharType="begin"/>
            </w:r>
            <w:r>
              <w:rPr>
                <w:noProof/>
                <w:webHidden/>
              </w:rPr>
              <w:instrText xml:space="preserve"> PAGEREF _Toc37594156 \h </w:instrText>
            </w:r>
            <w:r>
              <w:rPr>
                <w:noProof/>
                <w:webHidden/>
              </w:rPr>
            </w:r>
            <w:r>
              <w:rPr>
                <w:noProof/>
                <w:webHidden/>
              </w:rPr>
              <w:fldChar w:fldCharType="separate"/>
            </w:r>
            <w:r>
              <w:rPr>
                <w:noProof/>
                <w:webHidden/>
              </w:rPr>
              <w:t>3</w:t>
            </w:r>
            <w:r>
              <w:rPr>
                <w:noProof/>
                <w:webHidden/>
              </w:rPr>
              <w:fldChar w:fldCharType="end"/>
            </w:r>
          </w:hyperlink>
        </w:p>
        <w:p w14:paraId="480A21F1" w14:textId="77777777" w:rsidR="005F44A8" w:rsidRDefault="005F44A8">
          <w:pPr>
            <w:pStyle w:val="TOC2"/>
            <w:rPr>
              <w:rFonts w:asciiTheme="minorHAnsi" w:hAnsiTheme="minorHAnsi" w:cstheme="minorBidi"/>
              <w:noProof/>
              <w:szCs w:val="22"/>
              <w:lang w:eastAsia="en-GB"/>
            </w:rPr>
          </w:pPr>
          <w:hyperlink w:anchor="_Toc37594157" w:history="1">
            <w:r w:rsidRPr="00E522F6">
              <w:rPr>
                <w:rStyle w:val="Hyperlink"/>
                <w:rFonts w:ascii="Times New Roman" w:hAnsi="Times New Roman"/>
                <w:noProof/>
              </w:rPr>
              <w:t>3.3</w:t>
            </w:r>
            <w:r>
              <w:rPr>
                <w:rFonts w:asciiTheme="minorHAnsi" w:hAnsiTheme="minorHAnsi" w:cstheme="minorBidi"/>
                <w:noProof/>
                <w:szCs w:val="22"/>
                <w:lang w:eastAsia="en-GB"/>
              </w:rPr>
              <w:tab/>
            </w:r>
            <w:r w:rsidRPr="00E522F6">
              <w:rPr>
                <w:rStyle w:val="Hyperlink"/>
                <w:noProof/>
              </w:rPr>
              <w:t>Requirements</w:t>
            </w:r>
            <w:r>
              <w:rPr>
                <w:noProof/>
                <w:webHidden/>
              </w:rPr>
              <w:tab/>
            </w:r>
            <w:r>
              <w:rPr>
                <w:noProof/>
                <w:webHidden/>
              </w:rPr>
              <w:fldChar w:fldCharType="begin"/>
            </w:r>
            <w:r>
              <w:rPr>
                <w:noProof/>
                <w:webHidden/>
              </w:rPr>
              <w:instrText xml:space="preserve"> PAGEREF _Toc37594157 \h </w:instrText>
            </w:r>
            <w:r>
              <w:rPr>
                <w:noProof/>
                <w:webHidden/>
              </w:rPr>
            </w:r>
            <w:r>
              <w:rPr>
                <w:noProof/>
                <w:webHidden/>
              </w:rPr>
              <w:fldChar w:fldCharType="separate"/>
            </w:r>
            <w:r>
              <w:rPr>
                <w:noProof/>
                <w:webHidden/>
              </w:rPr>
              <w:t>3</w:t>
            </w:r>
            <w:r>
              <w:rPr>
                <w:noProof/>
                <w:webHidden/>
              </w:rPr>
              <w:fldChar w:fldCharType="end"/>
            </w:r>
          </w:hyperlink>
        </w:p>
        <w:p w14:paraId="47C4F477" w14:textId="77777777" w:rsidR="005F44A8" w:rsidRDefault="005F44A8">
          <w:pPr>
            <w:pStyle w:val="TOC2"/>
            <w:rPr>
              <w:rFonts w:asciiTheme="minorHAnsi" w:hAnsiTheme="minorHAnsi" w:cstheme="minorBidi"/>
              <w:noProof/>
              <w:szCs w:val="22"/>
              <w:lang w:eastAsia="en-GB"/>
            </w:rPr>
          </w:pPr>
          <w:hyperlink w:anchor="_Toc37594158" w:history="1">
            <w:r w:rsidRPr="00E522F6">
              <w:rPr>
                <w:rStyle w:val="Hyperlink"/>
                <w:rFonts w:ascii="Times New Roman" w:hAnsi="Times New Roman"/>
                <w:noProof/>
              </w:rPr>
              <w:t>3.4</w:t>
            </w:r>
            <w:r>
              <w:rPr>
                <w:rFonts w:asciiTheme="minorHAnsi" w:hAnsiTheme="minorHAnsi" w:cstheme="minorBidi"/>
                <w:noProof/>
                <w:szCs w:val="22"/>
                <w:lang w:eastAsia="en-GB"/>
              </w:rPr>
              <w:tab/>
            </w:r>
            <w:r w:rsidRPr="00E522F6">
              <w:rPr>
                <w:rStyle w:val="Hyperlink"/>
                <w:noProof/>
              </w:rPr>
              <w:t>Potential Solutions</w:t>
            </w:r>
            <w:r>
              <w:rPr>
                <w:noProof/>
                <w:webHidden/>
              </w:rPr>
              <w:tab/>
            </w:r>
            <w:r>
              <w:rPr>
                <w:noProof/>
                <w:webHidden/>
              </w:rPr>
              <w:fldChar w:fldCharType="begin"/>
            </w:r>
            <w:r>
              <w:rPr>
                <w:noProof/>
                <w:webHidden/>
              </w:rPr>
              <w:instrText xml:space="preserve"> PAGEREF _Toc37594158 \h </w:instrText>
            </w:r>
            <w:r>
              <w:rPr>
                <w:noProof/>
                <w:webHidden/>
              </w:rPr>
            </w:r>
            <w:r>
              <w:rPr>
                <w:noProof/>
                <w:webHidden/>
              </w:rPr>
              <w:fldChar w:fldCharType="separate"/>
            </w:r>
            <w:r>
              <w:rPr>
                <w:noProof/>
                <w:webHidden/>
              </w:rPr>
              <w:t>3</w:t>
            </w:r>
            <w:r>
              <w:rPr>
                <w:noProof/>
                <w:webHidden/>
              </w:rPr>
              <w:fldChar w:fldCharType="end"/>
            </w:r>
          </w:hyperlink>
        </w:p>
        <w:p w14:paraId="69E351DE" w14:textId="77777777" w:rsidR="005F44A8" w:rsidRDefault="005F44A8">
          <w:pPr>
            <w:pStyle w:val="TOC2"/>
            <w:rPr>
              <w:rFonts w:asciiTheme="minorHAnsi" w:hAnsiTheme="minorHAnsi" w:cstheme="minorBidi"/>
              <w:noProof/>
              <w:szCs w:val="22"/>
              <w:lang w:eastAsia="en-GB"/>
            </w:rPr>
          </w:pPr>
          <w:hyperlink w:anchor="_Toc37594159" w:history="1">
            <w:r w:rsidRPr="00E522F6">
              <w:rPr>
                <w:rStyle w:val="Hyperlink"/>
                <w:rFonts w:ascii="Times New Roman" w:hAnsi="Times New Roman"/>
                <w:noProof/>
              </w:rPr>
              <w:t>3.5</w:t>
            </w:r>
            <w:r>
              <w:rPr>
                <w:rFonts w:asciiTheme="minorHAnsi" w:hAnsiTheme="minorHAnsi" w:cstheme="minorBidi"/>
                <w:noProof/>
                <w:szCs w:val="22"/>
                <w:lang w:eastAsia="en-GB"/>
              </w:rPr>
              <w:tab/>
            </w:r>
            <w:r w:rsidRPr="00E522F6">
              <w:rPr>
                <w:rStyle w:val="Hyperlink"/>
                <w:noProof/>
              </w:rPr>
              <w:t>Tools and Techniques</w:t>
            </w:r>
            <w:r>
              <w:rPr>
                <w:noProof/>
                <w:webHidden/>
              </w:rPr>
              <w:tab/>
            </w:r>
            <w:r>
              <w:rPr>
                <w:noProof/>
                <w:webHidden/>
              </w:rPr>
              <w:fldChar w:fldCharType="begin"/>
            </w:r>
            <w:r>
              <w:rPr>
                <w:noProof/>
                <w:webHidden/>
              </w:rPr>
              <w:instrText xml:space="preserve"> PAGEREF _Toc37594159 \h </w:instrText>
            </w:r>
            <w:r>
              <w:rPr>
                <w:noProof/>
                <w:webHidden/>
              </w:rPr>
            </w:r>
            <w:r>
              <w:rPr>
                <w:noProof/>
                <w:webHidden/>
              </w:rPr>
              <w:fldChar w:fldCharType="separate"/>
            </w:r>
            <w:r>
              <w:rPr>
                <w:noProof/>
                <w:webHidden/>
              </w:rPr>
              <w:t>3</w:t>
            </w:r>
            <w:r>
              <w:rPr>
                <w:noProof/>
                <w:webHidden/>
              </w:rPr>
              <w:fldChar w:fldCharType="end"/>
            </w:r>
          </w:hyperlink>
        </w:p>
        <w:p w14:paraId="50C8AD48" w14:textId="77777777" w:rsidR="005F44A8" w:rsidRDefault="005F44A8">
          <w:pPr>
            <w:pStyle w:val="TOC2"/>
            <w:rPr>
              <w:rFonts w:asciiTheme="minorHAnsi" w:hAnsiTheme="minorHAnsi" w:cstheme="minorBidi"/>
              <w:noProof/>
              <w:szCs w:val="22"/>
              <w:lang w:eastAsia="en-GB"/>
            </w:rPr>
          </w:pPr>
          <w:hyperlink w:anchor="_Toc37594160" w:history="1">
            <w:r w:rsidRPr="00E522F6">
              <w:rPr>
                <w:rStyle w:val="Hyperlink"/>
                <w:rFonts w:ascii="Times New Roman" w:hAnsi="Times New Roman"/>
                <w:noProof/>
              </w:rPr>
              <w:t>3.6</w:t>
            </w:r>
            <w:r>
              <w:rPr>
                <w:rFonts w:asciiTheme="minorHAnsi" w:hAnsiTheme="minorHAnsi" w:cstheme="minorBidi"/>
                <w:noProof/>
                <w:szCs w:val="22"/>
                <w:lang w:eastAsia="en-GB"/>
              </w:rPr>
              <w:tab/>
            </w:r>
            <w:r w:rsidRPr="00E522F6">
              <w:rPr>
                <w:rStyle w:val="Hyperlink"/>
                <w:noProof/>
              </w:rPr>
              <w:t>Legal, Social and Ethical Issues</w:t>
            </w:r>
            <w:r>
              <w:rPr>
                <w:noProof/>
                <w:webHidden/>
              </w:rPr>
              <w:tab/>
            </w:r>
            <w:r>
              <w:rPr>
                <w:noProof/>
                <w:webHidden/>
              </w:rPr>
              <w:fldChar w:fldCharType="begin"/>
            </w:r>
            <w:r>
              <w:rPr>
                <w:noProof/>
                <w:webHidden/>
              </w:rPr>
              <w:instrText xml:space="preserve"> PAGEREF _Toc37594160 \h </w:instrText>
            </w:r>
            <w:r>
              <w:rPr>
                <w:noProof/>
                <w:webHidden/>
              </w:rPr>
            </w:r>
            <w:r>
              <w:rPr>
                <w:noProof/>
                <w:webHidden/>
              </w:rPr>
              <w:fldChar w:fldCharType="separate"/>
            </w:r>
            <w:r>
              <w:rPr>
                <w:noProof/>
                <w:webHidden/>
              </w:rPr>
              <w:t>3</w:t>
            </w:r>
            <w:r>
              <w:rPr>
                <w:noProof/>
                <w:webHidden/>
              </w:rPr>
              <w:fldChar w:fldCharType="end"/>
            </w:r>
          </w:hyperlink>
        </w:p>
        <w:p w14:paraId="3DAC71C2" w14:textId="77777777" w:rsidR="005F44A8" w:rsidRDefault="005F44A8">
          <w:pPr>
            <w:pStyle w:val="TOC3"/>
            <w:rPr>
              <w:rFonts w:asciiTheme="minorHAnsi" w:hAnsiTheme="minorHAnsi" w:cstheme="minorBidi"/>
              <w:noProof/>
              <w:szCs w:val="22"/>
              <w:lang w:eastAsia="en-GB"/>
            </w:rPr>
          </w:pPr>
          <w:hyperlink w:anchor="_Toc37594161" w:history="1">
            <w:r w:rsidRPr="00E522F6">
              <w:rPr>
                <w:rStyle w:val="Hyperlink"/>
                <w:rFonts w:ascii="Times New Roman" w:hAnsi="Times New Roman"/>
                <w:noProof/>
              </w:rPr>
              <w:t>3.6.1</w:t>
            </w:r>
            <w:r>
              <w:rPr>
                <w:rFonts w:asciiTheme="minorHAnsi" w:hAnsiTheme="minorHAnsi" w:cstheme="minorBidi"/>
                <w:noProof/>
                <w:szCs w:val="22"/>
                <w:lang w:eastAsia="en-GB"/>
              </w:rPr>
              <w:tab/>
            </w:r>
            <w:r w:rsidRPr="00E522F6">
              <w:rPr>
                <w:rStyle w:val="Hyperlink"/>
                <w:noProof/>
              </w:rPr>
              <w:t>First Subsection</w:t>
            </w:r>
            <w:r>
              <w:rPr>
                <w:noProof/>
                <w:webHidden/>
              </w:rPr>
              <w:tab/>
            </w:r>
            <w:r>
              <w:rPr>
                <w:noProof/>
                <w:webHidden/>
              </w:rPr>
              <w:fldChar w:fldCharType="begin"/>
            </w:r>
            <w:r>
              <w:rPr>
                <w:noProof/>
                <w:webHidden/>
              </w:rPr>
              <w:instrText xml:space="preserve"> PAGEREF _Toc37594161 \h </w:instrText>
            </w:r>
            <w:r>
              <w:rPr>
                <w:noProof/>
                <w:webHidden/>
              </w:rPr>
            </w:r>
            <w:r>
              <w:rPr>
                <w:noProof/>
                <w:webHidden/>
              </w:rPr>
              <w:fldChar w:fldCharType="separate"/>
            </w:r>
            <w:r>
              <w:rPr>
                <w:noProof/>
                <w:webHidden/>
              </w:rPr>
              <w:t>3</w:t>
            </w:r>
            <w:r>
              <w:rPr>
                <w:noProof/>
                <w:webHidden/>
              </w:rPr>
              <w:fldChar w:fldCharType="end"/>
            </w:r>
          </w:hyperlink>
        </w:p>
        <w:p w14:paraId="1B94E7B6" w14:textId="77777777" w:rsidR="005F44A8" w:rsidRDefault="005F44A8">
          <w:pPr>
            <w:pStyle w:val="TOC3"/>
            <w:rPr>
              <w:rFonts w:asciiTheme="minorHAnsi" w:hAnsiTheme="minorHAnsi" w:cstheme="minorBidi"/>
              <w:noProof/>
              <w:szCs w:val="22"/>
              <w:lang w:eastAsia="en-GB"/>
            </w:rPr>
          </w:pPr>
          <w:hyperlink w:anchor="_Toc37594162" w:history="1">
            <w:r w:rsidRPr="00E522F6">
              <w:rPr>
                <w:rStyle w:val="Hyperlink"/>
                <w:rFonts w:ascii="Times New Roman" w:hAnsi="Times New Roman"/>
                <w:noProof/>
              </w:rPr>
              <w:t>3.6.2</w:t>
            </w:r>
            <w:r>
              <w:rPr>
                <w:rFonts w:asciiTheme="minorHAnsi" w:hAnsiTheme="minorHAnsi" w:cstheme="minorBidi"/>
                <w:noProof/>
                <w:szCs w:val="22"/>
                <w:lang w:eastAsia="en-GB"/>
              </w:rPr>
              <w:tab/>
            </w:r>
            <w:r w:rsidRPr="00E522F6">
              <w:rPr>
                <w:rStyle w:val="Hyperlink"/>
                <w:noProof/>
              </w:rPr>
              <w:t>Second Subsection</w:t>
            </w:r>
            <w:r>
              <w:rPr>
                <w:noProof/>
                <w:webHidden/>
              </w:rPr>
              <w:tab/>
            </w:r>
            <w:r>
              <w:rPr>
                <w:noProof/>
                <w:webHidden/>
              </w:rPr>
              <w:fldChar w:fldCharType="begin"/>
            </w:r>
            <w:r>
              <w:rPr>
                <w:noProof/>
                <w:webHidden/>
              </w:rPr>
              <w:instrText xml:space="preserve"> PAGEREF _Toc37594162 \h </w:instrText>
            </w:r>
            <w:r>
              <w:rPr>
                <w:noProof/>
                <w:webHidden/>
              </w:rPr>
            </w:r>
            <w:r>
              <w:rPr>
                <w:noProof/>
                <w:webHidden/>
              </w:rPr>
              <w:fldChar w:fldCharType="separate"/>
            </w:r>
            <w:r>
              <w:rPr>
                <w:noProof/>
                <w:webHidden/>
              </w:rPr>
              <w:t>3</w:t>
            </w:r>
            <w:r>
              <w:rPr>
                <w:noProof/>
                <w:webHidden/>
              </w:rPr>
              <w:fldChar w:fldCharType="end"/>
            </w:r>
          </w:hyperlink>
        </w:p>
        <w:p w14:paraId="3A89E87D" w14:textId="77777777" w:rsidR="005F44A8" w:rsidRDefault="005F44A8">
          <w:pPr>
            <w:pStyle w:val="TOC2"/>
            <w:rPr>
              <w:rFonts w:asciiTheme="minorHAnsi" w:hAnsiTheme="minorHAnsi" w:cstheme="minorBidi"/>
              <w:noProof/>
              <w:szCs w:val="22"/>
              <w:lang w:eastAsia="en-GB"/>
            </w:rPr>
          </w:pPr>
          <w:hyperlink w:anchor="_Toc37594163" w:history="1">
            <w:r w:rsidRPr="00E522F6">
              <w:rPr>
                <w:rStyle w:val="Hyperlink"/>
                <w:rFonts w:ascii="Times New Roman" w:hAnsi="Times New Roman"/>
                <w:noProof/>
              </w:rPr>
              <w:t>3.7</w:t>
            </w:r>
            <w:r>
              <w:rPr>
                <w:rFonts w:asciiTheme="minorHAnsi" w:hAnsiTheme="minorHAnsi" w:cstheme="minorBidi"/>
                <w:noProof/>
                <w:szCs w:val="22"/>
                <w:lang w:eastAsia="en-GB"/>
              </w:rPr>
              <w:tab/>
            </w:r>
            <w:r w:rsidRPr="00E522F6">
              <w:rPr>
                <w:rStyle w:val="Hyperlink"/>
                <w:noProof/>
              </w:rPr>
              <w:t>Another Section</w:t>
            </w:r>
            <w:r>
              <w:rPr>
                <w:noProof/>
                <w:webHidden/>
              </w:rPr>
              <w:tab/>
            </w:r>
            <w:r>
              <w:rPr>
                <w:noProof/>
                <w:webHidden/>
              </w:rPr>
              <w:fldChar w:fldCharType="begin"/>
            </w:r>
            <w:r>
              <w:rPr>
                <w:noProof/>
                <w:webHidden/>
              </w:rPr>
              <w:instrText xml:space="preserve"> PAGEREF _Toc37594163 \h </w:instrText>
            </w:r>
            <w:r>
              <w:rPr>
                <w:noProof/>
                <w:webHidden/>
              </w:rPr>
            </w:r>
            <w:r>
              <w:rPr>
                <w:noProof/>
                <w:webHidden/>
              </w:rPr>
              <w:fldChar w:fldCharType="separate"/>
            </w:r>
            <w:r>
              <w:rPr>
                <w:noProof/>
                <w:webHidden/>
              </w:rPr>
              <w:t>3</w:t>
            </w:r>
            <w:r>
              <w:rPr>
                <w:noProof/>
                <w:webHidden/>
              </w:rPr>
              <w:fldChar w:fldCharType="end"/>
            </w:r>
          </w:hyperlink>
        </w:p>
        <w:p w14:paraId="57A8E62A" w14:textId="77777777" w:rsidR="005F44A8" w:rsidRDefault="005F44A8">
          <w:pPr>
            <w:pStyle w:val="TOC3"/>
            <w:rPr>
              <w:rFonts w:asciiTheme="minorHAnsi" w:hAnsiTheme="minorHAnsi" w:cstheme="minorBidi"/>
              <w:noProof/>
              <w:szCs w:val="22"/>
              <w:lang w:eastAsia="en-GB"/>
            </w:rPr>
          </w:pPr>
          <w:hyperlink w:anchor="_Toc37594164" w:history="1">
            <w:r w:rsidRPr="00E522F6">
              <w:rPr>
                <w:rStyle w:val="Hyperlink"/>
                <w:rFonts w:ascii="Times New Roman" w:hAnsi="Times New Roman"/>
                <w:noProof/>
              </w:rPr>
              <w:t>3.7.1</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_Toc37594164 \h </w:instrText>
            </w:r>
            <w:r>
              <w:rPr>
                <w:noProof/>
                <w:webHidden/>
              </w:rPr>
            </w:r>
            <w:r>
              <w:rPr>
                <w:noProof/>
                <w:webHidden/>
              </w:rPr>
              <w:fldChar w:fldCharType="separate"/>
            </w:r>
            <w:r>
              <w:rPr>
                <w:noProof/>
                <w:webHidden/>
              </w:rPr>
              <w:t>4</w:t>
            </w:r>
            <w:r>
              <w:rPr>
                <w:noProof/>
                <w:webHidden/>
              </w:rPr>
              <w:fldChar w:fldCharType="end"/>
            </w:r>
          </w:hyperlink>
        </w:p>
        <w:p w14:paraId="0592C289" w14:textId="77777777" w:rsidR="005F44A8" w:rsidRDefault="005F44A8">
          <w:pPr>
            <w:pStyle w:val="TOC1"/>
            <w:rPr>
              <w:rFonts w:asciiTheme="minorHAnsi" w:hAnsiTheme="minorHAnsi" w:cstheme="minorBidi"/>
              <w:b w:val="0"/>
              <w:noProof/>
              <w:szCs w:val="22"/>
              <w:lang w:eastAsia="en-GB"/>
            </w:rPr>
          </w:pPr>
          <w:hyperlink w:anchor="_Toc37594165" w:history="1">
            <w:r w:rsidRPr="00E522F6">
              <w:rPr>
                <w:rStyle w:val="Hyperlink"/>
                <w:noProof/>
              </w:rPr>
              <w:t>4</w:t>
            </w:r>
            <w:r>
              <w:rPr>
                <w:rFonts w:asciiTheme="minorHAnsi" w:hAnsiTheme="minorHAnsi" w:cstheme="minorBidi"/>
                <w:b w:val="0"/>
                <w:noProof/>
                <w:szCs w:val="22"/>
                <w:lang w:eastAsia="en-GB"/>
              </w:rPr>
              <w:tab/>
            </w:r>
            <w:r w:rsidRPr="00E522F6">
              <w:rPr>
                <w:rStyle w:val="Hyperlink"/>
                <w:noProof/>
              </w:rPr>
              <w:t>Design</w:t>
            </w:r>
            <w:r>
              <w:rPr>
                <w:noProof/>
                <w:webHidden/>
              </w:rPr>
              <w:tab/>
            </w:r>
            <w:r>
              <w:rPr>
                <w:noProof/>
                <w:webHidden/>
              </w:rPr>
              <w:fldChar w:fldCharType="begin"/>
            </w:r>
            <w:r>
              <w:rPr>
                <w:noProof/>
                <w:webHidden/>
              </w:rPr>
              <w:instrText xml:space="preserve"> PAGEREF _Toc37594165 \h </w:instrText>
            </w:r>
            <w:r>
              <w:rPr>
                <w:noProof/>
                <w:webHidden/>
              </w:rPr>
            </w:r>
            <w:r>
              <w:rPr>
                <w:noProof/>
                <w:webHidden/>
              </w:rPr>
              <w:fldChar w:fldCharType="separate"/>
            </w:r>
            <w:r>
              <w:rPr>
                <w:noProof/>
                <w:webHidden/>
              </w:rPr>
              <w:t>5</w:t>
            </w:r>
            <w:r>
              <w:rPr>
                <w:noProof/>
                <w:webHidden/>
              </w:rPr>
              <w:fldChar w:fldCharType="end"/>
            </w:r>
          </w:hyperlink>
        </w:p>
        <w:p w14:paraId="6A3DBD1C" w14:textId="77777777" w:rsidR="005F44A8" w:rsidRDefault="005F44A8">
          <w:pPr>
            <w:pStyle w:val="TOC2"/>
            <w:rPr>
              <w:rFonts w:asciiTheme="minorHAnsi" w:hAnsiTheme="minorHAnsi" w:cstheme="minorBidi"/>
              <w:noProof/>
              <w:szCs w:val="22"/>
              <w:lang w:eastAsia="en-GB"/>
            </w:rPr>
          </w:pPr>
          <w:hyperlink w:anchor="_Toc37594166" w:history="1">
            <w:r w:rsidRPr="00E522F6">
              <w:rPr>
                <w:rStyle w:val="Hyperlink"/>
                <w:rFonts w:ascii="Times New Roman" w:hAnsi="Times New Roman"/>
                <w:noProof/>
              </w:rPr>
              <w:t>4.1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_Toc37594166 \h </w:instrText>
            </w:r>
            <w:r>
              <w:rPr>
                <w:noProof/>
                <w:webHidden/>
              </w:rPr>
            </w:r>
            <w:r>
              <w:rPr>
                <w:noProof/>
                <w:webHidden/>
              </w:rPr>
              <w:fldChar w:fldCharType="separate"/>
            </w:r>
            <w:r>
              <w:rPr>
                <w:noProof/>
                <w:webHidden/>
              </w:rPr>
              <w:t>5</w:t>
            </w:r>
            <w:r>
              <w:rPr>
                <w:noProof/>
                <w:webHidden/>
              </w:rPr>
              <w:fldChar w:fldCharType="end"/>
            </w:r>
          </w:hyperlink>
        </w:p>
        <w:p w14:paraId="5D8CD5FA" w14:textId="77777777" w:rsidR="005F44A8" w:rsidRDefault="005F44A8">
          <w:pPr>
            <w:pStyle w:val="TOC2"/>
            <w:rPr>
              <w:rFonts w:asciiTheme="minorHAnsi" w:hAnsiTheme="minorHAnsi" w:cstheme="minorBidi"/>
              <w:noProof/>
              <w:szCs w:val="22"/>
              <w:lang w:eastAsia="en-GB"/>
            </w:rPr>
          </w:pPr>
          <w:hyperlink w:anchor="_Toc37594167" w:history="1">
            <w:r w:rsidRPr="00E522F6">
              <w:rPr>
                <w:rStyle w:val="Hyperlink"/>
                <w:rFonts w:ascii="Times New Roman" w:hAnsi="Times New Roman"/>
                <w:noProof/>
              </w:rPr>
              <w:t>4.2</w:t>
            </w:r>
            <w:r>
              <w:rPr>
                <w:rFonts w:asciiTheme="minorHAnsi" w:hAnsiTheme="minorHAnsi" w:cstheme="minorBidi"/>
                <w:noProof/>
                <w:szCs w:val="22"/>
                <w:lang w:eastAsia="en-GB"/>
              </w:rPr>
              <w:tab/>
            </w:r>
            <w:r w:rsidRPr="00E522F6">
              <w:rPr>
                <w:rStyle w:val="Hyperlink"/>
                <w:noProof/>
              </w:rPr>
              <w:t>System Design</w:t>
            </w:r>
            <w:r>
              <w:rPr>
                <w:noProof/>
                <w:webHidden/>
              </w:rPr>
              <w:tab/>
            </w:r>
            <w:r>
              <w:rPr>
                <w:noProof/>
                <w:webHidden/>
              </w:rPr>
              <w:fldChar w:fldCharType="begin"/>
            </w:r>
            <w:r>
              <w:rPr>
                <w:noProof/>
                <w:webHidden/>
              </w:rPr>
              <w:instrText xml:space="preserve"> PAGEREF _Toc37594167 \h </w:instrText>
            </w:r>
            <w:r>
              <w:rPr>
                <w:noProof/>
                <w:webHidden/>
              </w:rPr>
            </w:r>
            <w:r>
              <w:rPr>
                <w:noProof/>
                <w:webHidden/>
              </w:rPr>
              <w:fldChar w:fldCharType="separate"/>
            </w:r>
            <w:r>
              <w:rPr>
                <w:noProof/>
                <w:webHidden/>
              </w:rPr>
              <w:t>5</w:t>
            </w:r>
            <w:r>
              <w:rPr>
                <w:noProof/>
                <w:webHidden/>
              </w:rPr>
              <w:fldChar w:fldCharType="end"/>
            </w:r>
          </w:hyperlink>
        </w:p>
        <w:p w14:paraId="7EF9CCDB" w14:textId="77777777" w:rsidR="005F44A8" w:rsidRDefault="005F44A8">
          <w:pPr>
            <w:pStyle w:val="TOC2"/>
            <w:rPr>
              <w:rFonts w:asciiTheme="minorHAnsi" w:hAnsiTheme="minorHAnsi" w:cstheme="minorBidi"/>
              <w:noProof/>
              <w:szCs w:val="22"/>
              <w:lang w:eastAsia="en-GB"/>
            </w:rPr>
          </w:pPr>
          <w:hyperlink w:anchor="_Toc37594168" w:history="1">
            <w:r w:rsidRPr="00E522F6">
              <w:rPr>
                <w:rStyle w:val="Hyperlink"/>
                <w:rFonts w:ascii="Times New Roman" w:hAnsi="Times New Roman"/>
                <w:noProof/>
              </w:rPr>
              <w:t>4.3</w:t>
            </w:r>
            <w:r>
              <w:rPr>
                <w:rFonts w:asciiTheme="minorHAnsi" w:hAnsiTheme="minorHAnsi" w:cstheme="minorBidi"/>
                <w:noProof/>
                <w:szCs w:val="22"/>
                <w:lang w:eastAsia="en-GB"/>
              </w:rPr>
              <w:tab/>
            </w:r>
            <w:r w:rsidRPr="00E522F6">
              <w:rPr>
                <w:rStyle w:val="Hyperlink"/>
                <w:noProof/>
              </w:rPr>
              <w:t>User Interface Design</w:t>
            </w:r>
            <w:r>
              <w:rPr>
                <w:noProof/>
                <w:webHidden/>
              </w:rPr>
              <w:tab/>
            </w:r>
            <w:r>
              <w:rPr>
                <w:noProof/>
                <w:webHidden/>
              </w:rPr>
              <w:fldChar w:fldCharType="begin"/>
            </w:r>
            <w:r>
              <w:rPr>
                <w:noProof/>
                <w:webHidden/>
              </w:rPr>
              <w:instrText xml:space="preserve"> PAGEREF _Toc37594168 \h </w:instrText>
            </w:r>
            <w:r>
              <w:rPr>
                <w:noProof/>
                <w:webHidden/>
              </w:rPr>
            </w:r>
            <w:r>
              <w:rPr>
                <w:noProof/>
                <w:webHidden/>
              </w:rPr>
              <w:fldChar w:fldCharType="separate"/>
            </w:r>
            <w:r>
              <w:rPr>
                <w:noProof/>
                <w:webHidden/>
              </w:rPr>
              <w:t>5</w:t>
            </w:r>
            <w:r>
              <w:rPr>
                <w:noProof/>
                <w:webHidden/>
              </w:rPr>
              <w:fldChar w:fldCharType="end"/>
            </w:r>
          </w:hyperlink>
        </w:p>
        <w:p w14:paraId="5034E31F" w14:textId="77777777" w:rsidR="005F44A8" w:rsidRDefault="005F44A8">
          <w:pPr>
            <w:pStyle w:val="TOC2"/>
            <w:rPr>
              <w:rFonts w:asciiTheme="minorHAnsi" w:hAnsiTheme="minorHAnsi" w:cstheme="minorBidi"/>
              <w:noProof/>
              <w:szCs w:val="22"/>
              <w:lang w:eastAsia="en-GB"/>
            </w:rPr>
          </w:pPr>
          <w:hyperlink w:anchor="_Toc37594169" w:history="1">
            <w:r w:rsidRPr="00E522F6">
              <w:rPr>
                <w:rStyle w:val="Hyperlink"/>
                <w:rFonts w:ascii="Times New Roman" w:hAnsi="Times New Roman"/>
                <w:noProof/>
              </w:rPr>
              <w:t>4.4</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_Toc37594169 \h </w:instrText>
            </w:r>
            <w:r>
              <w:rPr>
                <w:noProof/>
                <w:webHidden/>
              </w:rPr>
            </w:r>
            <w:r>
              <w:rPr>
                <w:noProof/>
                <w:webHidden/>
              </w:rPr>
              <w:fldChar w:fldCharType="separate"/>
            </w:r>
            <w:r>
              <w:rPr>
                <w:noProof/>
                <w:webHidden/>
              </w:rPr>
              <w:t>5</w:t>
            </w:r>
            <w:r>
              <w:rPr>
                <w:noProof/>
                <w:webHidden/>
              </w:rPr>
              <w:fldChar w:fldCharType="end"/>
            </w:r>
          </w:hyperlink>
        </w:p>
        <w:p w14:paraId="17F9F5F4" w14:textId="77777777" w:rsidR="005F44A8" w:rsidRDefault="005F44A8">
          <w:pPr>
            <w:pStyle w:val="TOC1"/>
            <w:rPr>
              <w:rFonts w:asciiTheme="minorHAnsi" w:hAnsiTheme="minorHAnsi" w:cstheme="minorBidi"/>
              <w:b w:val="0"/>
              <w:noProof/>
              <w:szCs w:val="22"/>
              <w:lang w:eastAsia="en-GB"/>
            </w:rPr>
          </w:pPr>
          <w:hyperlink w:anchor="_Toc37594170" w:history="1">
            <w:r w:rsidRPr="00E522F6">
              <w:rPr>
                <w:rStyle w:val="Hyperlink"/>
                <w:noProof/>
              </w:rPr>
              <w:t>5</w:t>
            </w:r>
            <w:r>
              <w:rPr>
                <w:rFonts w:asciiTheme="minorHAnsi" w:hAnsiTheme="minorHAnsi" w:cstheme="minorBidi"/>
                <w:b w:val="0"/>
                <w:noProof/>
                <w:szCs w:val="22"/>
                <w:lang w:eastAsia="en-GB"/>
              </w:rPr>
              <w:tab/>
            </w:r>
            <w:r w:rsidRPr="00E522F6">
              <w:rPr>
                <w:rStyle w:val="Hyperlink"/>
                <w:noProof/>
              </w:rPr>
              <w:t>Implementation</w:t>
            </w:r>
            <w:r>
              <w:rPr>
                <w:noProof/>
                <w:webHidden/>
              </w:rPr>
              <w:tab/>
            </w:r>
            <w:r>
              <w:rPr>
                <w:noProof/>
                <w:webHidden/>
              </w:rPr>
              <w:fldChar w:fldCharType="begin"/>
            </w:r>
            <w:r>
              <w:rPr>
                <w:noProof/>
                <w:webHidden/>
              </w:rPr>
              <w:instrText xml:space="preserve"> PAGEREF _Toc37594170 \h </w:instrText>
            </w:r>
            <w:r>
              <w:rPr>
                <w:noProof/>
                <w:webHidden/>
              </w:rPr>
            </w:r>
            <w:r>
              <w:rPr>
                <w:noProof/>
                <w:webHidden/>
              </w:rPr>
              <w:fldChar w:fldCharType="separate"/>
            </w:r>
            <w:r>
              <w:rPr>
                <w:noProof/>
                <w:webHidden/>
              </w:rPr>
              <w:t>6</w:t>
            </w:r>
            <w:r>
              <w:rPr>
                <w:noProof/>
                <w:webHidden/>
              </w:rPr>
              <w:fldChar w:fldCharType="end"/>
            </w:r>
          </w:hyperlink>
        </w:p>
        <w:p w14:paraId="6B5D5560" w14:textId="77777777" w:rsidR="005F44A8" w:rsidRDefault="005F44A8">
          <w:pPr>
            <w:pStyle w:val="TOC2"/>
            <w:rPr>
              <w:rFonts w:asciiTheme="minorHAnsi" w:hAnsiTheme="minorHAnsi" w:cstheme="minorBidi"/>
              <w:noProof/>
              <w:szCs w:val="22"/>
              <w:lang w:eastAsia="en-GB"/>
            </w:rPr>
          </w:pPr>
          <w:hyperlink w:anchor="_Toc37594171" w:history="1">
            <w:r w:rsidRPr="00E522F6">
              <w:rPr>
                <w:rStyle w:val="Hyperlink"/>
                <w:rFonts w:ascii="Times New Roman" w:hAnsi="Times New Roman"/>
                <w:noProof/>
              </w:rPr>
              <w:t>5.1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_Toc37594171 \h </w:instrText>
            </w:r>
            <w:r>
              <w:rPr>
                <w:noProof/>
                <w:webHidden/>
              </w:rPr>
            </w:r>
            <w:r>
              <w:rPr>
                <w:noProof/>
                <w:webHidden/>
              </w:rPr>
              <w:fldChar w:fldCharType="separate"/>
            </w:r>
            <w:r>
              <w:rPr>
                <w:noProof/>
                <w:webHidden/>
              </w:rPr>
              <w:t>6</w:t>
            </w:r>
            <w:r>
              <w:rPr>
                <w:noProof/>
                <w:webHidden/>
              </w:rPr>
              <w:fldChar w:fldCharType="end"/>
            </w:r>
          </w:hyperlink>
        </w:p>
        <w:p w14:paraId="76A12581" w14:textId="77777777" w:rsidR="005F44A8" w:rsidRDefault="005F44A8">
          <w:pPr>
            <w:pStyle w:val="TOC2"/>
            <w:rPr>
              <w:rFonts w:asciiTheme="minorHAnsi" w:hAnsiTheme="minorHAnsi" w:cstheme="minorBidi"/>
              <w:noProof/>
              <w:szCs w:val="22"/>
              <w:lang w:eastAsia="en-GB"/>
            </w:rPr>
          </w:pPr>
          <w:hyperlink w:anchor="_Toc37594172" w:history="1">
            <w:r w:rsidRPr="00E522F6">
              <w:rPr>
                <w:rStyle w:val="Hyperlink"/>
                <w:rFonts w:ascii="Times New Roman" w:hAnsi="Times New Roman"/>
                <w:noProof/>
              </w:rPr>
              <w:t>5.2</w:t>
            </w:r>
            <w:r>
              <w:rPr>
                <w:rFonts w:asciiTheme="minorHAnsi" w:hAnsiTheme="minorHAnsi" w:cstheme="minorBidi"/>
                <w:noProof/>
                <w:szCs w:val="22"/>
                <w:lang w:eastAsia="en-GB"/>
              </w:rPr>
              <w:tab/>
            </w:r>
            <w:r w:rsidRPr="00E522F6">
              <w:rPr>
                <w:rStyle w:val="Hyperlink"/>
                <w:noProof/>
              </w:rPr>
              <w:t>Section</w:t>
            </w:r>
            <w:r>
              <w:rPr>
                <w:noProof/>
                <w:webHidden/>
              </w:rPr>
              <w:tab/>
            </w:r>
            <w:r>
              <w:rPr>
                <w:noProof/>
                <w:webHidden/>
              </w:rPr>
              <w:fldChar w:fldCharType="begin"/>
            </w:r>
            <w:r>
              <w:rPr>
                <w:noProof/>
                <w:webHidden/>
              </w:rPr>
              <w:instrText xml:space="preserve"> PAGEREF _Toc37594172 \h </w:instrText>
            </w:r>
            <w:r>
              <w:rPr>
                <w:noProof/>
                <w:webHidden/>
              </w:rPr>
            </w:r>
            <w:r>
              <w:rPr>
                <w:noProof/>
                <w:webHidden/>
              </w:rPr>
              <w:fldChar w:fldCharType="separate"/>
            </w:r>
            <w:r>
              <w:rPr>
                <w:noProof/>
                <w:webHidden/>
              </w:rPr>
              <w:t>6</w:t>
            </w:r>
            <w:r>
              <w:rPr>
                <w:noProof/>
                <w:webHidden/>
              </w:rPr>
              <w:fldChar w:fldCharType="end"/>
            </w:r>
          </w:hyperlink>
        </w:p>
        <w:p w14:paraId="1F28B9C8" w14:textId="77777777" w:rsidR="005F44A8" w:rsidRDefault="005F44A8">
          <w:pPr>
            <w:pStyle w:val="TOC3"/>
            <w:rPr>
              <w:rFonts w:asciiTheme="minorHAnsi" w:hAnsiTheme="minorHAnsi" w:cstheme="minorBidi"/>
              <w:noProof/>
              <w:szCs w:val="22"/>
              <w:lang w:eastAsia="en-GB"/>
            </w:rPr>
          </w:pPr>
          <w:hyperlink w:anchor="_Toc37594173" w:history="1">
            <w:r w:rsidRPr="00E522F6">
              <w:rPr>
                <w:rStyle w:val="Hyperlink"/>
                <w:rFonts w:ascii="Times New Roman" w:hAnsi="Times New Roman"/>
                <w:noProof/>
              </w:rPr>
              <w:t>5.2.1</w:t>
            </w:r>
            <w:r>
              <w:rPr>
                <w:rFonts w:asciiTheme="minorHAnsi" w:hAnsiTheme="minorHAnsi" w:cstheme="minorBidi"/>
                <w:noProof/>
                <w:szCs w:val="22"/>
                <w:lang w:eastAsia="en-GB"/>
              </w:rPr>
              <w:tab/>
            </w:r>
            <w:r w:rsidRPr="00E522F6">
              <w:rPr>
                <w:rStyle w:val="Hyperlink"/>
                <w:noProof/>
              </w:rPr>
              <w:t>Subsection 1</w:t>
            </w:r>
            <w:r>
              <w:rPr>
                <w:noProof/>
                <w:webHidden/>
              </w:rPr>
              <w:tab/>
            </w:r>
            <w:r>
              <w:rPr>
                <w:noProof/>
                <w:webHidden/>
              </w:rPr>
              <w:fldChar w:fldCharType="begin"/>
            </w:r>
            <w:r>
              <w:rPr>
                <w:noProof/>
                <w:webHidden/>
              </w:rPr>
              <w:instrText xml:space="preserve"> PAGEREF _Toc37594173 \h </w:instrText>
            </w:r>
            <w:r>
              <w:rPr>
                <w:noProof/>
                <w:webHidden/>
              </w:rPr>
            </w:r>
            <w:r>
              <w:rPr>
                <w:noProof/>
                <w:webHidden/>
              </w:rPr>
              <w:fldChar w:fldCharType="separate"/>
            </w:r>
            <w:r>
              <w:rPr>
                <w:noProof/>
                <w:webHidden/>
              </w:rPr>
              <w:t>6</w:t>
            </w:r>
            <w:r>
              <w:rPr>
                <w:noProof/>
                <w:webHidden/>
              </w:rPr>
              <w:fldChar w:fldCharType="end"/>
            </w:r>
          </w:hyperlink>
        </w:p>
        <w:p w14:paraId="786BE121" w14:textId="77777777" w:rsidR="005F44A8" w:rsidRDefault="005F44A8">
          <w:pPr>
            <w:pStyle w:val="TOC3"/>
            <w:rPr>
              <w:rFonts w:asciiTheme="minorHAnsi" w:hAnsiTheme="minorHAnsi" w:cstheme="minorBidi"/>
              <w:noProof/>
              <w:szCs w:val="22"/>
              <w:lang w:eastAsia="en-GB"/>
            </w:rPr>
          </w:pPr>
          <w:hyperlink w:anchor="_Toc37594174" w:history="1">
            <w:r w:rsidRPr="00E522F6">
              <w:rPr>
                <w:rStyle w:val="Hyperlink"/>
                <w:rFonts w:ascii="Times New Roman" w:hAnsi="Times New Roman"/>
                <w:noProof/>
              </w:rPr>
              <w:t>5.2.2</w:t>
            </w:r>
            <w:r>
              <w:rPr>
                <w:rFonts w:asciiTheme="minorHAnsi" w:hAnsiTheme="minorHAnsi" w:cstheme="minorBidi"/>
                <w:noProof/>
                <w:szCs w:val="22"/>
                <w:lang w:eastAsia="en-GB"/>
              </w:rPr>
              <w:tab/>
            </w:r>
            <w:r w:rsidRPr="00E522F6">
              <w:rPr>
                <w:rStyle w:val="Hyperlink"/>
                <w:noProof/>
              </w:rPr>
              <w:t>Subsection 2</w:t>
            </w:r>
            <w:r>
              <w:rPr>
                <w:noProof/>
                <w:webHidden/>
              </w:rPr>
              <w:tab/>
            </w:r>
            <w:r>
              <w:rPr>
                <w:noProof/>
                <w:webHidden/>
              </w:rPr>
              <w:fldChar w:fldCharType="begin"/>
            </w:r>
            <w:r>
              <w:rPr>
                <w:noProof/>
                <w:webHidden/>
              </w:rPr>
              <w:instrText xml:space="preserve"> PAGEREF _Toc37594174 \h </w:instrText>
            </w:r>
            <w:r>
              <w:rPr>
                <w:noProof/>
                <w:webHidden/>
              </w:rPr>
            </w:r>
            <w:r>
              <w:rPr>
                <w:noProof/>
                <w:webHidden/>
              </w:rPr>
              <w:fldChar w:fldCharType="separate"/>
            </w:r>
            <w:r>
              <w:rPr>
                <w:noProof/>
                <w:webHidden/>
              </w:rPr>
              <w:t>7</w:t>
            </w:r>
            <w:r>
              <w:rPr>
                <w:noProof/>
                <w:webHidden/>
              </w:rPr>
              <w:fldChar w:fldCharType="end"/>
            </w:r>
          </w:hyperlink>
        </w:p>
        <w:p w14:paraId="5DA8A706" w14:textId="77777777" w:rsidR="005F44A8" w:rsidRDefault="005F44A8">
          <w:pPr>
            <w:pStyle w:val="TOC2"/>
            <w:rPr>
              <w:rFonts w:asciiTheme="minorHAnsi" w:hAnsiTheme="minorHAnsi" w:cstheme="minorBidi"/>
              <w:noProof/>
              <w:szCs w:val="22"/>
              <w:lang w:eastAsia="en-GB"/>
            </w:rPr>
          </w:pPr>
          <w:hyperlink w:anchor="_Toc37594175" w:history="1">
            <w:r w:rsidRPr="00E522F6">
              <w:rPr>
                <w:rStyle w:val="Hyperlink"/>
                <w:rFonts w:ascii="Times New Roman" w:hAnsi="Times New Roman"/>
                <w:noProof/>
              </w:rPr>
              <w:t>5.3</w:t>
            </w:r>
            <w:r>
              <w:rPr>
                <w:rFonts w:asciiTheme="minorHAnsi" w:hAnsiTheme="minorHAnsi" w:cstheme="minorBidi"/>
                <w:noProof/>
                <w:szCs w:val="22"/>
                <w:lang w:eastAsia="en-GB"/>
              </w:rPr>
              <w:tab/>
            </w:r>
            <w:r w:rsidRPr="00E522F6">
              <w:rPr>
                <w:rStyle w:val="Hyperlink"/>
                <w:noProof/>
              </w:rPr>
              <w:t>Section</w:t>
            </w:r>
            <w:r>
              <w:rPr>
                <w:noProof/>
                <w:webHidden/>
              </w:rPr>
              <w:tab/>
            </w:r>
            <w:r>
              <w:rPr>
                <w:noProof/>
                <w:webHidden/>
              </w:rPr>
              <w:fldChar w:fldCharType="begin"/>
            </w:r>
            <w:r>
              <w:rPr>
                <w:noProof/>
                <w:webHidden/>
              </w:rPr>
              <w:instrText xml:space="preserve"> PAGEREF _Toc37594175 \h </w:instrText>
            </w:r>
            <w:r>
              <w:rPr>
                <w:noProof/>
                <w:webHidden/>
              </w:rPr>
            </w:r>
            <w:r>
              <w:rPr>
                <w:noProof/>
                <w:webHidden/>
              </w:rPr>
              <w:fldChar w:fldCharType="separate"/>
            </w:r>
            <w:r>
              <w:rPr>
                <w:noProof/>
                <w:webHidden/>
              </w:rPr>
              <w:t>7</w:t>
            </w:r>
            <w:r>
              <w:rPr>
                <w:noProof/>
                <w:webHidden/>
              </w:rPr>
              <w:fldChar w:fldCharType="end"/>
            </w:r>
          </w:hyperlink>
        </w:p>
        <w:p w14:paraId="2A1C6AB8" w14:textId="77777777" w:rsidR="005F44A8" w:rsidRDefault="005F44A8">
          <w:pPr>
            <w:pStyle w:val="TOC2"/>
            <w:rPr>
              <w:rFonts w:asciiTheme="minorHAnsi" w:hAnsiTheme="minorHAnsi" w:cstheme="minorBidi"/>
              <w:noProof/>
              <w:szCs w:val="22"/>
              <w:lang w:eastAsia="en-GB"/>
            </w:rPr>
          </w:pPr>
          <w:hyperlink w:anchor="_Toc37594176" w:history="1">
            <w:r w:rsidRPr="00E522F6">
              <w:rPr>
                <w:rStyle w:val="Hyperlink"/>
                <w:rFonts w:ascii="Times New Roman" w:hAnsi="Times New Roman"/>
                <w:noProof/>
              </w:rPr>
              <w:t>5.4</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_Toc37594176 \h </w:instrText>
            </w:r>
            <w:r>
              <w:rPr>
                <w:noProof/>
                <w:webHidden/>
              </w:rPr>
            </w:r>
            <w:r>
              <w:rPr>
                <w:noProof/>
                <w:webHidden/>
              </w:rPr>
              <w:fldChar w:fldCharType="separate"/>
            </w:r>
            <w:r>
              <w:rPr>
                <w:noProof/>
                <w:webHidden/>
              </w:rPr>
              <w:t>7</w:t>
            </w:r>
            <w:r>
              <w:rPr>
                <w:noProof/>
                <w:webHidden/>
              </w:rPr>
              <w:fldChar w:fldCharType="end"/>
            </w:r>
          </w:hyperlink>
        </w:p>
        <w:p w14:paraId="1F36F102" w14:textId="77777777" w:rsidR="005F44A8" w:rsidRDefault="005F44A8">
          <w:pPr>
            <w:pStyle w:val="TOC1"/>
            <w:rPr>
              <w:rFonts w:asciiTheme="minorHAnsi" w:hAnsiTheme="minorHAnsi" w:cstheme="minorBidi"/>
              <w:b w:val="0"/>
              <w:noProof/>
              <w:szCs w:val="22"/>
              <w:lang w:eastAsia="en-GB"/>
            </w:rPr>
          </w:pPr>
          <w:hyperlink w:anchor="_Toc37594177" w:history="1">
            <w:r w:rsidRPr="00E522F6">
              <w:rPr>
                <w:rStyle w:val="Hyperlink"/>
                <w:noProof/>
              </w:rPr>
              <w:t>6</w:t>
            </w:r>
            <w:r>
              <w:rPr>
                <w:rFonts w:asciiTheme="minorHAnsi" w:hAnsiTheme="minorHAnsi" w:cstheme="minorBidi"/>
                <w:b w:val="0"/>
                <w:noProof/>
                <w:szCs w:val="22"/>
                <w:lang w:eastAsia="en-GB"/>
              </w:rPr>
              <w:tab/>
            </w:r>
            <w:r w:rsidRPr="00E522F6">
              <w:rPr>
                <w:rStyle w:val="Hyperlink"/>
                <w:noProof/>
              </w:rPr>
              <w:t>Test Strategy and Evaluation</w:t>
            </w:r>
            <w:r>
              <w:rPr>
                <w:noProof/>
                <w:webHidden/>
              </w:rPr>
              <w:tab/>
            </w:r>
            <w:r>
              <w:rPr>
                <w:noProof/>
                <w:webHidden/>
              </w:rPr>
              <w:fldChar w:fldCharType="begin"/>
            </w:r>
            <w:r>
              <w:rPr>
                <w:noProof/>
                <w:webHidden/>
              </w:rPr>
              <w:instrText xml:space="preserve"> PAGEREF _Toc37594177 \h </w:instrText>
            </w:r>
            <w:r>
              <w:rPr>
                <w:noProof/>
                <w:webHidden/>
              </w:rPr>
            </w:r>
            <w:r>
              <w:rPr>
                <w:noProof/>
                <w:webHidden/>
              </w:rPr>
              <w:fldChar w:fldCharType="separate"/>
            </w:r>
            <w:r>
              <w:rPr>
                <w:noProof/>
                <w:webHidden/>
              </w:rPr>
              <w:t>8</w:t>
            </w:r>
            <w:r>
              <w:rPr>
                <w:noProof/>
                <w:webHidden/>
              </w:rPr>
              <w:fldChar w:fldCharType="end"/>
            </w:r>
          </w:hyperlink>
        </w:p>
        <w:p w14:paraId="19C89D3D" w14:textId="77777777" w:rsidR="005F44A8" w:rsidRDefault="005F44A8">
          <w:pPr>
            <w:pStyle w:val="TOC2"/>
            <w:rPr>
              <w:rFonts w:asciiTheme="minorHAnsi" w:hAnsiTheme="minorHAnsi" w:cstheme="minorBidi"/>
              <w:noProof/>
              <w:szCs w:val="22"/>
              <w:lang w:eastAsia="en-GB"/>
            </w:rPr>
          </w:pPr>
          <w:hyperlink w:anchor="_Toc37594178" w:history="1">
            <w:r w:rsidRPr="00E522F6">
              <w:rPr>
                <w:rStyle w:val="Hyperlink"/>
                <w:rFonts w:ascii="Times New Roman" w:hAnsi="Times New Roman"/>
                <w:noProof/>
              </w:rPr>
              <w:t>6.1</w:t>
            </w:r>
            <w:r>
              <w:rPr>
                <w:rFonts w:asciiTheme="minorHAnsi" w:hAnsiTheme="minorHAnsi" w:cstheme="minorBidi"/>
                <w:noProof/>
                <w:szCs w:val="22"/>
                <w:lang w:eastAsia="en-GB"/>
              </w:rPr>
              <w:tab/>
            </w:r>
            <w:r w:rsidRPr="00E522F6">
              <w:rPr>
                <w:rStyle w:val="Hyperlink"/>
                <w:noProof/>
              </w:rPr>
              <w:t>Introduction</w:t>
            </w:r>
            <w:r>
              <w:rPr>
                <w:noProof/>
                <w:webHidden/>
              </w:rPr>
              <w:tab/>
            </w:r>
            <w:r>
              <w:rPr>
                <w:noProof/>
                <w:webHidden/>
              </w:rPr>
              <w:fldChar w:fldCharType="begin"/>
            </w:r>
            <w:r>
              <w:rPr>
                <w:noProof/>
                <w:webHidden/>
              </w:rPr>
              <w:instrText xml:space="preserve"> PAGEREF _Toc37594178 \h </w:instrText>
            </w:r>
            <w:r>
              <w:rPr>
                <w:noProof/>
                <w:webHidden/>
              </w:rPr>
            </w:r>
            <w:r>
              <w:rPr>
                <w:noProof/>
                <w:webHidden/>
              </w:rPr>
              <w:fldChar w:fldCharType="separate"/>
            </w:r>
            <w:r>
              <w:rPr>
                <w:noProof/>
                <w:webHidden/>
              </w:rPr>
              <w:t>8</w:t>
            </w:r>
            <w:r>
              <w:rPr>
                <w:noProof/>
                <w:webHidden/>
              </w:rPr>
              <w:fldChar w:fldCharType="end"/>
            </w:r>
          </w:hyperlink>
        </w:p>
        <w:p w14:paraId="4044F9E3" w14:textId="77777777" w:rsidR="005F44A8" w:rsidRDefault="005F44A8">
          <w:pPr>
            <w:pStyle w:val="TOC2"/>
            <w:rPr>
              <w:rFonts w:asciiTheme="minorHAnsi" w:hAnsiTheme="minorHAnsi" w:cstheme="minorBidi"/>
              <w:noProof/>
              <w:szCs w:val="22"/>
              <w:lang w:eastAsia="en-GB"/>
            </w:rPr>
          </w:pPr>
          <w:hyperlink w:anchor="_Toc37594179" w:history="1">
            <w:r w:rsidRPr="00E522F6">
              <w:rPr>
                <w:rStyle w:val="Hyperlink"/>
                <w:rFonts w:ascii="Times New Roman" w:hAnsi="Times New Roman"/>
                <w:noProof/>
              </w:rPr>
              <w:t>6.2</w:t>
            </w:r>
            <w:r>
              <w:rPr>
                <w:rFonts w:asciiTheme="minorHAnsi" w:hAnsiTheme="minorHAnsi" w:cstheme="minorBidi"/>
                <w:noProof/>
                <w:szCs w:val="22"/>
                <w:lang w:eastAsia="en-GB"/>
              </w:rPr>
              <w:tab/>
            </w:r>
            <w:r w:rsidRPr="00E522F6">
              <w:rPr>
                <w:rStyle w:val="Hyperlink"/>
                <w:noProof/>
              </w:rPr>
              <w:t>Functional Testing</w:t>
            </w:r>
            <w:r>
              <w:rPr>
                <w:noProof/>
                <w:webHidden/>
              </w:rPr>
              <w:tab/>
            </w:r>
            <w:r>
              <w:rPr>
                <w:noProof/>
                <w:webHidden/>
              </w:rPr>
              <w:fldChar w:fldCharType="begin"/>
            </w:r>
            <w:r>
              <w:rPr>
                <w:noProof/>
                <w:webHidden/>
              </w:rPr>
              <w:instrText xml:space="preserve"> PAGEREF _Toc37594179 \h </w:instrText>
            </w:r>
            <w:r>
              <w:rPr>
                <w:noProof/>
                <w:webHidden/>
              </w:rPr>
            </w:r>
            <w:r>
              <w:rPr>
                <w:noProof/>
                <w:webHidden/>
              </w:rPr>
              <w:fldChar w:fldCharType="separate"/>
            </w:r>
            <w:r>
              <w:rPr>
                <w:noProof/>
                <w:webHidden/>
              </w:rPr>
              <w:t>8</w:t>
            </w:r>
            <w:r>
              <w:rPr>
                <w:noProof/>
                <w:webHidden/>
              </w:rPr>
              <w:fldChar w:fldCharType="end"/>
            </w:r>
          </w:hyperlink>
        </w:p>
        <w:p w14:paraId="3133534E" w14:textId="77777777" w:rsidR="005F44A8" w:rsidRDefault="005F44A8">
          <w:pPr>
            <w:pStyle w:val="TOC2"/>
            <w:rPr>
              <w:rFonts w:asciiTheme="minorHAnsi" w:hAnsiTheme="minorHAnsi" w:cstheme="minorBidi"/>
              <w:noProof/>
              <w:szCs w:val="22"/>
              <w:lang w:eastAsia="en-GB"/>
            </w:rPr>
          </w:pPr>
          <w:hyperlink w:anchor="_Toc37594180" w:history="1">
            <w:r w:rsidRPr="00E522F6">
              <w:rPr>
                <w:rStyle w:val="Hyperlink"/>
                <w:rFonts w:ascii="Times New Roman" w:hAnsi="Times New Roman"/>
                <w:noProof/>
              </w:rPr>
              <w:t>6.3</w:t>
            </w:r>
            <w:r>
              <w:rPr>
                <w:rFonts w:asciiTheme="minorHAnsi" w:hAnsiTheme="minorHAnsi" w:cstheme="minorBidi"/>
                <w:noProof/>
                <w:szCs w:val="22"/>
                <w:lang w:eastAsia="en-GB"/>
              </w:rPr>
              <w:tab/>
            </w:r>
            <w:r w:rsidRPr="00E522F6">
              <w:rPr>
                <w:rStyle w:val="Hyperlink"/>
                <w:noProof/>
              </w:rPr>
              <w:t>Non-Functional Testing</w:t>
            </w:r>
            <w:r>
              <w:rPr>
                <w:noProof/>
                <w:webHidden/>
              </w:rPr>
              <w:tab/>
            </w:r>
            <w:r>
              <w:rPr>
                <w:noProof/>
                <w:webHidden/>
              </w:rPr>
              <w:fldChar w:fldCharType="begin"/>
            </w:r>
            <w:r>
              <w:rPr>
                <w:noProof/>
                <w:webHidden/>
              </w:rPr>
              <w:instrText xml:space="preserve"> PAGEREF _Toc37594180 \h </w:instrText>
            </w:r>
            <w:r>
              <w:rPr>
                <w:noProof/>
                <w:webHidden/>
              </w:rPr>
            </w:r>
            <w:r>
              <w:rPr>
                <w:noProof/>
                <w:webHidden/>
              </w:rPr>
              <w:fldChar w:fldCharType="separate"/>
            </w:r>
            <w:r>
              <w:rPr>
                <w:noProof/>
                <w:webHidden/>
              </w:rPr>
              <w:t>8</w:t>
            </w:r>
            <w:r>
              <w:rPr>
                <w:noProof/>
                <w:webHidden/>
              </w:rPr>
              <w:fldChar w:fldCharType="end"/>
            </w:r>
          </w:hyperlink>
        </w:p>
        <w:p w14:paraId="190FA903" w14:textId="77777777" w:rsidR="005F44A8" w:rsidRDefault="005F44A8">
          <w:pPr>
            <w:pStyle w:val="TOC2"/>
            <w:rPr>
              <w:rFonts w:asciiTheme="minorHAnsi" w:hAnsiTheme="minorHAnsi" w:cstheme="minorBidi"/>
              <w:noProof/>
              <w:szCs w:val="22"/>
              <w:lang w:eastAsia="en-GB"/>
            </w:rPr>
          </w:pPr>
          <w:hyperlink w:anchor="_Toc37594181" w:history="1">
            <w:r w:rsidRPr="00E522F6">
              <w:rPr>
                <w:rStyle w:val="Hyperlink"/>
                <w:rFonts w:ascii="Times New Roman" w:hAnsi="Times New Roman"/>
                <w:noProof/>
              </w:rPr>
              <w:t>6.4</w:t>
            </w:r>
            <w:r>
              <w:rPr>
                <w:rFonts w:asciiTheme="minorHAnsi" w:hAnsiTheme="minorHAnsi" w:cstheme="minorBidi"/>
                <w:noProof/>
                <w:szCs w:val="22"/>
                <w:lang w:eastAsia="en-GB"/>
              </w:rPr>
              <w:tab/>
            </w:r>
            <w:r w:rsidRPr="00E522F6">
              <w:rPr>
                <w:rStyle w:val="Hyperlink"/>
                <w:noProof/>
              </w:rPr>
              <w:t>User Testing</w:t>
            </w:r>
            <w:r>
              <w:rPr>
                <w:noProof/>
                <w:webHidden/>
              </w:rPr>
              <w:tab/>
            </w:r>
            <w:r>
              <w:rPr>
                <w:noProof/>
                <w:webHidden/>
              </w:rPr>
              <w:fldChar w:fldCharType="begin"/>
            </w:r>
            <w:r>
              <w:rPr>
                <w:noProof/>
                <w:webHidden/>
              </w:rPr>
              <w:instrText xml:space="preserve"> PAGEREF _Toc37594181 \h </w:instrText>
            </w:r>
            <w:r>
              <w:rPr>
                <w:noProof/>
                <w:webHidden/>
              </w:rPr>
            </w:r>
            <w:r>
              <w:rPr>
                <w:noProof/>
                <w:webHidden/>
              </w:rPr>
              <w:fldChar w:fldCharType="separate"/>
            </w:r>
            <w:r>
              <w:rPr>
                <w:noProof/>
                <w:webHidden/>
              </w:rPr>
              <w:t>8</w:t>
            </w:r>
            <w:r>
              <w:rPr>
                <w:noProof/>
                <w:webHidden/>
              </w:rPr>
              <w:fldChar w:fldCharType="end"/>
            </w:r>
          </w:hyperlink>
        </w:p>
        <w:p w14:paraId="08D38B1F" w14:textId="77777777" w:rsidR="005F44A8" w:rsidRDefault="005F44A8">
          <w:pPr>
            <w:pStyle w:val="TOC2"/>
            <w:rPr>
              <w:rFonts w:asciiTheme="minorHAnsi" w:hAnsiTheme="minorHAnsi" w:cstheme="minorBidi"/>
              <w:noProof/>
              <w:szCs w:val="22"/>
              <w:lang w:eastAsia="en-GB"/>
            </w:rPr>
          </w:pPr>
          <w:hyperlink w:anchor="_Toc37594182" w:history="1">
            <w:r w:rsidRPr="00E522F6">
              <w:rPr>
                <w:rStyle w:val="Hyperlink"/>
                <w:rFonts w:ascii="Times New Roman" w:hAnsi="Times New Roman"/>
                <w:noProof/>
              </w:rPr>
              <w:t>6.5</w:t>
            </w:r>
            <w:r>
              <w:rPr>
                <w:rFonts w:asciiTheme="minorHAnsi" w:hAnsiTheme="minorHAnsi" w:cstheme="minorBidi"/>
                <w:noProof/>
                <w:szCs w:val="22"/>
                <w:lang w:eastAsia="en-GB"/>
              </w:rPr>
              <w:tab/>
            </w:r>
            <w:r w:rsidRPr="00E522F6">
              <w:rPr>
                <w:rStyle w:val="Hyperlink"/>
                <w:noProof/>
              </w:rPr>
              <w:t>Evaluation</w:t>
            </w:r>
            <w:r>
              <w:rPr>
                <w:noProof/>
                <w:webHidden/>
              </w:rPr>
              <w:tab/>
            </w:r>
            <w:r>
              <w:rPr>
                <w:noProof/>
                <w:webHidden/>
              </w:rPr>
              <w:fldChar w:fldCharType="begin"/>
            </w:r>
            <w:r>
              <w:rPr>
                <w:noProof/>
                <w:webHidden/>
              </w:rPr>
              <w:instrText xml:space="preserve"> PAGEREF _Toc37594182 \h </w:instrText>
            </w:r>
            <w:r>
              <w:rPr>
                <w:noProof/>
                <w:webHidden/>
              </w:rPr>
            </w:r>
            <w:r>
              <w:rPr>
                <w:noProof/>
                <w:webHidden/>
              </w:rPr>
              <w:fldChar w:fldCharType="separate"/>
            </w:r>
            <w:r>
              <w:rPr>
                <w:noProof/>
                <w:webHidden/>
              </w:rPr>
              <w:t>8</w:t>
            </w:r>
            <w:r>
              <w:rPr>
                <w:noProof/>
                <w:webHidden/>
              </w:rPr>
              <w:fldChar w:fldCharType="end"/>
            </w:r>
          </w:hyperlink>
        </w:p>
        <w:p w14:paraId="368CCC20" w14:textId="77777777" w:rsidR="005F44A8" w:rsidRDefault="005F44A8">
          <w:pPr>
            <w:pStyle w:val="TOC2"/>
            <w:rPr>
              <w:rFonts w:asciiTheme="minorHAnsi" w:hAnsiTheme="minorHAnsi" w:cstheme="minorBidi"/>
              <w:noProof/>
              <w:szCs w:val="22"/>
              <w:lang w:eastAsia="en-GB"/>
            </w:rPr>
          </w:pPr>
          <w:hyperlink w:anchor="_Toc37594183" w:history="1">
            <w:r w:rsidRPr="00E522F6">
              <w:rPr>
                <w:rStyle w:val="Hyperlink"/>
                <w:rFonts w:ascii="Times New Roman" w:hAnsi="Times New Roman"/>
                <w:noProof/>
              </w:rPr>
              <w:t>6.6</w:t>
            </w:r>
            <w:r>
              <w:rPr>
                <w:rFonts w:asciiTheme="minorHAnsi" w:hAnsiTheme="minorHAnsi" w:cstheme="minorBidi"/>
                <w:noProof/>
                <w:szCs w:val="22"/>
                <w:lang w:eastAsia="en-GB"/>
              </w:rPr>
              <w:tab/>
            </w:r>
            <w:r w:rsidRPr="00E522F6">
              <w:rPr>
                <w:rStyle w:val="Hyperlink"/>
                <w:noProof/>
              </w:rPr>
              <w:t>Summary</w:t>
            </w:r>
            <w:r>
              <w:rPr>
                <w:noProof/>
                <w:webHidden/>
              </w:rPr>
              <w:tab/>
            </w:r>
            <w:r>
              <w:rPr>
                <w:noProof/>
                <w:webHidden/>
              </w:rPr>
              <w:fldChar w:fldCharType="begin"/>
            </w:r>
            <w:r>
              <w:rPr>
                <w:noProof/>
                <w:webHidden/>
              </w:rPr>
              <w:instrText xml:space="preserve"> PAGEREF _Toc37594183 \h </w:instrText>
            </w:r>
            <w:r>
              <w:rPr>
                <w:noProof/>
                <w:webHidden/>
              </w:rPr>
            </w:r>
            <w:r>
              <w:rPr>
                <w:noProof/>
                <w:webHidden/>
              </w:rPr>
              <w:fldChar w:fldCharType="separate"/>
            </w:r>
            <w:r>
              <w:rPr>
                <w:noProof/>
                <w:webHidden/>
              </w:rPr>
              <w:t>8</w:t>
            </w:r>
            <w:r>
              <w:rPr>
                <w:noProof/>
                <w:webHidden/>
              </w:rPr>
              <w:fldChar w:fldCharType="end"/>
            </w:r>
          </w:hyperlink>
        </w:p>
        <w:p w14:paraId="527FB360" w14:textId="77777777" w:rsidR="005F44A8" w:rsidRDefault="005F44A8">
          <w:pPr>
            <w:pStyle w:val="TOC1"/>
            <w:rPr>
              <w:rFonts w:asciiTheme="minorHAnsi" w:hAnsiTheme="minorHAnsi" w:cstheme="minorBidi"/>
              <w:b w:val="0"/>
              <w:noProof/>
              <w:szCs w:val="22"/>
              <w:lang w:eastAsia="en-GB"/>
            </w:rPr>
          </w:pPr>
          <w:hyperlink w:anchor="_Toc37594184" w:history="1">
            <w:r w:rsidRPr="00E522F6">
              <w:rPr>
                <w:rStyle w:val="Hyperlink"/>
                <w:noProof/>
              </w:rPr>
              <w:t>7</w:t>
            </w:r>
            <w:r>
              <w:rPr>
                <w:rFonts w:asciiTheme="minorHAnsi" w:hAnsiTheme="minorHAnsi" w:cstheme="minorBidi"/>
                <w:b w:val="0"/>
                <w:noProof/>
                <w:szCs w:val="22"/>
                <w:lang w:eastAsia="en-GB"/>
              </w:rPr>
              <w:tab/>
            </w:r>
            <w:r w:rsidRPr="00E522F6">
              <w:rPr>
                <w:rStyle w:val="Hyperlink"/>
                <w:noProof/>
              </w:rPr>
              <w:t>Evaluation, Conclusions and Future Work</w:t>
            </w:r>
            <w:r>
              <w:rPr>
                <w:noProof/>
                <w:webHidden/>
              </w:rPr>
              <w:tab/>
            </w:r>
            <w:r>
              <w:rPr>
                <w:noProof/>
                <w:webHidden/>
              </w:rPr>
              <w:fldChar w:fldCharType="begin"/>
            </w:r>
            <w:r>
              <w:rPr>
                <w:noProof/>
                <w:webHidden/>
              </w:rPr>
              <w:instrText xml:space="preserve"> PAGEREF _Toc37594184 \h </w:instrText>
            </w:r>
            <w:r>
              <w:rPr>
                <w:noProof/>
                <w:webHidden/>
              </w:rPr>
            </w:r>
            <w:r>
              <w:rPr>
                <w:noProof/>
                <w:webHidden/>
              </w:rPr>
              <w:fldChar w:fldCharType="separate"/>
            </w:r>
            <w:r>
              <w:rPr>
                <w:noProof/>
                <w:webHidden/>
              </w:rPr>
              <w:t>9</w:t>
            </w:r>
            <w:r>
              <w:rPr>
                <w:noProof/>
                <w:webHidden/>
              </w:rPr>
              <w:fldChar w:fldCharType="end"/>
            </w:r>
          </w:hyperlink>
        </w:p>
        <w:p w14:paraId="08115C38" w14:textId="77777777" w:rsidR="005F44A8" w:rsidRDefault="005F44A8">
          <w:pPr>
            <w:pStyle w:val="TOC2"/>
            <w:rPr>
              <w:rFonts w:asciiTheme="minorHAnsi" w:hAnsiTheme="minorHAnsi" w:cstheme="minorBidi"/>
              <w:noProof/>
              <w:szCs w:val="22"/>
              <w:lang w:eastAsia="en-GB"/>
            </w:rPr>
          </w:pPr>
          <w:hyperlink w:anchor="_Toc37594185" w:history="1">
            <w:r w:rsidRPr="00E522F6">
              <w:rPr>
                <w:rStyle w:val="Hyperlink"/>
                <w:rFonts w:ascii="Times New Roman" w:hAnsi="Times New Roman"/>
                <w:noProof/>
              </w:rPr>
              <w:t>7.1</w:t>
            </w:r>
            <w:r>
              <w:rPr>
                <w:rFonts w:asciiTheme="minorHAnsi" w:hAnsiTheme="minorHAnsi" w:cstheme="minorBidi"/>
                <w:noProof/>
                <w:szCs w:val="22"/>
                <w:lang w:eastAsia="en-GB"/>
              </w:rPr>
              <w:tab/>
            </w:r>
            <w:r w:rsidRPr="00E522F6">
              <w:rPr>
                <w:rStyle w:val="Hyperlink"/>
                <w:noProof/>
              </w:rPr>
              <w:t>Project Objectives</w:t>
            </w:r>
            <w:r>
              <w:rPr>
                <w:noProof/>
                <w:webHidden/>
              </w:rPr>
              <w:tab/>
            </w:r>
            <w:r>
              <w:rPr>
                <w:noProof/>
                <w:webHidden/>
              </w:rPr>
              <w:fldChar w:fldCharType="begin"/>
            </w:r>
            <w:r>
              <w:rPr>
                <w:noProof/>
                <w:webHidden/>
              </w:rPr>
              <w:instrText xml:space="preserve"> PAGEREF _Toc37594185 \h </w:instrText>
            </w:r>
            <w:r>
              <w:rPr>
                <w:noProof/>
                <w:webHidden/>
              </w:rPr>
            </w:r>
            <w:r>
              <w:rPr>
                <w:noProof/>
                <w:webHidden/>
              </w:rPr>
              <w:fldChar w:fldCharType="separate"/>
            </w:r>
            <w:r>
              <w:rPr>
                <w:noProof/>
                <w:webHidden/>
              </w:rPr>
              <w:t>9</w:t>
            </w:r>
            <w:r>
              <w:rPr>
                <w:noProof/>
                <w:webHidden/>
              </w:rPr>
              <w:fldChar w:fldCharType="end"/>
            </w:r>
          </w:hyperlink>
        </w:p>
        <w:p w14:paraId="1D0B8ADD" w14:textId="77777777" w:rsidR="005F44A8" w:rsidRDefault="005F44A8">
          <w:pPr>
            <w:pStyle w:val="TOC2"/>
            <w:rPr>
              <w:rFonts w:asciiTheme="minorHAnsi" w:hAnsiTheme="minorHAnsi" w:cstheme="minorBidi"/>
              <w:noProof/>
              <w:szCs w:val="22"/>
              <w:lang w:eastAsia="en-GB"/>
            </w:rPr>
          </w:pPr>
          <w:hyperlink w:anchor="_Toc37594186" w:history="1">
            <w:r w:rsidRPr="00E522F6">
              <w:rPr>
                <w:rStyle w:val="Hyperlink"/>
                <w:rFonts w:ascii="Times New Roman" w:hAnsi="Times New Roman"/>
                <w:noProof/>
              </w:rPr>
              <w:t>7.2</w:t>
            </w:r>
            <w:r>
              <w:rPr>
                <w:rFonts w:asciiTheme="minorHAnsi" w:hAnsiTheme="minorHAnsi" w:cstheme="minorBidi"/>
                <w:noProof/>
                <w:szCs w:val="22"/>
                <w:lang w:eastAsia="en-GB"/>
              </w:rPr>
              <w:tab/>
            </w:r>
            <w:r w:rsidRPr="00E522F6">
              <w:rPr>
                <w:rStyle w:val="Hyperlink"/>
                <w:noProof/>
              </w:rPr>
              <w:t>Self-Evaluation</w:t>
            </w:r>
            <w:r>
              <w:rPr>
                <w:noProof/>
                <w:webHidden/>
              </w:rPr>
              <w:tab/>
            </w:r>
            <w:r>
              <w:rPr>
                <w:noProof/>
                <w:webHidden/>
              </w:rPr>
              <w:fldChar w:fldCharType="begin"/>
            </w:r>
            <w:r>
              <w:rPr>
                <w:noProof/>
                <w:webHidden/>
              </w:rPr>
              <w:instrText xml:space="preserve"> PAGEREF _Toc37594186 \h </w:instrText>
            </w:r>
            <w:r>
              <w:rPr>
                <w:noProof/>
                <w:webHidden/>
              </w:rPr>
            </w:r>
            <w:r>
              <w:rPr>
                <w:noProof/>
                <w:webHidden/>
              </w:rPr>
              <w:fldChar w:fldCharType="separate"/>
            </w:r>
            <w:r>
              <w:rPr>
                <w:noProof/>
                <w:webHidden/>
              </w:rPr>
              <w:t>9</w:t>
            </w:r>
            <w:r>
              <w:rPr>
                <w:noProof/>
                <w:webHidden/>
              </w:rPr>
              <w:fldChar w:fldCharType="end"/>
            </w:r>
          </w:hyperlink>
        </w:p>
        <w:p w14:paraId="5EDB14CD" w14:textId="77777777" w:rsidR="005F44A8" w:rsidRDefault="005F44A8">
          <w:pPr>
            <w:pStyle w:val="TOC2"/>
            <w:rPr>
              <w:rFonts w:asciiTheme="minorHAnsi" w:hAnsiTheme="minorHAnsi" w:cstheme="minorBidi"/>
              <w:noProof/>
              <w:szCs w:val="22"/>
              <w:lang w:eastAsia="en-GB"/>
            </w:rPr>
          </w:pPr>
          <w:hyperlink w:anchor="_Toc37594187" w:history="1">
            <w:r w:rsidRPr="00E522F6">
              <w:rPr>
                <w:rStyle w:val="Hyperlink"/>
                <w:rFonts w:ascii="Times New Roman" w:hAnsi="Times New Roman"/>
                <w:noProof/>
              </w:rPr>
              <w:t>7.3</w:t>
            </w:r>
            <w:r>
              <w:rPr>
                <w:rFonts w:asciiTheme="minorHAnsi" w:hAnsiTheme="minorHAnsi" w:cstheme="minorBidi"/>
                <w:noProof/>
                <w:szCs w:val="22"/>
                <w:lang w:eastAsia="en-GB"/>
              </w:rPr>
              <w:tab/>
            </w:r>
            <w:r w:rsidRPr="00E522F6">
              <w:rPr>
                <w:rStyle w:val="Hyperlink"/>
                <w:noProof/>
              </w:rPr>
              <w:t>Project Evaluation</w:t>
            </w:r>
            <w:r>
              <w:rPr>
                <w:noProof/>
                <w:webHidden/>
              </w:rPr>
              <w:tab/>
            </w:r>
            <w:r>
              <w:rPr>
                <w:noProof/>
                <w:webHidden/>
              </w:rPr>
              <w:fldChar w:fldCharType="begin"/>
            </w:r>
            <w:r>
              <w:rPr>
                <w:noProof/>
                <w:webHidden/>
              </w:rPr>
              <w:instrText xml:space="preserve"> PAGEREF _Toc37594187 \h </w:instrText>
            </w:r>
            <w:r>
              <w:rPr>
                <w:noProof/>
                <w:webHidden/>
              </w:rPr>
            </w:r>
            <w:r>
              <w:rPr>
                <w:noProof/>
                <w:webHidden/>
              </w:rPr>
              <w:fldChar w:fldCharType="separate"/>
            </w:r>
            <w:r>
              <w:rPr>
                <w:noProof/>
                <w:webHidden/>
              </w:rPr>
              <w:t>9</w:t>
            </w:r>
            <w:r>
              <w:rPr>
                <w:noProof/>
                <w:webHidden/>
              </w:rPr>
              <w:fldChar w:fldCharType="end"/>
            </w:r>
          </w:hyperlink>
        </w:p>
        <w:p w14:paraId="15B9F87B" w14:textId="77777777" w:rsidR="005F44A8" w:rsidRDefault="005F44A8">
          <w:pPr>
            <w:pStyle w:val="TOC2"/>
            <w:rPr>
              <w:rFonts w:asciiTheme="minorHAnsi" w:hAnsiTheme="minorHAnsi" w:cstheme="minorBidi"/>
              <w:noProof/>
              <w:szCs w:val="22"/>
              <w:lang w:eastAsia="en-GB"/>
            </w:rPr>
          </w:pPr>
          <w:hyperlink w:anchor="_Toc37594188" w:history="1">
            <w:r w:rsidRPr="00E522F6">
              <w:rPr>
                <w:rStyle w:val="Hyperlink"/>
                <w:rFonts w:ascii="Times New Roman" w:hAnsi="Times New Roman"/>
                <w:noProof/>
              </w:rPr>
              <w:t>7.4</w:t>
            </w:r>
            <w:r>
              <w:rPr>
                <w:rFonts w:asciiTheme="minorHAnsi" w:hAnsiTheme="minorHAnsi" w:cstheme="minorBidi"/>
                <w:noProof/>
                <w:szCs w:val="22"/>
                <w:lang w:eastAsia="en-GB"/>
              </w:rPr>
              <w:tab/>
            </w:r>
            <w:r w:rsidRPr="00E522F6">
              <w:rPr>
                <w:rStyle w:val="Hyperlink"/>
                <w:noProof/>
              </w:rPr>
              <w:t>Applicability of Findings to the Commercial World</w:t>
            </w:r>
            <w:r>
              <w:rPr>
                <w:noProof/>
                <w:webHidden/>
              </w:rPr>
              <w:tab/>
            </w:r>
            <w:r>
              <w:rPr>
                <w:noProof/>
                <w:webHidden/>
              </w:rPr>
              <w:fldChar w:fldCharType="begin"/>
            </w:r>
            <w:r>
              <w:rPr>
                <w:noProof/>
                <w:webHidden/>
              </w:rPr>
              <w:instrText xml:space="preserve"> PAGEREF _Toc37594188 \h </w:instrText>
            </w:r>
            <w:r>
              <w:rPr>
                <w:noProof/>
                <w:webHidden/>
              </w:rPr>
            </w:r>
            <w:r>
              <w:rPr>
                <w:noProof/>
                <w:webHidden/>
              </w:rPr>
              <w:fldChar w:fldCharType="separate"/>
            </w:r>
            <w:r>
              <w:rPr>
                <w:noProof/>
                <w:webHidden/>
              </w:rPr>
              <w:t>9</w:t>
            </w:r>
            <w:r>
              <w:rPr>
                <w:noProof/>
                <w:webHidden/>
              </w:rPr>
              <w:fldChar w:fldCharType="end"/>
            </w:r>
          </w:hyperlink>
        </w:p>
        <w:p w14:paraId="1A7E51C4" w14:textId="77777777" w:rsidR="005F44A8" w:rsidRDefault="005F44A8">
          <w:pPr>
            <w:pStyle w:val="TOC2"/>
            <w:rPr>
              <w:rFonts w:asciiTheme="minorHAnsi" w:hAnsiTheme="minorHAnsi" w:cstheme="minorBidi"/>
              <w:noProof/>
              <w:szCs w:val="22"/>
              <w:lang w:eastAsia="en-GB"/>
            </w:rPr>
          </w:pPr>
          <w:hyperlink w:anchor="_Toc37594189" w:history="1">
            <w:r w:rsidRPr="00E522F6">
              <w:rPr>
                <w:rStyle w:val="Hyperlink"/>
                <w:rFonts w:ascii="Times New Roman" w:hAnsi="Times New Roman"/>
                <w:noProof/>
              </w:rPr>
              <w:t>7.5</w:t>
            </w:r>
            <w:r>
              <w:rPr>
                <w:rFonts w:asciiTheme="minorHAnsi" w:hAnsiTheme="minorHAnsi" w:cstheme="minorBidi"/>
                <w:noProof/>
                <w:szCs w:val="22"/>
                <w:lang w:eastAsia="en-GB"/>
              </w:rPr>
              <w:tab/>
            </w:r>
            <w:r w:rsidRPr="00E522F6">
              <w:rPr>
                <w:rStyle w:val="Hyperlink"/>
                <w:noProof/>
              </w:rPr>
              <w:t>Conclusions</w:t>
            </w:r>
            <w:r>
              <w:rPr>
                <w:noProof/>
                <w:webHidden/>
              </w:rPr>
              <w:tab/>
            </w:r>
            <w:r>
              <w:rPr>
                <w:noProof/>
                <w:webHidden/>
              </w:rPr>
              <w:fldChar w:fldCharType="begin"/>
            </w:r>
            <w:r>
              <w:rPr>
                <w:noProof/>
                <w:webHidden/>
              </w:rPr>
              <w:instrText xml:space="preserve"> PAGEREF _Toc37594189 \h </w:instrText>
            </w:r>
            <w:r>
              <w:rPr>
                <w:noProof/>
                <w:webHidden/>
              </w:rPr>
            </w:r>
            <w:r>
              <w:rPr>
                <w:noProof/>
                <w:webHidden/>
              </w:rPr>
              <w:fldChar w:fldCharType="separate"/>
            </w:r>
            <w:r>
              <w:rPr>
                <w:noProof/>
                <w:webHidden/>
              </w:rPr>
              <w:t>9</w:t>
            </w:r>
            <w:r>
              <w:rPr>
                <w:noProof/>
                <w:webHidden/>
              </w:rPr>
              <w:fldChar w:fldCharType="end"/>
            </w:r>
          </w:hyperlink>
        </w:p>
        <w:p w14:paraId="7B137FD3" w14:textId="77777777" w:rsidR="005F44A8" w:rsidRDefault="005F44A8">
          <w:pPr>
            <w:pStyle w:val="TOC2"/>
            <w:rPr>
              <w:rFonts w:asciiTheme="minorHAnsi" w:hAnsiTheme="minorHAnsi" w:cstheme="minorBidi"/>
              <w:noProof/>
              <w:szCs w:val="22"/>
              <w:lang w:eastAsia="en-GB"/>
            </w:rPr>
          </w:pPr>
          <w:hyperlink w:anchor="_Toc37594190" w:history="1">
            <w:r w:rsidRPr="00E522F6">
              <w:rPr>
                <w:rStyle w:val="Hyperlink"/>
                <w:rFonts w:ascii="Times New Roman" w:hAnsi="Times New Roman"/>
                <w:noProof/>
              </w:rPr>
              <w:t>7.6</w:t>
            </w:r>
            <w:r>
              <w:rPr>
                <w:rFonts w:asciiTheme="minorHAnsi" w:hAnsiTheme="minorHAnsi" w:cstheme="minorBidi"/>
                <w:noProof/>
                <w:szCs w:val="22"/>
                <w:lang w:eastAsia="en-GB"/>
              </w:rPr>
              <w:tab/>
            </w:r>
            <w:r w:rsidRPr="00E522F6">
              <w:rPr>
                <w:rStyle w:val="Hyperlink"/>
                <w:noProof/>
              </w:rPr>
              <w:t>Future Work</w:t>
            </w:r>
            <w:r>
              <w:rPr>
                <w:noProof/>
                <w:webHidden/>
              </w:rPr>
              <w:tab/>
            </w:r>
            <w:r>
              <w:rPr>
                <w:noProof/>
                <w:webHidden/>
              </w:rPr>
              <w:fldChar w:fldCharType="begin"/>
            </w:r>
            <w:r>
              <w:rPr>
                <w:noProof/>
                <w:webHidden/>
              </w:rPr>
              <w:instrText xml:space="preserve"> PAGEREF _Toc37594190 \h </w:instrText>
            </w:r>
            <w:r>
              <w:rPr>
                <w:noProof/>
                <w:webHidden/>
              </w:rPr>
            </w:r>
            <w:r>
              <w:rPr>
                <w:noProof/>
                <w:webHidden/>
              </w:rPr>
              <w:fldChar w:fldCharType="separate"/>
            </w:r>
            <w:r>
              <w:rPr>
                <w:noProof/>
                <w:webHidden/>
              </w:rPr>
              <w:t>10</w:t>
            </w:r>
            <w:r>
              <w:rPr>
                <w:noProof/>
                <w:webHidden/>
              </w:rPr>
              <w:fldChar w:fldCharType="end"/>
            </w:r>
          </w:hyperlink>
        </w:p>
        <w:p w14:paraId="361BC7A0" w14:textId="77777777" w:rsidR="005F44A8" w:rsidRDefault="005F44A8">
          <w:pPr>
            <w:pStyle w:val="TOC1"/>
            <w:rPr>
              <w:rFonts w:asciiTheme="minorHAnsi" w:hAnsiTheme="minorHAnsi" w:cstheme="minorBidi"/>
              <w:b w:val="0"/>
              <w:noProof/>
              <w:szCs w:val="22"/>
              <w:lang w:eastAsia="en-GB"/>
            </w:rPr>
          </w:pPr>
          <w:hyperlink w:anchor="_Toc37594191" w:history="1">
            <w:r w:rsidRPr="00E522F6">
              <w:rPr>
                <w:rStyle w:val="Hyperlink"/>
                <w:noProof/>
              </w:rPr>
              <w:t>References</w:t>
            </w:r>
            <w:r>
              <w:rPr>
                <w:noProof/>
                <w:webHidden/>
              </w:rPr>
              <w:tab/>
            </w:r>
            <w:r>
              <w:rPr>
                <w:noProof/>
                <w:webHidden/>
              </w:rPr>
              <w:fldChar w:fldCharType="begin"/>
            </w:r>
            <w:r>
              <w:rPr>
                <w:noProof/>
                <w:webHidden/>
              </w:rPr>
              <w:instrText xml:space="preserve"> PAGEREF _Toc37594191 \h </w:instrText>
            </w:r>
            <w:r>
              <w:rPr>
                <w:noProof/>
                <w:webHidden/>
              </w:rPr>
            </w:r>
            <w:r>
              <w:rPr>
                <w:noProof/>
                <w:webHidden/>
              </w:rPr>
              <w:fldChar w:fldCharType="separate"/>
            </w:r>
            <w:r>
              <w:rPr>
                <w:noProof/>
                <w:webHidden/>
              </w:rPr>
              <w:t>11</w:t>
            </w:r>
            <w:r>
              <w:rPr>
                <w:noProof/>
                <w:webHidden/>
              </w:rPr>
              <w:fldChar w:fldCharType="end"/>
            </w:r>
          </w:hyperlink>
        </w:p>
        <w:p w14:paraId="62C61645" w14:textId="77777777" w:rsidR="005F44A8" w:rsidRDefault="005F44A8">
          <w:pPr>
            <w:pStyle w:val="TOC1"/>
            <w:rPr>
              <w:rFonts w:asciiTheme="minorHAnsi" w:hAnsiTheme="minorHAnsi" w:cstheme="minorBidi"/>
              <w:b w:val="0"/>
              <w:noProof/>
              <w:szCs w:val="22"/>
              <w:lang w:eastAsia="en-GB"/>
            </w:rPr>
          </w:pPr>
          <w:hyperlink w:anchor="_Toc37594192" w:history="1">
            <w:r w:rsidRPr="00E522F6">
              <w:rPr>
                <w:rStyle w:val="Hyperlink"/>
                <w:noProof/>
              </w:rPr>
              <w:t>Appendix 1 – Project Proposal</w:t>
            </w:r>
            <w:r>
              <w:rPr>
                <w:noProof/>
                <w:webHidden/>
              </w:rPr>
              <w:tab/>
            </w:r>
            <w:r>
              <w:rPr>
                <w:noProof/>
                <w:webHidden/>
              </w:rPr>
              <w:fldChar w:fldCharType="begin"/>
            </w:r>
            <w:r>
              <w:rPr>
                <w:noProof/>
                <w:webHidden/>
              </w:rPr>
              <w:instrText xml:space="preserve"> PAGEREF _Toc37594192 \h </w:instrText>
            </w:r>
            <w:r>
              <w:rPr>
                <w:noProof/>
                <w:webHidden/>
              </w:rPr>
            </w:r>
            <w:r>
              <w:rPr>
                <w:noProof/>
                <w:webHidden/>
              </w:rPr>
              <w:fldChar w:fldCharType="separate"/>
            </w:r>
            <w:r>
              <w:rPr>
                <w:noProof/>
                <w:webHidden/>
              </w:rPr>
              <w:t>13</w:t>
            </w:r>
            <w:r>
              <w:rPr>
                <w:noProof/>
                <w:webHidden/>
              </w:rPr>
              <w:fldChar w:fldCharType="end"/>
            </w:r>
          </w:hyperlink>
        </w:p>
        <w:p w14:paraId="64514A67" w14:textId="77777777" w:rsidR="005F44A8" w:rsidRDefault="005F44A8">
          <w:pPr>
            <w:pStyle w:val="TOC1"/>
            <w:rPr>
              <w:rFonts w:asciiTheme="minorHAnsi" w:hAnsiTheme="minorHAnsi" w:cstheme="minorBidi"/>
              <w:b w:val="0"/>
              <w:noProof/>
              <w:szCs w:val="22"/>
              <w:lang w:eastAsia="en-GB"/>
            </w:rPr>
          </w:pPr>
          <w:hyperlink w:anchor="_Toc37594193" w:history="1">
            <w:r w:rsidRPr="00E522F6">
              <w:rPr>
                <w:rStyle w:val="Hyperlink"/>
                <w:noProof/>
              </w:rPr>
              <w:t>Appendix 2 – Technical Plan</w:t>
            </w:r>
            <w:r>
              <w:rPr>
                <w:noProof/>
                <w:webHidden/>
              </w:rPr>
              <w:tab/>
            </w:r>
            <w:r>
              <w:rPr>
                <w:noProof/>
                <w:webHidden/>
              </w:rPr>
              <w:fldChar w:fldCharType="begin"/>
            </w:r>
            <w:r>
              <w:rPr>
                <w:noProof/>
                <w:webHidden/>
              </w:rPr>
              <w:instrText xml:space="preserve"> PAGEREF _Toc37594193 \h </w:instrText>
            </w:r>
            <w:r>
              <w:rPr>
                <w:noProof/>
                <w:webHidden/>
              </w:rPr>
            </w:r>
            <w:r>
              <w:rPr>
                <w:noProof/>
                <w:webHidden/>
              </w:rPr>
              <w:fldChar w:fldCharType="separate"/>
            </w:r>
            <w:r>
              <w:rPr>
                <w:noProof/>
                <w:webHidden/>
              </w:rPr>
              <w:t>14</w:t>
            </w:r>
            <w:r>
              <w:rPr>
                <w:noProof/>
                <w:webHidden/>
              </w:rPr>
              <w:fldChar w:fldCharType="end"/>
            </w:r>
          </w:hyperlink>
        </w:p>
        <w:p w14:paraId="1DA03C7E" w14:textId="77777777" w:rsidR="005F44A8" w:rsidRDefault="005F44A8">
          <w:pPr>
            <w:pStyle w:val="TOC1"/>
            <w:rPr>
              <w:rFonts w:asciiTheme="minorHAnsi" w:hAnsiTheme="minorHAnsi" w:cstheme="minorBidi"/>
              <w:b w:val="0"/>
              <w:noProof/>
              <w:szCs w:val="22"/>
              <w:lang w:eastAsia="en-GB"/>
            </w:rPr>
          </w:pPr>
          <w:hyperlink w:anchor="_Toc37594194" w:history="1">
            <w:r w:rsidRPr="00E522F6">
              <w:rPr>
                <w:rStyle w:val="Hyperlink"/>
                <w:noProof/>
              </w:rPr>
              <w:t>Appendix 3 – Title of Appendix</w:t>
            </w:r>
            <w:r>
              <w:rPr>
                <w:noProof/>
                <w:webHidden/>
              </w:rPr>
              <w:tab/>
            </w:r>
            <w:r>
              <w:rPr>
                <w:noProof/>
                <w:webHidden/>
              </w:rPr>
              <w:fldChar w:fldCharType="begin"/>
            </w:r>
            <w:r>
              <w:rPr>
                <w:noProof/>
                <w:webHidden/>
              </w:rPr>
              <w:instrText xml:space="preserve"> PAGEREF _Toc37594194 \h </w:instrText>
            </w:r>
            <w:r>
              <w:rPr>
                <w:noProof/>
                <w:webHidden/>
              </w:rPr>
            </w:r>
            <w:r>
              <w:rPr>
                <w:noProof/>
                <w:webHidden/>
              </w:rPr>
              <w:fldChar w:fldCharType="separate"/>
            </w:r>
            <w:r>
              <w:rPr>
                <w:noProof/>
                <w:webHidden/>
              </w:rPr>
              <w:t>15</w:t>
            </w:r>
            <w:r>
              <w:rPr>
                <w:noProof/>
                <w:webHidden/>
              </w:rPr>
              <w:fldChar w:fldCharType="end"/>
            </w:r>
          </w:hyperlink>
        </w:p>
        <w:p w14:paraId="472D064A" w14:textId="0B51DE8C" w:rsidR="008A454D" w:rsidRDefault="008A454D" w:rsidP="000A0EF1">
          <w:pPr>
            <w:pStyle w:val="TOC1"/>
          </w:pPr>
          <w:r>
            <w:rPr>
              <w:bCs/>
              <w:noProof/>
            </w:rPr>
            <w:fldChar w:fldCharType="end"/>
          </w:r>
        </w:p>
      </w:sdtContent>
    </w:sdt>
    <w:p w14:paraId="25572132" w14:textId="77777777" w:rsidR="008A454D" w:rsidRDefault="008A454D" w:rsidP="000A0EF1"/>
    <w:p w14:paraId="1AA14C9D" w14:textId="77777777" w:rsidR="008A454D" w:rsidRDefault="003A7BCB" w:rsidP="000A0EF1">
      <w:pPr>
        <w:pStyle w:val="HeadingUnnumbered"/>
      </w:pPr>
      <w:bookmarkStart w:id="4" w:name="_Toc37594149"/>
      <w:r>
        <w:lastRenderedPageBreak/>
        <w:t>List of Figures</w:t>
      </w:r>
      <w:bookmarkEnd w:id="4"/>
    </w:p>
    <w:p w14:paraId="0C32B3E8"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14:paraId="102C95EA" w14:textId="77777777" w:rsidR="00CE477A" w:rsidRDefault="00CE477A" w:rsidP="000A0EF1">
      <w:r>
        <w:fldChar w:fldCharType="end"/>
      </w:r>
    </w:p>
    <w:p w14:paraId="197FE230" w14:textId="77777777" w:rsidR="00CE477A" w:rsidRDefault="00CE477A" w:rsidP="000A0EF1">
      <w:pPr>
        <w:pStyle w:val="HeadingUnnumbered"/>
      </w:pPr>
      <w:bookmarkStart w:id="5" w:name="_Toc37594150"/>
      <w:r>
        <w:lastRenderedPageBreak/>
        <w:t>List of Tables</w:t>
      </w:r>
      <w:bookmarkEnd w:id="5"/>
    </w:p>
    <w:p w14:paraId="7716140A" w14:textId="77777777" w:rsidR="00CA400F" w:rsidRDefault="00CE477A" w:rsidP="000A0EF1">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14:paraId="250BCE1A" w14:textId="77777777" w:rsidR="00F02D4B" w:rsidRPr="00F02D4B" w:rsidRDefault="00CE477A" w:rsidP="000A0EF1">
      <w:pPr>
        <w:pStyle w:val="HeadingUnnumbered"/>
      </w:pPr>
      <w:r>
        <w:lastRenderedPageBreak/>
        <w:fldChar w:fldCharType="end"/>
      </w:r>
      <w:bookmarkStart w:id="6" w:name="_Toc37594151"/>
      <w:r w:rsidR="00600C38">
        <w:t>List of Listings</w:t>
      </w:r>
      <w:bookmarkEnd w:id="6"/>
    </w:p>
    <w:p w14:paraId="69FEF8EA" w14:textId="273D76E8" w:rsidR="00CF061A" w:rsidRPr="00CF061A" w:rsidRDefault="004B0ACD" w:rsidP="005F44A8">
      <w:r w:rsidRPr="005F44A8">
        <w:rPr>
          <w:highlight w:val="yellow"/>
        </w:rPr>
        <w:t>This list only applies to you if you use code snippets in your report</w:t>
      </w:r>
      <w:r w:rsidRPr="001A2ABE">
        <w:t>. If you don’t have any listings, remove this whole section including the heading ‘List of Listings’.</w:t>
      </w:r>
    </w:p>
    <w:p w14:paraId="75A02A8E" w14:textId="77777777" w:rsidR="00CA400F" w:rsidRDefault="00600C38" w:rsidP="000A0EF1">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14:paraId="1C8D8BF7" w14:textId="77777777" w:rsidR="00881770" w:rsidRDefault="00600C38" w:rsidP="000A0EF1">
      <w:r>
        <w:fldChar w:fldCharType="end"/>
      </w:r>
    </w:p>
    <w:p w14:paraId="7D3F384D" w14:textId="77777777" w:rsidR="00F02D4B" w:rsidRDefault="00F02D4B" w:rsidP="000A0EF1"/>
    <w:p w14:paraId="7D5FDD4D" w14:textId="77777777" w:rsidR="00600C38" w:rsidRDefault="00600C38" w:rsidP="000A0EF1">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37594152"/>
      <w:r>
        <w:lastRenderedPageBreak/>
        <w:t>Introductio</w:t>
      </w:r>
      <w:r w:rsidR="00BF721A">
        <w:t>n</w:t>
      </w:r>
      <w:bookmarkEnd w:id="7"/>
    </w:p>
    <w:p w14:paraId="30D03821" w14:textId="676F6456" w:rsidR="00CE477A" w:rsidRPr="005F44A8" w:rsidRDefault="00CE477A" w:rsidP="000D293F">
      <w:pPr>
        <w:rPr>
          <w:highlight w:val="yellow"/>
        </w:rPr>
      </w:pPr>
      <w:r w:rsidRPr="005F44A8">
        <w:rPr>
          <w:highlight w:val="yellow"/>
        </w:rPr>
        <w:t xml:space="preserve">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w:t>
      </w:r>
      <w:proofErr w:type="gramStart"/>
      <w:r w:rsidRPr="005F44A8">
        <w:rPr>
          <w:highlight w:val="yellow"/>
        </w:rPr>
        <w:t>To make a style visible as a quick style, choose Apply Styles, then click Styles (the AA icon)</w:t>
      </w:r>
      <w:r w:rsidR="00D7651D" w:rsidRPr="005F44A8">
        <w:rPr>
          <w:highlight w:val="yellow"/>
        </w:rPr>
        <w:t xml:space="preserve"> or use ‘Alt + Ctrl + Shift + S’</w:t>
      </w:r>
      <w:r w:rsidRPr="005F44A8">
        <w:rPr>
          <w:highlight w:val="yellow"/>
        </w:rPr>
        <w:t xml:space="preserve">, then </w:t>
      </w:r>
      <w:r w:rsidR="007E5EA6" w:rsidRPr="005F44A8">
        <w:rPr>
          <w:highlight w:val="yellow"/>
        </w:rPr>
        <w:t>right-</w:t>
      </w:r>
      <w:r w:rsidRPr="005F44A8">
        <w:rPr>
          <w:highlight w:val="yellow"/>
        </w:rPr>
        <w:t xml:space="preserve">click on the </w:t>
      </w:r>
      <w:r w:rsidR="007E5EA6" w:rsidRPr="005F44A8">
        <w:rPr>
          <w:highlight w:val="yellow"/>
        </w:rPr>
        <w:t>style</w:t>
      </w:r>
      <w:r w:rsidRPr="005F44A8">
        <w:rPr>
          <w:highlight w:val="yellow"/>
        </w:rPr>
        <w:t xml:space="preserve"> and then </w:t>
      </w:r>
      <w:r w:rsidR="00D7651D" w:rsidRPr="005F44A8">
        <w:rPr>
          <w:highlight w:val="yellow"/>
        </w:rPr>
        <w:t>‘</w:t>
      </w:r>
      <w:r w:rsidRPr="005F44A8">
        <w:rPr>
          <w:highlight w:val="yellow"/>
        </w:rPr>
        <w:t>Add to Style Gallery</w:t>
      </w:r>
      <w:r w:rsidR="00D7651D" w:rsidRPr="005F44A8">
        <w:rPr>
          <w:highlight w:val="yellow"/>
        </w:rPr>
        <w:t>’</w:t>
      </w:r>
      <w:r w:rsidRPr="005F44A8">
        <w:rPr>
          <w:highlight w:val="yellow"/>
        </w:rPr>
        <w:t>.</w:t>
      </w:r>
      <w:proofErr w:type="gramEnd"/>
    </w:p>
    <w:p w14:paraId="376931D3" w14:textId="77777777" w:rsidR="000D293F" w:rsidRPr="005F44A8" w:rsidRDefault="000D293F" w:rsidP="000D293F">
      <w:pPr>
        <w:rPr>
          <w:highlight w:val="yellow"/>
        </w:rPr>
      </w:pPr>
    </w:p>
    <w:p w14:paraId="3F0624F4" w14:textId="5A02678F" w:rsidR="0021499C" w:rsidRPr="005F44A8" w:rsidRDefault="00CE477A" w:rsidP="000D293F">
      <w:pPr>
        <w:rPr>
          <w:highlight w:val="yellow"/>
        </w:rPr>
      </w:pPr>
      <w:r w:rsidRPr="005F44A8">
        <w:rPr>
          <w:highlight w:val="yellow"/>
        </w:rPr>
        <w:t xml:space="preserve">Chapters are entered using the </w:t>
      </w:r>
      <w:r w:rsidR="00D7651D" w:rsidRPr="005F44A8">
        <w:rPr>
          <w:highlight w:val="yellow"/>
        </w:rPr>
        <w:t>‘</w:t>
      </w:r>
      <w:r w:rsidRPr="005F44A8">
        <w:rPr>
          <w:highlight w:val="yellow"/>
        </w:rPr>
        <w:t>Heading 1</w:t>
      </w:r>
      <w:r w:rsidR="00D7651D" w:rsidRPr="005F44A8">
        <w:rPr>
          <w:highlight w:val="yellow"/>
        </w:rPr>
        <w:t>’</w:t>
      </w:r>
      <w:r w:rsidRPr="005F44A8">
        <w:rPr>
          <w:highlight w:val="yellow"/>
        </w:rPr>
        <w:t xml:space="preserve"> paragraph style. The Heading 1 style automatically moves to the start of a new </w:t>
      </w:r>
      <w:r w:rsidR="000D293F" w:rsidRPr="005F44A8">
        <w:rPr>
          <w:highlight w:val="yellow"/>
        </w:rPr>
        <w:t>page and</w:t>
      </w:r>
      <w:r w:rsidRPr="005F44A8">
        <w:rPr>
          <w:highlight w:val="yellow"/>
        </w:rPr>
        <w:t xml:space="preserve"> supplies the next chapter number.</w:t>
      </w:r>
      <w:r w:rsidR="00D7651D" w:rsidRPr="005F44A8">
        <w:rPr>
          <w:highlight w:val="yellow"/>
        </w:rPr>
        <w:t xml:space="preserve"> </w:t>
      </w:r>
      <w:r w:rsidR="00D34539" w:rsidRPr="005F44A8">
        <w:rPr>
          <w:highlight w:val="yellow"/>
        </w:rPr>
        <w:t xml:space="preserve">Pressing enter on a ‘Heading 1’ heading </w:t>
      </w:r>
      <w:r w:rsidR="0021499C" w:rsidRPr="005F44A8">
        <w:rPr>
          <w:highlight w:val="yellow"/>
        </w:rPr>
        <w:t>a</w:t>
      </w:r>
      <w:r w:rsidR="00D34539" w:rsidRPr="005F44A8">
        <w:rPr>
          <w:highlight w:val="yellow"/>
        </w:rPr>
        <w:t>utomatically inserts a ‘Heading 2’ heading underneath.</w:t>
      </w:r>
      <w:r w:rsidR="002872F9" w:rsidRPr="005F44A8">
        <w:rPr>
          <w:highlight w:val="yellow"/>
        </w:rPr>
        <w:t xml:space="preserve"> </w:t>
      </w:r>
    </w:p>
    <w:p w14:paraId="294BC6CC" w14:textId="77777777" w:rsidR="000D293F" w:rsidRPr="005F44A8" w:rsidRDefault="000D293F" w:rsidP="000D293F">
      <w:pPr>
        <w:rPr>
          <w:highlight w:val="yellow"/>
        </w:rPr>
      </w:pPr>
    </w:p>
    <w:p w14:paraId="7F698047" w14:textId="77777777" w:rsidR="000D293F" w:rsidRPr="005F44A8" w:rsidRDefault="0021499C" w:rsidP="000D293F">
      <w:pPr>
        <w:rPr>
          <w:highlight w:val="yellow"/>
        </w:rPr>
      </w:pPr>
      <w:r w:rsidRPr="005F44A8">
        <w:rPr>
          <w:highlight w:val="yellow"/>
        </w:rPr>
        <w:t>T</w:t>
      </w:r>
      <w:r w:rsidR="00D7651D" w:rsidRPr="005F44A8">
        <w:rPr>
          <w:highlight w:val="yellow"/>
        </w:rPr>
        <w:t xml:space="preserve">here should not be any text between </w:t>
      </w:r>
      <w:r w:rsidR="001A2030" w:rsidRPr="005F44A8">
        <w:rPr>
          <w:highlight w:val="yellow"/>
        </w:rPr>
        <w:t>a parent heading and its first sub-heading</w:t>
      </w:r>
      <w:r w:rsidR="00D7651D" w:rsidRPr="005F44A8">
        <w:rPr>
          <w:highlight w:val="yellow"/>
        </w:rPr>
        <w:t>.</w:t>
      </w:r>
      <w:r w:rsidR="00C8246B" w:rsidRPr="005F44A8">
        <w:rPr>
          <w:highlight w:val="yellow"/>
        </w:rPr>
        <w:t xml:space="preserve"> For example, when</w:t>
      </w:r>
      <w:r w:rsidRPr="005F44A8">
        <w:rPr>
          <w:highlight w:val="yellow"/>
        </w:rPr>
        <w:t xml:space="preserve"> you want to </w:t>
      </w:r>
      <w:r w:rsidR="00C8246B" w:rsidRPr="005F44A8">
        <w:rPr>
          <w:highlight w:val="yellow"/>
        </w:rPr>
        <w:t xml:space="preserve">write </w:t>
      </w:r>
      <w:r w:rsidRPr="005F44A8">
        <w:rPr>
          <w:highlight w:val="yellow"/>
        </w:rPr>
        <w:t xml:space="preserve">an introductory </w:t>
      </w:r>
      <w:r w:rsidR="00C8246B" w:rsidRPr="005F44A8">
        <w:rPr>
          <w:highlight w:val="yellow"/>
        </w:rPr>
        <w:t>section</w:t>
      </w:r>
      <w:r w:rsidR="00D34539" w:rsidRPr="005F44A8">
        <w:rPr>
          <w:highlight w:val="yellow"/>
        </w:rPr>
        <w:t xml:space="preserve"> </w:t>
      </w:r>
      <w:r w:rsidR="00C8246B" w:rsidRPr="005F44A8">
        <w:rPr>
          <w:highlight w:val="yellow"/>
        </w:rPr>
        <w:t xml:space="preserve">for </w:t>
      </w:r>
      <w:r w:rsidR="00D34539" w:rsidRPr="005F44A8">
        <w:rPr>
          <w:highlight w:val="yellow"/>
        </w:rPr>
        <w:t xml:space="preserve">the following sections, </w:t>
      </w:r>
      <w:r w:rsidR="00C8246B" w:rsidRPr="005F44A8">
        <w:rPr>
          <w:highlight w:val="yellow"/>
        </w:rPr>
        <w:t>give that</w:t>
      </w:r>
      <w:r w:rsidR="00D34539" w:rsidRPr="005F44A8">
        <w:rPr>
          <w:highlight w:val="yellow"/>
        </w:rPr>
        <w:t xml:space="preserve"> </w:t>
      </w:r>
      <w:r w:rsidR="00C8246B" w:rsidRPr="005F44A8">
        <w:rPr>
          <w:highlight w:val="yellow"/>
        </w:rPr>
        <w:t xml:space="preserve">introductory </w:t>
      </w:r>
      <w:r w:rsidR="00D34539" w:rsidRPr="005F44A8">
        <w:rPr>
          <w:highlight w:val="yellow"/>
        </w:rPr>
        <w:t>section an own ‘Introduction’ heading</w:t>
      </w:r>
      <w:r w:rsidR="00C8246B" w:rsidRPr="005F44A8">
        <w:rPr>
          <w:highlight w:val="yellow"/>
        </w:rPr>
        <w:t xml:space="preserve"> instead of writing it between</w:t>
      </w:r>
      <w:r w:rsidR="004922AF" w:rsidRPr="005F44A8">
        <w:rPr>
          <w:highlight w:val="yellow"/>
        </w:rPr>
        <w:t xml:space="preserve"> the</w:t>
      </w:r>
      <w:r w:rsidR="00C8246B" w:rsidRPr="005F44A8">
        <w:rPr>
          <w:highlight w:val="yellow"/>
        </w:rPr>
        <w:t xml:space="preserve"> heading</w:t>
      </w:r>
      <w:r w:rsidR="004922AF" w:rsidRPr="005F44A8">
        <w:rPr>
          <w:highlight w:val="yellow"/>
        </w:rPr>
        <w:t xml:space="preserve"> preceding these sections</w:t>
      </w:r>
      <w:r w:rsidR="00C8246B" w:rsidRPr="005F44A8">
        <w:rPr>
          <w:highlight w:val="yellow"/>
        </w:rPr>
        <w:t xml:space="preserve"> and the first sub-heading.</w:t>
      </w:r>
    </w:p>
    <w:p w14:paraId="69C46BBF" w14:textId="0D6B2FB0" w:rsidR="00D7651D" w:rsidRPr="005F44A8" w:rsidRDefault="004922AF" w:rsidP="000D293F">
      <w:pPr>
        <w:rPr>
          <w:highlight w:val="yellow"/>
        </w:rPr>
      </w:pPr>
      <w:r w:rsidRPr="005F44A8">
        <w:rPr>
          <w:highlight w:val="yellow"/>
        </w:rPr>
        <w:br/>
        <w:t>As an example: This comment text is incorrect</w:t>
      </w:r>
      <w:r w:rsidR="002872F9" w:rsidRPr="005F44A8">
        <w:rPr>
          <w:highlight w:val="yellow"/>
        </w:rPr>
        <w:t>ly</w:t>
      </w:r>
      <w:r w:rsidRPr="005F44A8">
        <w:rPr>
          <w:highlight w:val="yellow"/>
        </w:rPr>
        <w:t xml:space="preserve"> placed between a ‘Heading 1’ (</w:t>
      </w:r>
      <w:r w:rsidR="00093D90" w:rsidRPr="005F44A8">
        <w:rPr>
          <w:highlight w:val="yellow"/>
        </w:rPr>
        <w:t>‘</w:t>
      </w:r>
      <w:r w:rsidRPr="005F44A8">
        <w:rPr>
          <w:highlight w:val="yellow"/>
        </w:rPr>
        <w:t>Introduction</w:t>
      </w:r>
      <w:r w:rsidR="00093D90" w:rsidRPr="005F44A8">
        <w:rPr>
          <w:highlight w:val="yellow"/>
        </w:rPr>
        <w:t>’</w:t>
      </w:r>
      <w:r w:rsidRPr="005F44A8">
        <w:rPr>
          <w:highlight w:val="yellow"/>
        </w:rPr>
        <w:t>) and a ‘Heading 2’ (</w:t>
      </w:r>
      <w:r w:rsidR="00093D90" w:rsidRPr="005F44A8">
        <w:rPr>
          <w:highlight w:val="yellow"/>
        </w:rPr>
        <w:t>‘</w:t>
      </w:r>
      <w:r w:rsidRPr="005F44A8">
        <w:rPr>
          <w:highlight w:val="yellow"/>
        </w:rPr>
        <w:t>Background and Context</w:t>
      </w:r>
      <w:r w:rsidR="00093D90" w:rsidRPr="005F44A8">
        <w:rPr>
          <w:highlight w:val="yellow"/>
        </w:rPr>
        <w:t>’</w:t>
      </w:r>
      <w:r w:rsidRPr="005F44A8">
        <w:rPr>
          <w:highlight w:val="yellow"/>
        </w:rPr>
        <w:t>).</w:t>
      </w:r>
    </w:p>
    <w:p w14:paraId="64112B35" w14:textId="77777777" w:rsidR="000D293F" w:rsidRPr="005F44A8" w:rsidRDefault="000D293F" w:rsidP="000D293F">
      <w:pPr>
        <w:rPr>
          <w:highlight w:val="yellow"/>
        </w:rPr>
      </w:pPr>
    </w:p>
    <w:p w14:paraId="2F6666B0" w14:textId="30894C0B" w:rsidR="002872F9" w:rsidRPr="005F44A8" w:rsidRDefault="002872F9" w:rsidP="000D293F">
      <w:pPr>
        <w:rPr>
          <w:highlight w:val="yellow"/>
        </w:rPr>
      </w:pPr>
      <w:r w:rsidRPr="005F44A8">
        <w:rPr>
          <w:highlight w:val="yellow"/>
        </w:rPr>
        <w:t>Most text uses the ‘Normal</w:t>
      </w:r>
      <w:r w:rsidR="000D293F" w:rsidRPr="005F44A8">
        <w:rPr>
          <w:highlight w:val="yellow"/>
        </w:rPr>
        <w:t xml:space="preserve"> Project Body</w:t>
      </w:r>
      <w:r w:rsidRPr="005F44A8">
        <w:rPr>
          <w:highlight w:val="yellow"/>
        </w:rPr>
        <w:t xml:space="preserve">’ paragraph style with </w:t>
      </w:r>
      <w:r w:rsidR="000D293F" w:rsidRPr="005F44A8">
        <w:rPr>
          <w:highlight w:val="yellow"/>
        </w:rPr>
        <w:t>10-point</w:t>
      </w:r>
      <w:r w:rsidRPr="005F44A8">
        <w:rPr>
          <w:highlight w:val="yellow"/>
        </w:rPr>
        <w:t xml:space="preserve"> Arial, </w:t>
      </w:r>
      <w:r w:rsidR="001A2ABE" w:rsidRPr="005F44A8">
        <w:rPr>
          <w:highlight w:val="yellow"/>
        </w:rPr>
        <w:t>1.5-line</w:t>
      </w:r>
      <w:r w:rsidRPr="005F44A8">
        <w:rPr>
          <w:highlight w:val="yellow"/>
        </w:rPr>
        <w:t xml:space="preserve"> spacing, </w:t>
      </w:r>
      <w:proofErr w:type="gramStart"/>
      <w:r w:rsidRPr="005F44A8">
        <w:rPr>
          <w:highlight w:val="yellow"/>
        </w:rPr>
        <w:t>single</w:t>
      </w:r>
      <w:proofErr w:type="gramEnd"/>
      <w:r w:rsidRPr="005F44A8">
        <w:rPr>
          <w:highlight w:val="yellow"/>
        </w:rPr>
        <w:t>-sided pages.</w:t>
      </w:r>
    </w:p>
    <w:p w14:paraId="1E371E3C" w14:textId="77777777" w:rsidR="000D293F" w:rsidRPr="005F44A8" w:rsidRDefault="000D293F" w:rsidP="000D293F">
      <w:pPr>
        <w:rPr>
          <w:highlight w:val="yellow"/>
        </w:rPr>
      </w:pPr>
    </w:p>
    <w:p w14:paraId="067E41C9" w14:textId="77777777" w:rsidR="00CE477A" w:rsidRPr="005F44A8" w:rsidRDefault="00CE477A" w:rsidP="000D293F">
      <w:pPr>
        <w:rPr>
          <w:highlight w:val="yellow"/>
        </w:rPr>
      </w:pPr>
      <w:r w:rsidRPr="005F44A8">
        <w:rPr>
          <w:highlight w:val="yellow"/>
        </w:rPr>
        <w:t xml:space="preserve">In general, use the default spacing that headings and paragraphs give you. Avoid using new-lines or spaces to format text. If you need to use quotes, preferably use single curly quotes ‘…’. If you wish to emphasise something, </w:t>
      </w:r>
      <w:r w:rsidR="00D7651D" w:rsidRPr="005F44A8">
        <w:rPr>
          <w:highlight w:val="yellow"/>
        </w:rPr>
        <w:t>use the ‘</w:t>
      </w:r>
      <w:r w:rsidR="00D7651D" w:rsidRPr="005F44A8">
        <w:rPr>
          <w:rStyle w:val="Emphasis"/>
          <w:highlight w:val="yellow"/>
        </w:rPr>
        <w:t>Emphasis</w:t>
      </w:r>
      <w:r w:rsidR="00D7651D" w:rsidRPr="005F44A8">
        <w:rPr>
          <w:rStyle w:val="Emphasis"/>
          <w:i w:val="0"/>
          <w:iCs w:val="0"/>
          <w:noProof/>
          <w:highlight w:val="yellow"/>
        </w:rPr>
        <w:t>’</w:t>
      </w:r>
      <w:r w:rsidR="00D7651D" w:rsidRPr="005F44A8">
        <w:rPr>
          <w:highlight w:val="yellow"/>
        </w:rPr>
        <w:t xml:space="preserve"> style. In </w:t>
      </w:r>
      <w:r w:rsidR="001A2ABE" w:rsidRPr="005F44A8">
        <w:rPr>
          <w:highlight w:val="yellow"/>
        </w:rPr>
        <w:t>addition,</w:t>
      </w:r>
      <w:r w:rsidR="00D7651D" w:rsidRPr="005F44A8">
        <w:rPr>
          <w:highlight w:val="yellow"/>
        </w:rPr>
        <w:t xml:space="preserve"> also a ‘</w:t>
      </w:r>
      <w:r w:rsidR="00D7651D" w:rsidRPr="005F44A8">
        <w:rPr>
          <w:rStyle w:val="Strong"/>
          <w:highlight w:val="yellow"/>
        </w:rPr>
        <w:t>Strong</w:t>
      </w:r>
      <w:r w:rsidR="00D7651D" w:rsidRPr="005F44A8">
        <w:rPr>
          <w:rStyle w:val="Strong"/>
          <w:b w:val="0"/>
          <w:bCs w:val="0"/>
          <w:noProof/>
          <w:highlight w:val="yellow"/>
        </w:rPr>
        <w:t>’</w:t>
      </w:r>
      <w:r w:rsidR="00D7651D" w:rsidRPr="005F44A8">
        <w:rPr>
          <w:highlight w:val="yellow"/>
        </w:rPr>
        <w:t xml:space="preserve"> style is preconfigured.</w:t>
      </w:r>
    </w:p>
    <w:p w14:paraId="34AE7950" w14:textId="77777777" w:rsidR="00CE477A" w:rsidRPr="001A2ABE" w:rsidRDefault="00CE477A" w:rsidP="000D293F">
      <w:r w:rsidRPr="005F44A8">
        <w:rPr>
          <w:highlight w:val="yellow"/>
        </w:rPr>
        <w:t xml:space="preserve">Remember to </w:t>
      </w:r>
      <w:proofErr w:type="gramStart"/>
      <w:r w:rsidRPr="005F44A8">
        <w:rPr>
          <w:highlight w:val="yellow"/>
        </w:rPr>
        <w:t>Save</w:t>
      </w:r>
      <w:proofErr w:type="gramEnd"/>
      <w:r w:rsidRPr="005F44A8">
        <w:rPr>
          <w:highlight w:val="yellow"/>
        </w:rPr>
        <w:t xml:space="preserve"> frequently while you are working!</w:t>
      </w:r>
      <w:r w:rsidR="00BD7C5A" w:rsidRPr="005F44A8">
        <w:rPr>
          <w:highlight w:val="yellow"/>
        </w:rPr>
        <w:t xml:space="preserve"> Check that </w:t>
      </w:r>
      <w:r w:rsidR="001A2ABE" w:rsidRPr="005F44A8">
        <w:rPr>
          <w:highlight w:val="yellow"/>
        </w:rPr>
        <w:t>AutoSaving</w:t>
      </w:r>
      <w:r w:rsidR="00BD7C5A" w:rsidRPr="005F44A8">
        <w:rPr>
          <w:highlight w:val="yellow"/>
        </w:rPr>
        <w:t xml:space="preserve"> is enabled under options -&gt; save -&gt; </w:t>
      </w:r>
      <w:r w:rsidR="002B541A" w:rsidRPr="005F44A8">
        <w:rPr>
          <w:highlight w:val="yellow"/>
        </w:rPr>
        <w:t xml:space="preserve">'Save </w:t>
      </w:r>
      <w:proofErr w:type="spellStart"/>
      <w:r w:rsidR="002B541A" w:rsidRPr="005F44A8">
        <w:rPr>
          <w:highlight w:val="yellow"/>
        </w:rPr>
        <w:t>AutoRecover</w:t>
      </w:r>
      <w:proofErr w:type="spellEnd"/>
      <w:r w:rsidR="002B541A" w:rsidRPr="005F44A8">
        <w:rPr>
          <w:highlight w:val="yellow"/>
        </w:rPr>
        <w:t xml:space="preserve"> information every 5 minu</w:t>
      </w:r>
      <w:r w:rsidR="001A2ABE" w:rsidRPr="005F44A8">
        <w:rPr>
          <w:highlight w:val="yellow"/>
        </w:rPr>
        <w:t>t</w:t>
      </w:r>
      <w:r w:rsidR="002B541A" w:rsidRPr="005F44A8">
        <w:rPr>
          <w:highlight w:val="yellow"/>
        </w:rPr>
        <w:t>es'</w:t>
      </w:r>
      <w:r w:rsidR="00284145" w:rsidRPr="005F44A8">
        <w:rPr>
          <w:highlight w:val="yellow"/>
        </w:rPr>
        <w:t>.</w:t>
      </w:r>
    </w:p>
    <w:p w14:paraId="13E40A45" w14:textId="53874DE9" w:rsidR="00CE477A" w:rsidRDefault="002B541A" w:rsidP="001B4812">
      <w:pPr>
        <w:pStyle w:val="Heading1"/>
      </w:pPr>
      <w:bookmarkStart w:id="8" w:name="_Toc37594153"/>
      <w:r>
        <w:lastRenderedPageBreak/>
        <w:t xml:space="preserve">Background </w:t>
      </w:r>
      <w:r w:rsidR="004C469F">
        <w:t>and Related Work</w:t>
      </w:r>
      <w:bookmarkEnd w:id="8"/>
    </w:p>
    <w:p w14:paraId="17B32D1F" w14:textId="044A9A7C" w:rsidR="002B541A" w:rsidRPr="001A2ABE" w:rsidRDefault="004C469F" w:rsidP="001B4812">
      <w:r>
        <w:t xml:space="preserve">Copy and paste your background and related work submission here. MAKE SURE IT MATCHES THE FORMATTING FOR THIS TEMPLATE. You may need to make some minor changes to make it look correct. Do not list your references at the end of this </w:t>
      </w:r>
      <w:proofErr w:type="gramStart"/>
      <w:r>
        <w:t>chapter,</w:t>
      </w:r>
      <w:proofErr w:type="gramEnd"/>
      <w:r>
        <w:t xml:space="preserve"> list them in the REFERENCES section at the end of this report. You must amalgamate all your references together, listing them in alphabetical order by author surname.</w:t>
      </w:r>
    </w:p>
    <w:p w14:paraId="634BFD04" w14:textId="77777777" w:rsidR="00DD2816" w:rsidRDefault="00DD2816" w:rsidP="000A0EF1">
      <w:pPr>
        <w:pStyle w:val="Heading1"/>
        <w:rPr>
          <w:snapToGrid w:val="0"/>
        </w:rPr>
      </w:pPr>
      <w:bookmarkStart w:id="9" w:name="_Toc340849801"/>
      <w:bookmarkStart w:id="10" w:name="_Toc37594154"/>
      <w:r>
        <w:rPr>
          <w:snapToGrid w:val="0"/>
        </w:rPr>
        <w:lastRenderedPageBreak/>
        <w:t>Project Planning</w:t>
      </w:r>
      <w:bookmarkEnd w:id="9"/>
      <w:bookmarkEnd w:id="10"/>
    </w:p>
    <w:p w14:paraId="75367444" w14:textId="77777777" w:rsidR="00DD2816" w:rsidRDefault="00DD2816" w:rsidP="001B4812">
      <w:pPr>
        <w:pStyle w:val="Heading2"/>
      </w:pPr>
      <w:bookmarkStart w:id="11" w:name="_Toc340849802"/>
      <w:bookmarkStart w:id="12" w:name="_Toc37594155"/>
      <w:r>
        <w:t>Introduction</w:t>
      </w:r>
      <w:bookmarkEnd w:id="11"/>
      <w:bookmarkEnd w:id="12"/>
    </w:p>
    <w:p w14:paraId="45175189" w14:textId="77777777" w:rsidR="00DD2816" w:rsidRPr="006B621D" w:rsidRDefault="00DD2816" w:rsidP="001B4812">
      <w:bookmarkStart w:id="13" w:name="_Toc536543214"/>
      <w:bookmarkStart w:id="14" w:name="_Toc536543443"/>
      <w:bookmarkStart w:id="15" w:name="_Toc15893769"/>
      <w:r w:rsidRPr="006B621D">
        <w:t>Each of your chapters should have an introduction to tell your readers what they will find in the chapter.</w:t>
      </w:r>
    </w:p>
    <w:p w14:paraId="2A9FBFED" w14:textId="77777777" w:rsidR="00DD2816" w:rsidRDefault="00DD2816" w:rsidP="001B4812">
      <w:pPr>
        <w:pStyle w:val="Heading2"/>
      </w:pPr>
      <w:bookmarkStart w:id="16" w:name="_Toc340849803"/>
      <w:bookmarkStart w:id="17" w:name="_Toc37594156"/>
      <w:r>
        <w:t>Methodology</w:t>
      </w:r>
      <w:bookmarkEnd w:id="16"/>
      <w:bookmarkEnd w:id="17"/>
    </w:p>
    <w:p w14:paraId="4D92A1B1" w14:textId="77777777" w:rsidR="00DD2816" w:rsidRDefault="00DD2816" w:rsidP="001B4812">
      <w:pPr>
        <w:pStyle w:val="Heading2"/>
      </w:pPr>
      <w:bookmarkStart w:id="18" w:name="_Toc340849804"/>
      <w:bookmarkStart w:id="19" w:name="_Toc37594157"/>
      <w:r>
        <w:t>Requirements</w:t>
      </w:r>
      <w:bookmarkEnd w:id="18"/>
      <w:bookmarkEnd w:id="19"/>
    </w:p>
    <w:p w14:paraId="0D51DECB" w14:textId="77777777" w:rsidR="00DD2816" w:rsidRDefault="00DD2816" w:rsidP="001B4812">
      <w:pPr>
        <w:pStyle w:val="Heading2"/>
      </w:pPr>
      <w:bookmarkStart w:id="20" w:name="_Toc340849805"/>
      <w:bookmarkStart w:id="21" w:name="_Toc37594158"/>
      <w:r>
        <w:t>Potential Solutions</w:t>
      </w:r>
      <w:bookmarkEnd w:id="20"/>
      <w:bookmarkEnd w:id="21"/>
    </w:p>
    <w:p w14:paraId="18DCBCE8" w14:textId="77777777" w:rsidR="00DD2816" w:rsidRDefault="00DD2816" w:rsidP="001B4812">
      <w:pPr>
        <w:pStyle w:val="Heading2"/>
      </w:pPr>
      <w:bookmarkStart w:id="22" w:name="_Toc340849806"/>
      <w:bookmarkStart w:id="23" w:name="_Toc37594159"/>
      <w:r>
        <w:t>Tools and Techniques</w:t>
      </w:r>
      <w:bookmarkEnd w:id="22"/>
      <w:bookmarkEnd w:id="23"/>
    </w:p>
    <w:p w14:paraId="6747DBBB" w14:textId="306B9452" w:rsidR="00DD2816" w:rsidRDefault="00DD2816" w:rsidP="001B4812">
      <w:pPr>
        <w:pStyle w:val="Heading2"/>
      </w:pPr>
      <w:bookmarkStart w:id="24" w:name="_Toc340849807"/>
      <w:bookmarkStart w:id="25" w:name="_Toc37594160"/>
      <w:r>
        <w:t>Legal</w:t>
      </w:r>
      <w:r w:rsidR="006E5688">
        <w:t>, Social</w:t>
      </w:r>
      <w:r>
        <w:t xml:space="preserve"> and Ethical Issues</w:t>
      </w:r>
      <w:bookmarkEnd w:id="24"/>
      <w:bookmarkEnd w:id="25"/>
    </w:p>
    <w:p w14:paraId="4AC591C4" w14:textId="77777777" w:rsidR="003C7CB4" w:rsidRPr="003C7CB4" w:rsidRDefault="00DD2816" w:rsidP="005E5171">
      <w:pPr>
        <w:pStyle w:val="Heading3"/>
      </w:pPr>
      <w:bookmarkStart w:id="26" w:name="_Toc340849808"/>
      <w:bookmarkStart w:id="27" w:name="_Toc37594161"/>
      <w:r>
        <w:t>First Subsection</w:t>
      </w:r>
      <w:bookmarkEnd w:id="13"/>
      <w:bookmarkEnd w:id="14"/>
      <w:bookmarkEnd w:id="15"/>
      <w:bookmarkEnd w:id="26"/>
      <w:bookmarkEnd w:id="27"/>
    </w:p>
    <w:p w14:paraId="1875D736" w14:textId="11F8DC09" w:rsidR="00DD2816" w:rsidRPr="006B621D" w:rsidRDefault="00DD2816" w:rsidP="001B4812">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r w:rsidR="001B4812">
        <w:t xml:space="preserve"> Do not go lower than Heading 3. Try to avoid if possible.</w:t>
      </w:r>
    </w:p>
    <w:p w14:paraId="7BCDDF45" w14:textId="77777777" w:rsidR="00623F88" w:rsidRDefault="00623F88" w:rsidP="005E5171">
      <w:pPr>
        <w:pStyle w:val="Heading3"/>
      </w:pPr>
      <w:bookmarkStart w:id="28" w:name="_Toc536543215"/>
      <w:bookmarkStart w:id="29" w:name="_Toc536543444"/>
      <w:bookmarkStart w:id="30" w:name="_Toc15893770"/>
      <w:bookmarkStart w:id="31" w:name="_Toc340849809"/>
      <w:bookmarkStart w:id="32" w:name="_Toc37594162"/>
      <w:r>
        <w:t>Second Subsection</w:t>
      </w:r>
      <w:bookmarkEnd w:id="28"/>
      <w:bookmarkEnd w:id="29"/>
      <w:bookmarkEnd w:id="30"/>
      <w:bookmarkEnd w:id="31"/>
      <w:bookmarkEnd w:id="32"/>
    </w:p>
    <w:p w14:paraId="23FB6429" w14:textId="77777777" w:rsidR="00623F88" w:rsidRDefault="009E0D96" w:rsidP="001B4812">
      <w:pPr>
        <w:pStyle w:val="Heading2"/>
      </w:pPr>
      <w:bookmarkStart w:id="33" w:name="_Toc536543216"/>
      <w:bookmarkStart w:id="34" w:name="_Toc536543445"/>
      <w:bookmarkStart w:id="35" w:name="_Toc15893771"/>
      <w:bookmarkStart w:id="36" w:name="_Toc340849810"/>
      <w:bookmarkStart w:id="37" w:name="_Toc37594163"/>
      <w:r>
        <w:t>Another</w:t>
      </w:r>
      <w:r w:rsidR="00623F88">
        <w:t xml:space="preserve"> Section</w:t>
      </w:r>
      <w:bookmarkEnd w:id="33"/>
      <w:bookmarkEnd w:id="34"/>
      <w:bookmarkEnd w:id="35"/>
      <w:bookmarkEnd w:id="36"/>
      <w:bookmarkEnd w:id="37"/>
    </w:p>
    <w:p w14:paraId="7E3E49BD" w14:textId="1576944F" w:rsidR="00D849EE" w:rsidRDefault="00623F88" w:rsidP="001B4812">
      <w:bookmarkStart w:id="38"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14:paraId="01245D64" w14:textId="77777777" w:rsidR="005E5171" w:rsidRPr="006B621D" w:rsidRDefault="005E5171" w:rsidP="001B4812"/>
    <w:p w14:paraId="369FD77D" w14:textId="55EAE8A8" w:rsidR="00D849EE" w:rsidRDefault="00D849EE" w:rsidP="001B4812">
      <w:r w:rsidRPr="006B621D">
        <w:t xml:space="preserve">To place a figure, insert the picture/diagram/etc. where you want it to be, </w:t>
      </w:r>
      <w:proofErr w:type="gramStart"/>
      <w:r w:rsidRPr="006B621D">
        <w:t>make</w:t>
      </w:r>
      <w:proofErr w:type="gramEnd"/>
      <w:r w:rsidRPr="006B621D">
        <w:t xml:space="preserve"> sure it is selected and </w:t>
      </w:r>
      <w:r w:rsidR="00F90477" w:rsidRPr="006B621D">
        <w:t xml:space="preserve">then </w:t>
      </w:r>
      <w:r w:rsidRPr="006B621D">
        <w:t>apply the ‘</w:t>
      </w:r>
      <w:r w:rsidR="005E5171">
        <w:t>Project Figure Title</w:t>
      </w:r>
      <w:r w:rsidRPr="006B621D">
        <w:t>’</w:t>
      </w:r>
      <w:r w:rsidR="002D387B" w:rsidRPr="006B621D">
        <w:t xml:space="preserve"> style which </w:t>
      </w:r>
      <w:r w:rsidR="006B621D" w:rsidRPr="006B621D">
        <w:t>centres</w:t>
      </w:r>
      <w:r w:rsidR="002D387B" w:rsidRPr="006B621D">
        <w:t xml:space="preserve"> the figure horizontally.</w:t>
      </w:r>
    </w:p>
    <w:p w14:paraId="2F761F03" w14:textId="77777777" w:rsidR="005E5171" w:rsidRPr="006B621D" w:rsidRDefault="005E5171" w:rsidP="001B4812"/>
    <w:p w14:paraId="2D1AABC1" w14:textId="61908F2E" w:rsidR="0040754F" w:rsidRDefault="00623F88" w:rsidP="001B4812">
      <w:bookmarkStart w:id="39" w:name="OLE_LINK6"/>
      <w:bookmarkStart w:id="40" w:name="OLE_LINK7"/>
      <w:bookmarkStart w:id="41" w:name="OLE_LINK8"/>
      <w:bookmarkStart w:id="42" w:name="OLE_LINK14"/>
      <w:bookmarkStart w:id="43"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39"/>
      <w:bookmarkEnd w:id="40"/>
      <w:bookmarkEnd w:id="41"/>
      <w:bookmarkEnd w:id="42"/>
      <w:bookmarkEnd w:id="43"/>
    </w:p>
    <w:p w14:paraId="01D1B06E" w14:textId="77777777" w:rsidR="005E5171" w:rsidRPr="006B621D" w:rsidRDefault="005E5171" w:rsidP="001B4812"/>
    <w:p w14:paraId="733BE0AE" w14:textId="77777777" w:rsidR="00B260EF" w:rsidRPr="00B260EF" w:rsidRDefault="0040754F" w:rsidP="001B4812">
      <w:r w:rsidRPr="006B621D">
        <w:t>Each figure is numbered automatically, and it is possible to make cross-references to figures.</w:t>
      </w:r>
      <w:bookmarkEnd w:id="38"/>
    </w:p>
    <w:p w14:paraId="5B275DAF" w14:textId="77777777" w:rsidR="00623F88" w:rsidRDefault="00623F88" w:rsidP="005E5171">
      <w:pPr>
        <w:pStyle w:val="ProjectFigureTitle"/>
      </w:pPr>
      <w:r w:rsidRPr="005E5171">
        <w:rPr>
          <w:lang w:eastAsia="en-GB"/>
        </w:rPr>
        <w:lastRenderedPageBreak/>
        <w:drawing>
          <wp:inline distT="0" distB="0" distL="0" distR="0" wp14:anchorId="583A7FB5" wp14:editId="57422D73">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14:paraId="4A5858AE" w14:textId="7336D7D4" w:rsidR="00B260EF" w:rsidRPr="00B260EF" w:rsidRDefault="00623F88" w:rsidP="005E5171">
      <w:pPr>
        <w:pStyle w:val="ProjectFigureTitle"/>
      </w:pPr>
      <w:bookmarkStart w:id="44" w:name="_Ref475679065"/>
      <w:bookmarkStart w:id="45" w:name="_Ref475679060"/>
      <w:bookmarkStart w:id="46" w:name="_Toc476373580"/>
      <w:r>
        <w:t xml:space="preserve">Figure </w:t>
      </w:r>
      <w:r>
        <w:fldChar w:fldCharType="begin"/>
      </w:r>
      <w:r>
        <w:instrText xml:space="preserve"> SEQ Figure \* ARABIC </w:instrText>
      </w:r>
      <w:r>
        <w:fldChar w:fldCharType="separate"/>
      </w:r>
      <w:r w:rsidR="00CA400F">
        <w:t>1</w:t>
      </w:r>
      <w:r>
        <w:fldChar w:fldCharType="end"/>
      </w:r>
      <w:bookmarkEnd w:id="44"/>
      <w:r>
        <w:t xml:space="preserve"> - Highly Technical Diagram</w:t>
      </w:r>
      <w:bookmarkEnd w:id="45"/>
      <w:bookmarkEnd w:id="46"/>
    </w:p>
    <w:p w14:paraId="3A4EDBC2" w14:textId="77777777" w:rsidR="0040754F" w:rsidRDefault="0040754F" w:rsidP="005E5171">
      <w:pPr>
        <w:pStyle w:val="Heading3"/>
      </w:pPr>
      <w:bookmarkStart w:id="47" w:name="_Toc37594164"/>
      <w:r>
        <w:t>Summary</w:t>
      </w:r>
      <w:bookmarkEnd w:id="47"/>
    </w:p>
    <w:p w14:paraId="4A4E0F3A" w14:textId="77777777" w:rsidR="005E5171" w:rsidRPr="006B621D" w:rsidRDefault="005E5171" w:rsidP="005E5171">
      <w:bookmarkStart w:id="48" w:name="_Toc340849812"/>
      <w:r w:rsidRPr="006B621D">
        <w:t>Write a short summary at the end of each chapter.</w:t>
      </w:r>
      <w:r>
        <w:t xml:space="preserve"> Do not use the words ‘In </w:t>
      </w:r>
      <w:proofErr w:type="gramStart"/>
      <w:r>
        <w:t>summary’,</w:t>
      </w:r>
      <w:proofErr w:type="gramEnd"/>
      <w:r>
        <w:t xml:space="preserve"> we know what it is from the title.</w:t>
      </w:r>
    </w:p>
    <w:p w14:paraId="1878B2A4" w14:textId="77777777" w:rsidR="0040754F" w:rsidRDefault="0040754F" w:rsidP="000A0EF1">
      <w:pPr>
        <w:pStyle w:val="Heading1"/>
      </w:pPr>
      <w:bookmarkStart w:id="49" w:name="_Toc37594165"/>
      <w:r>
        <w:lastRenderedPageBreak/>
        <w:t>Design</w:t>
      </w:r>
      <w:bookmarkEnd w:id="48"/>
      <w:bookmarkEnd w:id="49"/>
    </w:p>
    <w:p w14:paraId="696A03C9" w14:textId="77777777" w:rsidR="00171270" w:rsidRDefault="009E0D96" w:rsidP="001B4812">
      <w:pPr>
        <w:pStyle w:val="Heading2"/>
      </w:pPr>
      <w:bookmarkStart w:id="50" w:name="_Toc37594166"/>
      <w:r>
        <w:t>Introduction</w:t>
      </w:r>
      <w:bookmarkEnd w:id="50"/>
    </w:p>
    <w:p w14:paraId="2320176E" w14:textId="719EC5D8" w:rsidR="0040754F" w:rsidRPr="006B621D" w:rsidRDefault="0040754F" w:rsidP="005E5171">
      <w:bookmarkStart w:id="51" w:name="_Toc536543218"/>
      <w:bookmarkStart w:id="52" w:name="_Toc536543447"/>
      <w:bookmarkStart w:id="53" w:name="_Toc15893773"/>
      <w:r w:rsidRPr="006B621D">
        <w:t>Each of your chapters should have an introduction to tell your readers what they will find in the chapter.</w:t>
      </w:r>
      <w:r w:rsidR="003270AF">
        <w:t xml:space="preserve"> Remember to change the sub chapter headings to some that are suitable to your project.</w:t>
      </w:r>
    </w:p>
    <w:p w14:paraId="212F8F89" w14:textId="77777777" w:rsidR="0040754F" w:rsidRDefault="0040754F" w:rsidP="001B4812">
      <w:pPr>
        <w:pStyle w:val="Heading2"/>
      </w:pPr>
      <w:bookmarkStart w:id="54" w:name="_Toc340849814"/>
      <w:bookmarkStart w:id="55" w:name="_Ref475757666"/>
      <w:bookmarkStart w:id="56" w:name="_Ref475757687"/>
      <w:bookmarkStart w:id="57" w:name="_Ref475757694"/>
      <w:bookmarkStart w:id="58" w:name="_Toc37594167"/>
      <w:bookmarkEnd w:id="51"/>
      <w:bookmarkEnd w:id="52"/>
      <w:bookmarkEnd w:id="53"/>
      <w:r>
        <w:t>System Design</w:t>
      </w:r>
      <w:bookmarkEnd w:id="54"/>
      <w:bookmarkEnd w:id="55"/>
      <w:bookmarkEnd w:id="56"/>
      <w:bookmarkEnd w:id="57"/>
      <w:bookmarkEnd w:id="58"/>
    </w:p>
    <w:p w14:paraId="38A23391" w14:textId="77777777" w:rsidR="0040754F" w:rsidRDefault="0040754F" w:rsidP="005E5171">
      <w:r>
        <w:t>Text goes here.</w:t>
      </w:r>
    </w:p>
    <w:p w14:paraId="41A10F60" w14:textId="77777777" w:rsidR="0040754F" w:rsidRDefault="0040754F" w:rsidP="001B4812">
      <w:pPr>
        <w:pStyle w:val="Heading2"/>
      </w:pPr>
      <w:bookmarkStart w:id="59" w:name="_Toc340849815"/>
      <w:bookmarkStart w:id="60" w:name="_Toc37594168"/>
      <w:r>
        <w:t>User Interface Design</w:t>
      </w:r>
      <w:bookmarkEnd w:id="59"/>
      <w:bookmarkEnd w:id="60"/>
    </w:p>
    <w:p w14:paraId="5AD7BD93" w14:textId="77777777" w:rsidR="0040754F" w:rsidRDefault="0040754F" w:rsidP="005E5171">
      <w:r>
        <w:t>Text goes here.</w:t>
      </w:r>
    </w:p>
    <w:p w14:paraId="2190993B" w14:textId="77777777" w:rsidR="0040754F" w:rsidRDefault="0040754F" w:rsidP="001B4812">
      <w:pPr>
        <w:pStyle w:val="Heading2"/>
      </w:pPr>
      <w:bookmarkStart w:id="61" w:name="_Toc340849816"/>
      <w:bookmarkStart w:id="62" w:name="_Toc37594169"/>
      <w:r>
        <w:t>Summary</w:t>
      </w:r>
      <w:bookmarkEnd w:id="61"/>
      <w:bookmarkEnd w:id="62"/>
    </w:p>
    <w:p w14:paraId="2FAB0A20" w14:textId="77777777" w:rsidR="005E5171" w:rsidRPr="006B621D" w:rsidRDefault="005E5171" w:rsidP="005E5171">
      <w:bookmarkStart w:id="63" w:name="_Toc340849817"/>
      <w:r w:rsidRPr="006B621D">
        <w:t>Write a short summary at the end of each chapter.</w:t>
      </w:r>
      <w:r>
        <w:t xml:space="preserve"> Do not use the words ‘In </w:t>
      </w:r>
      <w:proofErr w:type="gramStart"/>
      <w:r>
        <w:t>summary’,</w:t>
      </w:r>
      <w:proofErr w:type="gramEnd"/>
      <w:r>
        <w:t xml:space="preserve"> we know what it is from the title.</w:t>
      </w:r>
    </w:p>
    <w:p w14:paraId="67A597AF" w14:textId="77777777" w:rsidR="00173FE1" w:rsidRDefault="00173FE1" w:rsidP="000A0EF1">
      <w:pPr>
        <w:pStyle w:val="Heading1"/>
      </w:pPr>
      <w:bookmarkStart w:id="64" w:name="_Toc37594170"/>
      <w:r>
        <w:lastRenderedPageBreak/>
        <w:t>Implementation</w:t>
      </w:r>
      <w:bookmarkEnd w:id="63"/>
      <w:bookmarkEnd w:id="64"/>
    </w:p>
    <w:p w14:paraId="56B9075D" w14:textId="77777777" w:rsidR="00173FE1" w:rsidRDefault="00173FE1" w:rsidP="001B4812">
      <w:pPr>
        <w:pStyle w:val="Heading2"/>
      </w:pPr>
      <w:bookmarkStart w:id="65" w:name="_Toc340849818"/>
      <w:bookmarkStart w:id="66" w:name="_Toc37594171"/>
      <w:r>
        <w:t>Introduction</w:t>
      </w:r>
      <w:bookmarkEnd w:id="65"/>
      <w:bookmarkEnd w:id="66"/>
    </w:p>
    <w:p w14:paraId="135C5F1E" w14:textId="283874D6" w:rsidR="00173FE1" w:rsidRPr="006B621D" w:rsidRDefault="00173FE1" w:rsidP="005E5171">
      <w:r w:rsidRPr="006B621D">
        <w:t>Each of your chapters should have an introduction to tell your readers what they will find in the chapter.</w:t>
      </w:r>
      <w:r w:rsidR="004C469F">
        <w:t xml:space="preserve"> Depending on what type of project you are doing, you may name this chapter ‘Investigation’.</w:t>
      </w:r>
    </w:p>
    <w:p w14:paraId="59B9BDB1" w14:textId="77777777" w:rsidR="00173FE1" w:rsidRDefault="00173FE1" w:rsidP="001B4812">
      <w:pPr>
        <w:pStyle w:val="Heading2"/>
      </w:pPr>
      <w:bookmarkStart w:id="67" w:name="_Toc340849819"/>
      <w:bookmarkStart w:id="68" w:name="_Toc37594172"/>
      <w:r>
        <w:t>Section</w:t>
      </w:r>
      <w:bookmarkEnd w:id="67"/>
      <w:bookmarkEnd w:id="68"/>
      <w:r>
        <w:t xml:space="preserve"> </w:t>
      </w:r>
    </w:p>
    <w:p w14:paraId="45AF0731" w14:textId="77777777" w:rsidR="00173FE1" w:rsidRPr="00173FE1" w:rsidRDefault="00173FE1" w:rsidP="005E5171">
      <w:pPr>
        <w:pStyle w:val="Heading3"/>
      </w:pPr>
      <w:bookmarkStart w:id="69" w:name="_Toc37594173"/>
      <w:r>
        <w:t>Subsection 1</w:t>
      </w:r>
      <w:bookmarkEnd w:id="69"/>
    </w:p>
    <w:p w14:paraId="66B3BF1C" w14:textId="77777777" w:rsidR="00173FE1" w:rsidRPr="006B621D" w:rsidRDefault="00173FE1" w:rsidP="005E5171">
      <w:r w:rsidRPr="006B621D">
        <w:t>Code can be formatted using the ‘Code’ style</w:t>
      </w:r>
      <w:r w:rsidR="00F90477" w:rsidRPr="006B621D">
        <w:t>. An</w:t>
      </w:r>
      <w:r w:rsidRPr="006B621D">
        <w:t xml:space="preserve"> example </w:t>
      </w:r>
      <w:r w:rsidR="00F90477" w:rsidRPr="006B621D">
        <w:t xml:space="preserve">is shown </w:t>
      </w:r>
      <w:r w:rsidRPr="006B621D">
        <w:t xml:space="preserve">below. It can be a little bit tricky to keep the formatting when pasting from an IDE but the following works for most IDEs: Copy the </w:t>
      </w:r>
      <w:r w:rsidR="00515039">
        <w:t>t</w:t>
      </w:r>
      <w:r w:rsidRPr="006B621D">
        <w:t xml:space="preserve">ext from the IDE, paste it in </w:t>
      </w:r>
      <w:r w:rsidR="00515039">
        <w:t>W</w:t>
      </w:r>
      <w:r w:rsidRPr="006B621D">
        <w:t>ord, select the pasted code and change the style to ‘code’. It is worth noting that spell checking is deactivated for the ‘Code’</w:t>
      </w:r>
      <w:r w:rsidR="00F90477" w:rsidRPr="006B621D">
        <w:t xml:space="preserve"> style</w:t>
      </w:r>
      <w:r w:rsidRPr="006B621D">
        <w:t>.</w:t>
      </w:r>
    </w:p>
    <w:p w14:paraId="18B78CFC" w14:textId="77777777" w:rsidR="00DD4850" w:rsidRPr="00DD4850" w:rsidRDefault="00DD4850" w:rsidP="000A0EF1">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14:paraId="54A86408" w14:textId="77777777" w:rsidR="00701A15" w:rsidRPr="00701A15" w:rsidRDefault="009E79A8" w:rsidP="005E5171">
      <w:pPr>
        <w:pStyle w:val="ProjectListingTitle"/>
      </w:pPr>
      <w:bookmarkStart w:id="70" w:name="_Toc476373582"/>
      <w:r>
        <w:t xml:space="preserve">Listing </w:t>
      </w:r>
      <w:r>
        <w:fldChar w:fldCharType="begin"/>
      </w:r>
      <w:r>
        <w:instrText xml:space="preserve"> SEQ Listing \* ARABIC </w:instrText>
      </w:r>
      <w:r>
        <w:fldChar w:fldCharType="separate"/>
      </w:r>
      <w:r w:rsidR="00CA400F">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70"/>
    </w:p>
    <w:p w14:paraId="5B12617E" w14:textId="030A547D" w:rsidR="00584112" w:rsidRDefault="00584112" w:rsidP="005E5171">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proofErr w:type="gramStart"/>
      <w:r w:rsidR="003D02AF" w:rsidRPr="006B621D">
        <w:t>,</w:t>
      </w:r>
      <w:proofErr w:type="gramEnd"/>
      <w:r w:rsidR="00CB6570">
        <w:br/>
      </w:r>
      <w:r w:rsidR="003D02AF" w:rsidRPr="006B621D">
        <w:t>‘</w:t>
      </w:r>
      <w:r w:rsidRPr="006B621D">
        <w:t>[</w:t>
      </w:r>
      <w:proofErr w:type="spellStart"/>
      <w:r w:rsidRPr="006B621D">
        <w:t>ClassName</w:t>
      </w:r>
      <w:proofErr w:type="spellEnd"/>
      <w:r w:rsidRPr="006B621D">
        <w:t xml:space="preserve"> or Filename]</w:t>
      </w:r>
      <w:r w:rsidR="00FE0DE1" w:rsidRPr="006B621D">
        <w:t xml:space="preserve"> Description</w:t>
      </w:r>
      <w:r w:rsidR="003D02AF" w:rsidRPr="006B621D">
        <w:t>’</w:t>
      </w:r>
      <w:r w:rsidRPr="006B621D">
        <w:t>.</w:t>
      </w:r>
    </w:p>
    <w:p w14:paraId="3E57F9C8" w14:textId="77777777" w:rsidR="005E5171" w:rsidRPr="006B621D" w:rsidRDefault="005E5171" w:rsidP="005E5171"/>
    <w:p w14:paraId="6B330FC3" w14:textId="5016343E" w:rsidR="00FE0DE1" w:rsidRDefault="00FE0DE1" w:rsidP="005E5171">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w:t>
      </w:r>
      <w:proofErr w:type="gramStart"/>
      <w:r w:rsidRPr="006B621D">
        <w:t xml:space="preserve">For </w:t>
      </w:r>
      <w:r w:rsidR="006B621D" w:rsidRPr="006B621D">
        <w:t>example,</w:t>
      </w:r>
      <w:r w:rsidRPr="006B621D">
        <w:t xml:space="preserve"> when you use XML and</w:t>
      </w:r>
      <w:r w:rsidR="00732ADF" w:rsidRPr="006B621D">
        <w:t xml:space="preserve"> HTML, JavaScript and TypeScript or other languages with similar syntax.</w:t>
      </w:r>
      <w:proofErr w:type="gramEnd"/>
      <w:r w:rsidR="00732ADF" w:rsidRPr="006B621D">
        <w:t xml:space="preserve"> A suggestion might be to add the language in </w:t>
      </w:r>
      <w:bookmarkStart w:id="71" w:name="OLE_LINK18"/>
      <w:bookmarkStart w:id="72" w:name="OLE_LINK19"/>
      <w:r w:rsidR="00732ADF" w:rsidRPr="006B621D">
        <w:t xml:space="preserve">parenthesis </w:t>
      </w:r>
      <w:bookmarkEnd w:id="71"/>
      <w:bookmarkEnd w:id="72"/>
      <w:r w:rsidR="00C14C4B" w:rsidRPr="006B621D">
        <w:t>at the end</w:t>
      </w:r>
      <w:r w:rsidR="00732ADF" w:rsidRPr="006B621D">
        <w:t>.</w:t>
      </w:r>
    </w:p>
    <w:p w14:paraId="7EDEFD0B" w14:textId="77777777" w:rsidR="005E5171" w:rsidRPr="006B621D" w:rsidRDefault="005E5171" w:rsidP="005E5171"/>
    <w:p w14:paraId="20F0A8BF" w14:textId="77777777" w:rsidR="008B3A25" w:rsidRPr="006B621D" w:rsidRDefault="00B179FB" w:rsidP="005E5171">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14:paraId="4B86796F" w14:textId="4B9E9CFC" w:rsidR="00173FE1" w:rsidRDefault="00D8624A" w:rsidP="000A0EF1">
      <w:r>
        <w:t xml:space="preserve">This example demonstrates the </w:t>
      </w:r>
      <w:r w:rsidR="00B179FB" w:rsidRPr="00D8624A">
        <w:rPr>
          <w:rStyle w:val="CodeChar"/>
        </w:rPr>
        <w:t>ping 127.0.0.1</w:t>
      </w:r>
      <w:r w:rsidRPr="00D8624A">
        <w:t xml:space="preserve"> </w:t>
      </w:r>
      <w:r>
        <w:t>command.</w:t>
      </w:r>
    </w:p>
    <w:p w14:paraId="1EF9517B" w14:textId="77777777" w:rsidR="005E5171" w:rsidRDefault="005E5171" w:rsidP="000A0EF1"/>
    <w:p w14:paraId="00ED6D32" w14:textId="77777777" w:rsidR="00D6549C" w:rsidRPr="006B621D" w:rsidRDefault="00D6549C" w:rsidP="005E5171">
      <w:r w:rsidRPr="006B621D">
        <w:t>Make sure to write the whole text first and select the part you want to highlight afterwards. When there is no selection, Word applies the selected style to the whole paragraph.</w:t>
      </w:r>
    </w:p>
    <w:p w14:paraId="2F82D0C9" w14:textId="77777777" w:rsidR="00173FE1" w:rsidRPr="00173FE1" w:rsidRDefault="00173FE1" w:rsidP="005E5171">
      <w:pPr>
        <w:pStyle w:val="Heading3"/>
      </w:pPr>
      <w:bookmarkStart w:id="73" w:name="_Toc37594174"/>
      <w:r>
        <w:lastRenderedPageBreak/>
        <w:t>Subsection 2</w:t>
      </w:r>
      <w:bookmarkEnd w:id="73"/>
    </w:p>
    <w:p w14:paraId="48907CA5" w14:textId="77777777" w:rsidR="00173FE1" w:rsidRDefault="00173FE1" w:rsidP="001B4812">
      <w:pPr>
        <w:pStyle w:val="Heading2"/>
      </w:pPr>
      <w:bookmarkStart w:id="74" w:name="_Toc340849820"/>
      <w:bookmarkStart w:id="75" w:name="_Toc37594175"/>
      <w:r>
        <w:t>Section</w:t>
      </w:r>
      <w:bookmarkEnd w:id="74"/>
      <w:bookmarkEnd w:id="75"/>
    </w:p>
    <w:p w14:paraId="6A0AB22C" w14:textId="77777777" w:rsidR="00173FE1" w:rsidRDefault="00173FE1" w:rsidP="001B4812">
      <w:pPr>
        <w:pStyle w:val="Heading2"/>
      </w:pPr>
      <w:bookmarkStart w:id="76" w:name="_Toc340849821"/>
      <w:bookmarkStart w:id="77" w:name="_Toc37594176"/>
      <w:r>
        <w:t>Summary</w:t>
      </w:r>
      <w:bookmarkEnd w:id="76"/>
      <w:bookmarkEnd w:id="77"/>
    </w:p>
    <w:p w14:paraId="4FB0303C" w14:textId="77777777" w:rsidR="005E5171" w:rsidRPr="006B621D" w:rsidRDefault="005E5171" w:rsidP="005E5171">
      <w:bookmarkStart w:id="78" w:name="_Toc340849822"/>
      <w:r w:rsidRPr="006B621D">
        <w:t>Write a short summary at the end of each chapter.</w:t>
      </w:r>
      <w:r>
        <w:t xml:space="preserve"> Do not use the words ‘In </w:t>
      </w:r>
      <w:proofErr w:type="gramStart"/>
      <w:r>
        <w:t>summary’,</w:t>
      </w:r>
      <w:proofErr w:type="gramEnd"/>
      <w:r>
        <w:t xml:space="preserve"> we know what it is from the title.</w:t>
      </w:r>
    </w:p>
    <w:p w14:paraId="4EE2A4FF" w14:textId="12117105" w:rsidR="00B179FB" w:rsidRDefault="00B179FB" w:rsidP="000A0EF1">
      <w:pPr>
        <w:pStyle w:val="Heading1"/>
      </w:pPr>
      <w:bookmarkStart w:id="79" w:name="_Toc37594177"/>
      <w:r>
        <w:lastRenderedPageBreak/>
        <w:t>Test Strategy</w:t>
      </w:r>
      <w:bookmarkEnd w:id="78"/>
      <w:r>
        <w:t xml:space="preserve"> </w:t>
      </w:r>
      <w:r w:rsidR="00980DAE">
        <w:t>and Evaluation</w:t>
      </w:r>
      <w:bookmarkEnd w:id="79"/>
    </w:p>
    <w:p w14:paraId="67E0B93B" w14:textId="77777777" w:rsidR="00B179FB" w:rsidRDefault="00B179FB" w:rsidP="001B4812">
      <w:pPr>
        <w:pStyle w:val="Heading2"/>
      </w:pPr>
      <w:bookmarkStart w:id="80" w:name="_Toc340849823"/>
      <w:bookmarkStart w:id="81" w:name="_Toc37594178"/>
      <w:r>
        <w:t>Introduction</w:t>
      </w:r>
      <w:bookmarkEnd w:id="80"/>
      <w:bookmarkEnd w:id="81"/>
    </w:p>
    <w:p w14:paraId="332EEA2C" w14:textId="12298F3E" w:rsidR="00B179FB" w:rsidRDefault="00B179FB" w:rsidP="005E5171">
      <w:r>
        <w:t>Each of your chapters should have an introduction to tell your readers what they will find in the chapter.</w:t>
      </w:r>
      <w:r w:rsidR="00EE78A3">
        <w:t xml:space="preserve"> In this chapter you should introduce your test strategy – how have you tested your </w:t>
      </w:r>
      <w:r w:rsidR="00980DAE">
        <w:t>artefact</w:t>
      </w:r>
      <w:r w:rsidR="00EE78A3">
        <w:t xml:space="preserve">. </w:t>
      </w:r>
      <w:r w:rsidR="00980DAE">
        <w:t>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29DA5661" w14:textId="6B26815A" w:rsidR="00B179FB" w:rsidRDefault="00980DAE" w:rsidP="001B4812">
      <w:pPr>
        <w:pStyle w:val="Heading2"/>
      </w:pPr>
      <w:bookmarkStart w:id="82" w:name="_Toc37594179"/>
      <w:r>
        <w:t>Functional Testing</w:t>
      </w:r>
      <w:bookmarkEnd w:id="82"/>
    </w:p>
    <w:p w14:paraId="38308A26" w14:textId="77777777" w:rsidR="00B179FB" w:rsidRPr="006B621D" w:rsidRDefault="0078444D" w:rsidP="005E5171">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CB6570">
        <w:t xml:space="preserve">lick </w:t>
      </w:r>
      <w:r w:rsidR="00DF65EF" w:rsidRPr="006B621D">
        <w:t xml:space="preserve">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14:paraId="3930B583" w14:textId="77777777" w:rsidR="00B179FB" w:rsidRDefault="00B179FB" w:rsidP="005E5171">
      <w:pPr>
        <w:pStyle w:val="ProjectTableTitle"/>
      </w:pPr>
      <w:bookmarkStart w:id="83" w:name="_Toc476373581"/>
      <w:r>
        <w:t xml:space="preserve">Table </w:t>
      </w:r>
      <w:r>
        <w:fldChar w:fldCharType="begin"/>
      </w:r>
      <w:r>
        <w:instrText xml:space="preserve"> SEQ Table \* ARABIC </w:instrText>
      </w:r>
      <w:r>
        <w:fldChar w:fldCharType="separate"/>
      </w:r>
      <w:r w:rsidR="00CA400F">
        <w:t>1</w:t>
      </w:r>
      <w:r>
        <w:fldChar w:fldCharType="end"/>
      </w:r>
      <w:r w:rsidR="00824086">
        <w:t xml:space="preserve"> - Test Results</w:t>
      </w:r>
      <w:bookmarkEnd w:id="83"/>
    </w:p>
    <w:tbl>
      <w:tblPr>
        <w:tblStyle w:val="TableGrid"/>
        <w:tblW w:w="0" w:type="auto"/>
        <w:tblLook w:val="04A0" w:firstRow="1" w:lastRow="0" w:firstColumn="1" w:lastColumn="0" w:noHBand="0" w:noVBand="1"/>
      </w:tblPr>
      <w:tblGrid>
        <w:gridCol w:w="2254"/>
        <w:gridCol w:w="2230"/>
        <w:gridCol w:w="2254"/>
        <w:gridCol w:w="2254"/>
      </w:tblGrid>
      <w:tr w:rsidR="00B179FB" w14:paraId="2C0953F0" w14:textId="77777777" w:rsidTr="003343E8">
        <w:tc>
          <w:tcPr>
            <w:tcW w:w="2254" w:type="dxa"/>
          </w:tcPr>
          <w:p w14:paraId="1CB03709" w14:textId="77777777" w:rsidR="00B179FB" w:rsidRDefault="00B179FB" w:rsidP="000A0EF1"/>
        </w:tc>
        <w:tc>
          <w:tcPr>
            <w:tcW w:w="2230" w:type="dxa"/>
          </w:tcPr>
          <w:p w14:paraId="2F3C22F2" w14:textId="77777777" w:rsidR="00B179FB" w:rsidRDefault="00B179FB" w:rsidP="000A0EF1"/>
        </w:tc>
        <w:tc>
          <w:tcPr>
            <w:tcW w:w="2254" w:type="dxa"/>
          </w:tcPr>
          <w:p w14:paraId="31156D1D" w14:textId="77777777" w:rsidR="00B179FB" w:rsidRDefault="00B179FB" w:rsidP="000A0EF1"/>
        </w:tc>
        <w:tc>
          <w:tcPr>
            <w:tcW w:w="2254" w:type="dxa"/>
          </w:tcPr>
          <w:p w14:paraId="1E07CB27" w14:textId="77777777" w:rsidR="00B179FB" w:rsidRDefault="00B179FB" w:rsidP="000A0EF1"/>
        </w:tc>
      </w:tr>
      <w:tr w:rsidR="00B179FB" w14:paraId="15BC0E0D" w14:textId="77777777" w:rsidTr="003343E8">
        <w:tc>
          <w:tcPr>
            <w:tcW w:w="2254" w:type="dxa"/>
          </w:tcPr>
          <w:p w14:paraId="7CE5DD93" w14:textId="77777777" w:rsidR="00B179FB" w:rsidRDefault="00B179FB" w:rsidP="000A0EF1"/>
        </w:tc>
        <w:tc>
          <w:tcPr>
            <w:tcW w:w="2230" w:type="dxa"/>
          </w:tcPr>
          <w:p w14:paraId="197243DF" w14:textId="77777777" w:rsidR="00B179FB" w:rsidRDefault="00B179FB" w:rsidP="000A0EF1"/>
        </w:tc>
        <w:tc>
          <w:tcPr>
            <w:tcW w:w="2254" w:type="dxa"/>
          </w:tcPr>
          <w:p w14:paraId="4FA2720A" w14:textId="77777777" w:rsidR="00B179FB" w:rsidRDefault="00B179FB" w:rsidP="000A0EF1"/>
        </w:tc>
        <w:tc>
          <w:tcPr>
            <w:tcW w:w="2254" w:type="dxa"/>
          </w:tcPr>
          <w:p w14:paraId="25FDD408" w14:textId="77777777" w:rsidR="00B179FB" w:rsidRDefault="00B179FB" w:rsidP="000A0EF1"/>
        </w:tc>
      </w:tr>
      <w:tr w:rsidR="00B179FB" w14:paraId="4B345146" w14:textId="77777777" w:rsidTr="003343E8">
        <w:tc>
          <w:tcPr>
            <w:tcW w:w="2254" w:type="dxa"/>
          </w:tcPr>
          <w:p w14:paraId="6A73C5B6" w14:textId="77777777" w:rsidR="00B179FB" w:rsidRDefault="00B179FB" w:rsidP="000A0EF1"/>
        </w:tc>
        <w:tc>
          <w:tcPr>
            <w:tcW w:w="2230" w:type="dxa"/>
          </w:tcPr>
          <w:p w14:paraId="7674D1C6" w14:textId="77777777" w:rsidR="00B179FB" w:rsidRDefault="00B179FB" w:rsidP="000A0EF1"/>
        </w:tc>
        <w:tc>
          <w:tcPr>
            <w:tcW w:w="2254" w:type="dxa"/>
          </w:tcPr>
          <w:p w14:paraId="7AA08007" w14:textId="77777777" w:rsidR="00B179FB" w:rsidRDefault="00B179FB" w:rsidP="000A0EF1"/>
        </w:tc>
        <w:tc>
          <w:tcPr>
            <w:tcW w:w="2254" w:type="dxa"/>
          </w:tcPr>
          <w:p w14:paraId="7A5C8A58" w14:textId="77777777" w:rsidR="00B179FB" w:rsidRDefault="00B179FB" w:rsidP="000A0EF1"/>
        </w:tc>
      </w:tr>
      <w:tr w:rsidR="00B179FB" w14:paraId="10E2233D" w14:textId="77777777" w:rsidTr="003343E8">
        <w:tc>
          <w:tcPr>
            <w:tcW w:w="2254" w:type="dxa"/>
          </w:tcPr>
          <w:p w14:paraId="311EB549" w14:textId="77777777" w:rsidR="00B179FB" w:rsidRDefault="00B179FB" w:rsidP="000A0EF1"/>
        </w:tc>
        <w:tc>
          <w:tcPr>
            <w:tcW w:w="2230" w:type="dxa"/>
          </w:tcPr>
          <w:p w14:paraId="021D769C" w14:textId="77777777" w:rsidR="00B179FB" w:rsidRDefault="00B179FB" w:rsidP="000A0EF1"/>
        </w:tc>
        <w:tc>
          <w:tcPr>
            <w:tcW w:w="2254" w:type="dxa"/>
          </w:tcPr>
          <w:p w14:paraId="3F5BDDEB" w14:textId="77777777" w:rsidR="00B179FB" w:rsidRDefault="00B179FB" w:rsidP="000A0EF1"/>
        </w:tc>
        <w:tc>
          <w:tcPr>
            <w:tcW w:w="2254" w:type="dxa"/>
          </w:tcPr>
          <w:p w14:paraId="425D5066" w14:textId="77777777" w:rsidR="00B179FB" w:rsidRDefault="00B179FB" w:rsidP="000A0EF1"/>
        </w:tc>
      </w:tr>
    </w:tbl>
    <w:p w14:paraId="4E6E87E4" w14:textId="77777777" w:rsidR="00773037" w:rsidRDefault="00773037" w:rsidP="000A0EF1"/>
    <w:p w14:paraId="01602088" w14:textId="28B92769" w:rsidR="00824086" w:rsidRDefault="00980DAE" w:rsidP="001B4812">
      <w:pPr>
        <w:pStyle w:val="Heading2"/>
      </w:pPr>
      <w:bookmarkStart w:id="84" w:name="_Toc37594180"/>
      <w:r>
        <w:t>Non-Functional Testing</w:t>
      </w:r>
      <w:bookmarkEnd w:id="84"/>
    </w:p>
    <w:p w14:paraId="5FCCA7B1" w14:textId="3876478C" w:rsidR="00824086" w:rsidRDefault="00824086" w:rsidP="005E5171">
      <w:r>
        <w:t>Text goes here.</w:t>
      </w:r>
    </w:p>
    <w:p w14:paraId="1D8B582F" w14:textId="357D92DD" w:rsidR="00980DAE" w:rsidRDefault="00980DAE" w:rsidP="00980DAE">
      <w:pPr>
        <w:pStyle w:val="Heading2"/>
      </w:pPr>
      <w:bookmarkStart w:id="85" w:name="_Toc37594181"/>
      <w:r>
        <w:t>User Testing</w:t>
      </w:r>
      <w:bookmarkEnd w:id="85"/>
    </w:p>
    <w:p w14:paraId="2CA3A8B1" w14:textId="2D77F3BD" w:rsidR="00980DAE" w:rsidRDefault="00980DAE" w:rsidP="005E5171">
      <w:r>
        <w:t>Text goes here.</w:t>
      </w:r>
    </w:p>
    <w:p w14:paraId="638A43D8" w14:textId="65341751" w:rsidR="00980DAE" w:rsidRDefault="00980DAE" w:rsidP="001B4812">
      <w:pPr>
        <w:pStyle w:val="Heading2"/>
      </w:pPr>
      <w:bookmarkStart w:id="86" w:name="_Toc340849826"/>
      <w:bookmarkStart w:id="87" w:name="_Toc37594182"/>
      <w:r>
        <w:t>Evaluation</w:t>
      </w:r>
      <w:bookmarkEnd w:id="87"/>
    </w:p>
    <w:p w14:paraId="1A6F6CDF" w14:textId="52553CB0" w:rsidR="00980DAE" w:rsidRPr="00980DAE" w:rsidRDefault="00980DAE" w:rsidP="00980DAE">
      <w:r>
        <w:t>Text goes here.</w:t>
      </w:r>
    </w:p>
    <w:p w14:paraId="494A2A89" w14:textId="42521F5E" w:rsidR="00824086" w:rsidRDefault="00824086" w:rsidP="001B4812">
      <w:pPr>
        <w:pStyle w:val="Heading2"/>
      </w:pPr>
      <w:bookmarkStart w:id="88" w:name="_Toc37594183"/>
      <w:r>
        <w:t>Summary</w:t>
      </w:r>
      <w:bookmarkEnd w:id="86"/>
      <w:bookmarkEnd w:id="88"/>
    </w:p>
    <w:p w14:paraId="353759FF" w14:textId="77777777" w:rsidR="005E5171" w:rsidRPr="006B621D" w:rsidRDefault="005E5171" w:rsidP="005E5171">
      <w:bookmarkStart w:id="89" w:name="_Toc340849827"/>
      <w:r w:rsidRPr="006B621D">
        <w:t>Write a short summary at the end of each chapter.</w:t>
      </w:r>
      <w:r>
        <w:t xml:space="preserve"> Do not use the words ‘In </w:t>
      </w:r>
      <w:proofErr w:type="gramStart"/>
      <w:r>
        <w:t>summary’,</w:t>
      </w:r>
      <w:proofErr w:type="gramEnd"/>
      <w:r>
        <w:t xml:space="preserve"> we know what it is from the title.</w:t>
      </w:r>
    </w:p>
    <w:p w14:paraId="0E03FC8B" w14:textId="77777777" w:rsidR="00824086" w:rsidRDefault="00824086" w:rsidP="000A0EF1">
      <w:pPr>
        <w:pStyle w:val="Heading1"/>
      </w:pPr>
      <w:bookmarkStart w:id="90" w:name="_Toc37594184"/>
      <w:r>
        <w:lastRenderedPageBreak/>
        <w:t>Evaluation, Conclusions and Future Work</w:t>
      </w:r>
      <w:bookmarkEnd w:id="89"/>
      <w:bookmarkEnd w:id="90"/>
    </w:p>
    <w:p w14:paraId="49FC2189" w14:textId="77777777" w:rsidR="00824086" w:rsidRDefault="00824086" w:rsidP="001B4812">
      <w:pPr>
        <w:pStyle w:val="Heading2"/>
      </w:pPr>
      <w:bookmarkStart w:id="91" w:name="_Toc340849828"/>
      <w:bookmarkStart w:id="92" w:name="_Toc37594185"/>
      <w:r>
        <w:t>Project Objectives</w:t>
      </w:r>
      <w:bookmarkEnd w:id="91"/>
      <w:bookmarkEnd w:id="92"/>
    </w:p>
    <w:p w14:paraId="689F51B8" w14:textId="1A0893D0" w:rsidR="00824086" w:rsidRDefault="00824086" w:rsidP="005E5171">
      <w:r>
        <w:t>Summarise what you have achieved.</w:t>
      </w:r>
      <w:r w:rsidR="003270AF">
        <w:t xml:space="preserve"> </w:t>
      </w:r>
    </w:p>
    <w:p w14:paraId="1BEFB4E5" w14:textId="28D9FA92" w:rsidR="00812CAC" w:rsidRDefault="00812CAC" w:rsidP="001B4812">
      <w:pPr>
        <w:pStyle w:val="Heading2"/>
      </w:pPr>
      <w:bookmarkStart w:id="93" w:name="_Toc340849829"/>
      <w:bookmarkStart w:id="94" w:name="_Toc37594186"/>
      <w:r>
        <w:t>Self-Evaluation</w:t>
      </w:r>
      <w:bookmarkEnd w:id="94"/>
    </w:p>
    <w:p w14:paraId="0FEBE8B4" w14:textId="53930537" w:rsidR="000A0EF1" w:rsidRPr="005E5171" w:rsidRDefault="0037016A" w:rsidP="005E5171">
      <w:r w:rsidRPr="005E5171">
        <w:t xml:space="preserve">This section is about </w:t>
      </w:r>
      <w:proofErr w:type="gramStart"/>
      <w:r w:rsidRPr="005E5171">
        <w:t>yourself</w:t>
      </w:r>
      <w:proofErr w:type="gramEnd"/>
      <w:r w:rsidRPr="005E5171">
        <w:t xml:space="preserve">. Be </w:t>
      </w:r>
      <w:r w:rsidR="000A0EF1" w:rsidRPr="005E5171">
        <w:t>honest</w:t>
      </w:r>
      <w:r w:rsidRPr="005E5171">
        <w:t>. Look at where you were situated at the beginning of the project and where you are now. What have you learnt on a personal level, what ha</w:t>
      </w:r>
      <w:r w:rsidR="0078047B" w:rsidRPr="005E5171">
        <w:t>ve you found out about yourself?</w:t>
      </w:r>
      <w:r w:rsidR="000A0EF1" w:rsidRPr="005E5171">
        <w:t xml:space="preserve"> Try to reflect upon individual goals, experiences, and incidents. No one is perfect, and it is very likely that you will recall both good and bad experiences.</w:t>
      </w:r>
    </w:p>
    <w:p w14:paraId="7DC415E8" w14:textId="77777777" w:rsidR="000A0EF1" w:rsidRPr="005E5171" w:rsidRDefault="000A0EF1" w:rsidP="005E5171"/>
    <w:p w14:paraId="79247B23" w14:textId="7FF5CBB1" w:rsidR="000A0EF1" w:rsidRPr="005E5171" w:rsidRDefault="000A0EF1" w:rsidP="000A0EF1">
      <w:r w:rsidRPr="005E5171">
        <w:t xml:space="preserve">The purpose of the evaluation process is to highlight strengths, correct performance weaknesses, and develop unused skills and abilities. </w:t>
      </w:r>
      <w:r w:rsidR="005E5171" w:rsidRPr="005E5171">
        <w:t>To</w:t>
      </w:r>
      <w:r w:rsidRPr="005E5171">
        <w:t xml:space="preserve"> do this, you must be willing to recognise areas that need improvement or development.</w:t>
      </w:r>
    </w:p>
    <w:p w14:paraId="430EEE97" w14:textId="4D6E7ECB" w:rsidR="00824086" w:rsidRDefault="00812CAC" w:rsidP="001B4812">
      <w:pPr>
        <w:pStyle w:val="Heading2"/>
      </w:pPr>
      <w:bookmarkStart w:id="95" w:name="_Toc37594187"/>
      <w:r>
        <w:t xml:space="preserve">Project </w:t>
      </w:r>
      <w:r w:rsidR="00824086">
        <w:t>Evaluation</w:t>
      </w:r>
      <w:bookmarkEnd w:id="93"/>
      <w:bookmarkEnd w:id="95"/>
    </w:p>
    <w:p w14:paraId="2EE3DC2A" w14:textId="77777777" w:rsidR="00652924" w:rsidRDefault="00824086" w:rsidP="005E5171">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14:paraId="768211C5" w14:textId="77777777" w:rsidR="006B621D" w:rsidRPr="006B621D" w:rsidRDefault="006B621D" w:rsidP="005E5171"/>
    <w:p w14:paraId="76F09C96" w14:textId="52C87856" w:rsidR="00824086" w:rsidRPr="006B621D" w:rsidRDefault="00824086" w:rsidP="005E5171">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 xml:space="preserve">menu. Cross-references are set to update automatically when </w:t>
      </w:r>
      <w:r w:rsidR="005E5171" w:rsidRPr="006B621D">
        <w:t>printed but</w:t>
      </w:r>
      <w:r w:rsidRPr="006B621D">
        <w:t xml:space="preserve">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14:paraId="07B42799" w14:textId="77777777" w:rsidR="00652924" w:rsidRDefault="00652924" w:rsidP="001B4812">
      <w:pPr>
        <w:pStyle w:val="Heading2"/>
      </w:pPr>
      <w:bookmarkStart w:id="96" w:name="_Toc340849830"/>
      <w:bookmarkStart w:id="97" w:name="_Toc37594188"/>
      <w:r>
        <w:t>Applicability of Findings to the Commercial World</w:t>
      </w:r>
      <w:bookmarkEnd w:id="96"/>
      <w:bookmarkEnd w:id="97"/>
    </w:p>
    <w:p w14:paraId="255FCADC" w14:textId="2257FFC8" w:rsidR="00652924" w:rsidRDefault="00652924" w:rsidP="005E5171">
      <w:r>
        <w:t>S</w:t>
      </w:r>
      <w:r w:rsidR="005E5171">
        <w:t>ummarise what you have achieved and how it can apply to the commercial world.</w:t>
      </w:r>
    </w:p>
    <w:p w14:paraId="66F62F30" w14:textId="77777777" w:rsidR="00652924" w:rsidRDefault="00652924" w:rsidP="001B4812">
      <w:pPr>
        <w:pStyle w:val="Heading2"/>
      </w:pPr>
      <w:bookmarkStart w:id="98" w:name="_Toc340849831"/>
      <w:bookmarkStart w:id="99" w:name="_Toc37594189"/>
      <w:r>
        <w:t>Conclusions</w:t>
      </w:r>
      <w:bookmarkEnd w:id="98"/>
      <w:bookmarkEnd w:id="99"/>
    </w:p>
    <w:p w14:paraId="0D7D3967" w14:textId="0B752A90" w:rsidR="00652924" w:rsidRDefault="00652924" w:rsidP="005E5171">
      <w:r>
        <w:t>Summarise what you have achieved.</w:t>
      </w:r>
      <w:r w:rsidR="005E5171">
        <w:t xml:space="preserve"> Do not use the words ‘In conclusion’ or ‘to conclude’ or any derivative of those. We know this is the conclusions from the title.</w:t>
      </w:r>
    </w:p>
    <w:p w14:paraId="180FECA7" w14:textId="77777777" w:rsidR="00652924" w:rsidRDefault="00652924" w:rsidP="001B4812">
      <w:pPr>
        <w:pStyle w:val="Heading2"/>
      </w:pPr>
      <w:bookmarkStart w:id="100" w:name="_Toc340849832"/>
      <w:bookmarkStart w:id="101" w:name="_Toc37594190"/>
      <w:r>
        <w:lastRenderedPageBreak/>
        <w:t>Future Work</w:t>
      </w:r>
      <w:bookmarkEnd w:id="100"/>
      <w:bookmarkEnd w:id="101"/>
    </w:p>
    <w:p w14:paraId="35F67A0A" w14:textId="77777777" w:rsidR="00652924" w:rsidRPr="006B621D" w:rsidRDefault="00652924" w:rsidP="005E5171">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102" w:name="_Toc37594191" w:displacedByCustomXml="next"/>
    <w:sdt>
      <w:sdtPr>
        <w:rPr>
          <w:rFonts w:eastAsiaTheme="minorEastAsia" w:cs="Arial"/>
          <w:b w:val="0"/>
          <w:noProof/>
          <w:sz w:val="22"/>
          <w:szCs w:val="24"/>
          <w:lang w:eastAsia="en-GB"/>
        </w:rPr>
        <w:id w:val="-580140174"/>
        <w:docPartObj>
          <w:docPartGallery w:val="Bibliographies"/>
          <w:docPartUnique/>
        </w:docPartObj>
      </w:sdtPr>
      <w:sdtEndPr>
        <w:rPr>
          <w:rFonts w:cs="Times New Roman"/>
          <w:noProof w:val="0"/>
          <w:sz w:val="20"/>
        </w:rPr>
      </w:sdtEndPr>
      <w:sdtContent>
        <w:p w14:paraId="3849BCDE" w14:textId="77777777" w:rsidR="00546AA0" w:rsidRDefault="00546AA0" w:rsidP="000A0EF1">
          <w:pPr>
            <w:pStyle w:val="HeadingUnnumbered"/>
          </w:pPr>
          <w:r>
            <w:t>References</w:t>
          </w:r>
          <w:bookmarkEnd w:id="102"/>
        </w:p>
        <w:sdt>
          <w:sdtPr>
            <w:id w:val="-573587230"/>
            <w:bibliography/>
          </w:sdtPr>
          <w:sdtEndPr/>
          <w:sdtContent>
            <w:p w14:paraId="7FDF6517" w14:textId="77777777" w:rsidR="00CA400F" w:rsidRDefault="00546AA0" w:rsidP="00E62B9B">
              <w:pPr>
                <w:rPr>
                  <w:sz w:val="24"/>
                </w:rPr>
              </w:pPr>
              <w:r>
                <w:fldChar w:fldCharType="begin"/>
              </w:r>
              <w:r w:rsidRPr="00E62B9B">
                <w:instrText xml:space="preserve"> BIBLIOGRAPHY </w:instrText>
              </w:r>
              <w:r>
                <w:fldChar w:fldCharType="separate"/>
              </w:r>
              <w:bookmarkStart w:id="103" w:name="OLE_LINK2"/>
              <w:bookmarkStart w:id="104"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E62B9B">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E62B9B">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E62B9B">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E62B9B">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E62B9B">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E62B9B">
              <w:r>
                <w:t xml:space="preserve">University of Stirling (2002) </w:t>
              </w:r>
              <w:r>
                <w:rPr>
                  <w:i/>
                  <w:iCs/>
                </w:rPr>
                <w:t xml:space="preserve">Computing Science and Mathematics Research, </w:t>
              </w:r>
              <w:r>
                <w:br/>
              </w:r>
              <w:r>
                <w:rPr>
                  <w:u w:val="single"/>
                </w:rPr>
                <w:t>http://www.cs.stir.ac.uk/</w:t>
              </w:r>
              <w:proofErr w:type="gramStart"/>
              <w:r>
                <w:rPr>
                  <w:u w:val="single"/>
                </w:rPr>
                <w:t>research</w:t>
              </w:r>
              <w:proofErr w:type="gramEnd"/>
              <w:r>
                <w:br/>
                <w:t>(accessed 01 March 2017).</w:t>
              </w:r>
              <w:bookmarkEnd w:id="103"/>
              <w:bookmarkEnd w:id="104"/>
              <w:r w:rsidR="00546AA0">
                <w:rPr>
                  <w:b/>
                  <w:bCs/>
                </w:rPr>
                <w:fldChar w:fldCharType="end"/>
              </w:r>
            </w:p>
          </w:sdtContent>
        </w:sdt>
      </w:sdtContent>
    </w:sdt>
    <w:p w14:paraId="01046003" w14:textId="77777777" w:rsidR="00124CEB" w:rsidRDefault="00124CEB" w:rsidP="000A0EF1">
      <w:pPr>
        <w:pStyle w:val="NoSpacing"/>
      </w:pPr>
    </w:p>
    <w:p w14:paraId="1FE413E8" w14:textId="3EE316A9" w:rsidR="0007267F" w:rsidRDefault="00C14C4B" w:rsidP="00E62B9B">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w:t>
      </w:r>
      <w:proofErr w:type="gramStart"/>
      <w:r w:rsidRPr="006B621D">
        <w:t xml:space="preserve">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w:t>
      </w:r>
      <w:proofErr w:type="gramEnd"/>
      <w:r w:rsidR="004A4EE9" w:rsidRPr="006B621D">
        <w:t xml:space="preserve"> Example: </w:t>
      </w:r>
      <w:sdt>
        <w:sdtPr>
          <w:id w:val="2029973688"/>
          <w:citation/>
        </w:sdtPr>
        <w:sdtEnd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28E92A1D" w14:textId="77777777" w:rsidR="00E62B9B" w:rsidRPr="006B621D" w:rsidRDefault="00E62B9B" w:rsidP="00E62B9B"/>
    <w:p w14:paraId="0BDC6355" w14:textId="77777777" w:rsidR="0007267F" w:rsidRPr="006B621D" w:rsidRDefault="004A4EE9" w:rsidP="00E62B9B">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DADBECA" w14:textId="77777777" w:rsidR="00E62B9B" w:rsidRDefault="00E62B9B" w:rsidP="00E62B9B"/>
    <w:p w14:paraId="20DB6DC3" w14:textId="59C31FF4" w:rsidR="0007267F" w:rsidRPr="006B621D" w:rsidRDefault="0007267F" w:rsidP="00E62B9B">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End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43941E31" w14:textId="77777777" w:rsidR="00E62B9B" w:rsidRDefault="00E62B9B" w:rsidP="00E62B9B"/>
    <w:p w14:paraId="1D0EA4AD" w14:textId="7D7D1B7A" w:rsidR="00706D09" w:rsidRPr="006B621D" w:rsidRDefault="00927D02" w:rsidP="00E62B9B">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3BEDC35B" w14:textId="77777777" w:rsidR="00E62B9B" w:rsidRDefault="00E62B9B" w:rsidP="00E62B9B"/>
    <w:p w14:paraId="55D03FF9" w14:textId="245715D8" w:rsidR="00C41CD4" w:rsidRPr="006B621D" w:rsidRDefault="00E62B9B" w:rsidP="00E62B9B">
      <w:r>
        <w:t>A</w:t>
      </w:r>
      <w:r w:rsidR="00C41CD4" w:rsidRPr="006B621D">
        <w:t xml:space="preserve"> custom style has been created</w:t>
      </w:r>
      <w:r>
        <w:t xml:space="preserve"> for you to use to help with this</w:t>
      </w:r>
      <w:r w:rsidR="00C41CD4" w:rsidRPr="006B621D">
        <w:t>. Download the file ‘HarvardUC</w:t>
      </w:r>
      <w:r w:rsidR="00F01E9B">
        <w:t>L</w:t>
      </w:r>
      <w:r w:rsidR="00C41CD4" w:rsidRPr="006B621D">
        <w:t xml:space="preserve">an2017.xsl’ and </w:t>
      </w:r>
      <w:r w:rsidR="00835E76" w:rsidRPr="006B621D">
        <w:t>copy</w:t>
      </w:r>
      <w:r w:rsidR="00C41CD4" w:rsidRPr="006B621D">
        <w:t xml:space="preserve"> it to: </w:t>
      </w:r>
      <w:bookmarkStart w:id="105" w:name="OLE_LINK3"/>
      <w:bookmarkStart w:id="106" w:name="OLE_LINK4"/>
      <w:r w:rsidR="00C41CD4" w:rsidRPr="006B621D">
        <w:t>%appdata%\Microsoft\Bibliography\Style</w:t>
      </w:r>
      <w:bookmarkEnd w:id="105"/>
      <w:bookmarkEnd w:id="106"/>
      <w:r w:rsidR="00D73042">
        <w:t>.</w:t>
      </w:r>
    </w:p>
    <w:p w14:paraId="313321B7" w14:textId="77777777" w:rsidR="00C41CD4" w:rsidRPr="006B621D" w:rsidRDefault="00C41CD4" w:rsidP="00E62B9B">
      <w:r w:rsidRPr="006B621D">
        <w:t xml:space="preserve">Keep </w:t>
      </w:r>
      <w:r w:rsidR="00D73042">
        <w:t>W</w:t>
      </w:r>
      <w:r w:rsidRPr="006B621D">
        <w:t xml:space="preserve">ord closed when doing this. </w:t>
      </w:r>
      <w:proofErr w:type="gramStart"/>
      <w:r w:rsidRPr="006B621D">
        <w:t>To select the style click on ‘References’ -&gt; ‘Style’ and select ‘Harvard – UC</w:t>
      </w:r>
      <w:r w:rsidR="00ED04DB" w:rsidRPr="006B621D">
        <w:t>L</w:t>
      </w:r>
      <w:r w:rsidRPr="006B621D">
        <w:t>an</w:t>
      </w:r>
      <w:r w:rsidR="00CC2A65" w:rsidRPr="006B621D">
        <w:t xml:space="preserve"> (2017)</w:t>
      </w:r>
      <w:r w:rsidRPr="006B621D">
        <w:t>’.</w:t>
      </w:r>
      <w:proofErr w:type="gramEnd"/>
      <w:r w:rsidR="00D73042">
        <w:t xml:space="preserve"> </w:t>
      </w:r>
      <w:proofErr w:type="gramStart"/>
      <w:r w:rsidR="00F421B5">
        <w:t>Tested</w:t>
      </w:r>
      <w:r w:rsidR="00F01E9B">
        <w:t xml:space="preserve"> with</w:t>
      </w:r>
      <w:r w:rsidR="00F73D8B">
        <w:t xml:space="preserve"> </w:t>
      </w:r>
      <w:r w:rsidR="00D73042">
        <w:t>Word 201</w:t>
      </w:r>
      <w:r w:rsidR="00F73D8B">
        <w:t>6</w:t>
      </w:r>
      <w:r w:rsidR="00F01E9B">
        <w:t xml:space="preserve"> (Windows)</w:t>
      </w:r>
      <w:r w:rsidR="00D73042">
        <w:t>.</w:t>
      </w:r>
      <w:proofErr w:type="gramEnd"/>
    </w:p>
    <w:p w14:paraId="11A13B01" w14:textId="5AA0EC75" w:rsidR="00652924" w:rsidRDefault="00C41CD4" w:rsidP="00E62B9B">
      <w:r w:rsidRPr="006B621D">
        <w:lastRenderedPageBreak/>
        <w:t>There might be some ca</w:t>
      </w:r>
      <w:r w:rsidR="00706D09" w:rsidRPr="006B621D">
        <w:t>ses the W</w:t>
      </w:r>
      <w:r w:rsidRPr="006B621D">
        <w:t>ord bibliography function can’t handle. If you have a tool that suits you better such as ‘RefWorks’, ‘</w:t>
      </w:r>
      <w:bookmarkStart w:id="107" w:name="OLE_LINK22"/>
      <w:bookmarkStart w:id="108" w:name="OLE_LINK23"/>
      <w:bookmarkStart w:id="109" w:name="OLE_LINK20"/>
      <w:bookmarkStart w:id="110" w:name="OLE_LINK21"/>
      <w:r w:rsidRPr="006B621D">
        <w:t>Citethisforme</w:t>
      </w:r>
      <w:bookmarkEnd w:id="107"/>
      <w:bookmarkEnd w:id="108"/>
      <w:r w:rsidRPr="006B621D">
        <w:t xml:space="preserve">’ </w:t>
      </w:r>
      <w:bookmarkEnd w:id="109"/>
      <w:bookmarkEnd w:id="110"/>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4C6D88" w:rsidRPr="006B621D">
        <w:t>notation</w:t>
      </w:r>
      <w:r w:rsidR="00331AEB" w:rsidRPr="006B621D">
        <w:t xml:space="preserve"> style</w:t>
      </w:r>
      <w:r w:rsidRPr="006B621D">
        <w:t>.</w:t>
      </w:r>
    </w:p>
    <w:p w14:paraId="4D7410EE" w14:textId="3281F6BA" w:rsidR="00E62B9B" w:rsidRDefault="00E62B9B" w:rsidP="00E62B9B">
      <w:r>
        <w:t>It is important that you refernece correctly, if you are not sure, ASK! You must be consistent, check your work!</w:t>
      </w:r>
    </w:p>
    <w:p w14:paraId="716160D0" w14:textId="73BA6024" w:rsidR="00652924" w:rsidRDefault="00E37538" w:rsidP="000A0EF1">
      <w:pPr>
        <w:pStyle w:val="HeadingUnnumbered"/>
      </w:pPr>
      <w:bookmarkStart w:id="111" w:name="_Toc37594192"/>
      <w:r>
        <w:lastRenderedPageBreak/>
        <w:t xml:space="preserve">Appendix 1 – </w:t>
      </w:r>
      <w:r w:rsidR="00A0497D">
        <w:t>Project Proposal</w:t>
      </w:r>
      <w:bookmarkEnd w:id="111"/>
    </w:p>
    <w:p w14:paraId="7C0CB01A" w14:textId="77777777" w:rsidR="005F44A8" w:rsidRPr="001649AD" w:rsidRDefault="005F44A8" w:rsidP="005F44A8">
      <w:pPr>
        <w:pStyle w:val="Heading2"/>
      </w:pPr>
      <w:bookmarkStart w:id="112" w:name="_Toc37594193"/>
      <w:r w:rsidRPr="001649AD">
        <w:t>Project Context</w:t>
      </w:r>
    </w:p>
    <w:p w14:paraId="0DCCCEFB" w14:textId="77777777" w:rsidR="005F44A8" w:rsidRPr="001649AD" w:rsidRDefault="005F44A8" w:rsidP="005F44A8">
      <w:r w:rsidRPr="001649AD">
        <w:t>Multi-Room audio is typically an expensive platform to run; a premium product, with a price tag to match. SONOS, the market leader in multi-room audio setups, has several different networked speaker options – however I have some issues with them.</w:t>
      </w:r>
    </w:p>
    <w:p w14:paraId="052D3EA4" w14:textId="77777777" w:rsidR="005F44A8" w:rsidRPr="001649AD" w:rsidRDefault="005F44A8" w:rsidP="005F44A8">
      <w:r w:rsidRPr="001649AD">
        <w:t xml:space="preserve">SONOS pricing starts at £179 for their basic </w:t>
      </w:r>
      <w:proofErr w:type="gramStart"/>
      <w:r w:rsidRPr="001649AD">
        <w:t>speakers,</w:t>
      </w:r>
      <w:proofErr w:type="gramEnd"/>
      <w:r w:rsidRPr="001649AD">
        <w:t xml:space="preserve"> and £399 for just the streamer unit if you want to use your own. Along with this, usage of the SONOS platform is limited to their app on </w:t>
      </w:r>
      <w:proofErr w:type="spellStart"/>
      <w:r w:rsidRPr="001649AD">
        <w:t>iOS</w:t>
      </w:r>
      <w:proofErr w:type="spellEnd"/>
      <w:r w:rsidRPr="001649AD">
        <w:t xml:space="preserve"> and Android, with a desktop application available for Windows. The system is </w:t>
      </w:r>
      <w:r w:rsidRPr="001649AD">
        <w:rPr>
          <w:i/>
        </w:rPr>
        <w:t>not</w:t>
      </w:r>
      <w:r w:rsidRPr="001649AD">
        <w:t xml:space="preserve"> platform agnostic.</w:t>
      </w:r>
    </w:p>
    <w:p w14:paraId="33C8C9AF" w14:textId="77777777" w:rsidR="005F44A8" w:rsidRPr="001649AD" w:rsidRDefault="005F44A8" w:rsidP="005F44A8">
      <w:r w:rsidRPr="001649AD">
        <w:t xml:space="preserve">And while alternative solutions exist, such as </w:t>
      </w:r>
      <w:proofErr w:type="spellStart"/>
      <w:r w:rsidRPr="001649AD">
        <w:t>Naim’s</w:t>
      </w:r>
      <w:proofErr w:type="spellEnd"/>
      <w:r w:rsidRPr="001649AD">
        <w:t xml:space="preserve"> </w:t>
      </w:r>
      <w:r w:rsidRPr="001649AD">
        <w:rPr>
          <w:i/>
        </w:rPr>
        <w:t>Mu-so</w:t>
      </w:r>
      <w:r w:rsidRPr="001649AD">
        <w:t xml:space="preserve"> system or Audio Pro’s C-series, all sport the same critical issues that plague SONOS speakers. More cost-effective alternatives include Amazon Echo or Google </w:t>
      </w:r>
      <w:proofErr w:type="gramStart"/>
      <w:r w:rsidRPr="001649AD">
        <w:t>Home,</w:t>
      </w:r>
      <w:proofErr w:type="gramEnd"/>
      <w:r w:rsidRPr="001649AD">
        <w:t xml:space="preserve"> however these also have drawbacks for my specific application. Both providers offer average audio quality with limited customization options for audio playback, but a larger issue for my application is the always-on voice moni</w:t>
      </w:r>
      <w:bookmarkStart w:id="113" w:name="_GoBack"/>
      <w:bookmarkEnd w:id="113"/>
      <w:r w:rsidRPr="001649AD">
        <w:t>toring. This may be a convenience for some, but due to privacy concerns that surround such systems it isn’t a desirable feature.</w:t>
      </w:r>
    </w:p>
    <w:p w14:paraId="38EE0994" w14:textId="77777777" w:rsidR="005F44A8" w:rsidRPr="001649AD" w:rsidRDefault="005F44A8" w:rsidP="005F44A8">
      <w:r w:rsidRPr="001649AD">
        <w:t>Even alternative “DIY” solutions such as Max2Play have their drawbacks. The only platforms that are capable of multi-room audio are limited by an entry fee, and there aren’t any viable open source alternatives. As an advocate for free and open-source software, this is something I want to change.</w:t>
      </w:r>
    </w:p>
    <w:p w14:paraId="1EF245CA" w14:textId="77777777" w:rsidR="005F44A8" w:rsidRPr="001649AD" w:rsidRDefault="005F44A8" w:rsidP="005F44A8">
      <w:r w:rsidRPr="001649AD">
        <w:t>I believe it would be feasible to develop my own solution capable of streaming high-quality audio within a local network, without the previously stated drawbacks. The cost per-node can be as low as £25 (plus speakers), which is significantly less than the £399 speaker</w:t>
      </w:r>
      <w:r>
        <w:t>-</w:t>
      </w:r>
      <w:r w:rsidRPr="001649AD">
        <w:t xml:space="preserve">less SONOS configuration. </w:t>
      </w:r>
    </w:p>
    <w:p w14:paraId="4F6C13C0" w14:textId="77777777" w:rsidR="005F44A8" w:rsidRPr="001649AD" w:rsidRDefault="005F44A8" w:rsidP="005F44A8"/>
    <w:p w14:paraId="003E7D87" w14:textId="77777777" w:rsidR="005F44A8" w:rsidRPr="001649AD" w:rsidRDefault="005F44A8" w:rsidP="005F44A8">
      <w:proofErr w:type="spellStart"/>
      <w:r>
        <w:t>JASLiN</w:t>
      </w:r>
      <w:proofErr w:type="spellEnd"/>
      <w:r w:rsidRPr="001649AD">
        <w:t xml:space="preserve"> will be a platform-agnostic web-controlled LAN-based multi-room audio solution without the cost or gimmicks associated with either </w:t>
      </w:r>
      <w:proofErr w:type="spellStart"/>
      <w:r w:rsidRPr="001649AD">
        <w:t>Sonos</w:t>
      </w:r>
      <w:proofErr w:type="spellEnd"/>
      <w:r w:rsidRPr="001649AD">
        <w:t xml:space="preserve"> or Echo type systems. After the duration of this assessment, </w:t>
      </w:r>
      <w:proofErr w:type="spellStart"/>
      <w:r>
        <w:t>JASLiN</w:t>
      </w:r>
      <w:proofErr w:type="spellEnd"/>
      <w:r w:rsidRPr="001649AD">
        <w:t xml:space="preserve"> will be released as an open-source project –free to anyone on the internet to modify, update, and upgrade.</w:t>
      </w:r>
    </w:p>
    <w:p w14:paraId="7862502C" w14:textId="77777777" w:rsidR="005F44A8" w:rsidRPr="001649AD" w:rsidRDefault="005F44A8" w:rsidP="005F44A8"/>
    <w:p w14:paraId="6EAAA7A9" w14:textId="77777777" w:rsidR="005F44A8" w:rsidRPr="001649AD" w:rsidRDefault="005F44A8" w:rsidP="005F44A8">
      <w:pPr>
        <w:rPr>
          <w:b/>
        </w:rPr>
      </w:pPr>
      <w:r w:rsidRPr="001649AD">
        <w:br w:type="page"/>
      </w:r>
    </w:p>
    <w:p w14:paraId="23EEFA67" w14:textId="77777777" w:rsidR="005F44A8" w:rsidRPr="001649AD" w:rsidRDefault="005F44A8" w:rsidP="005F44A8">
      <w:pPr>
        <w:pStyle w:val="Heading2"/>
      </w:pPr>
      <w:r w:rsidRPr="001649AD">
        <w:lastRenderedPageBreak/>
        <w:t>Specific Objectives</w:t>
      </w:r>
    </w:p>
    <w:p w14:paraId="22090C93"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create a Raspberry Pi-based network audio streaming solution</w:t>
      </w:r>
    </w:p>
    <w:p w14:paraId="50341DFF"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develop a server system for controlling the audio stream</w:t>
      </w:r>
    </w:p>
    <w:p w14:paraId="7A6F9B1F"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control the system from a platform-agnostic web-frontend</w:t>
      </w:r>
    </w:p>
    <w:p w14:paraId="269EEC26" w14:textId="77777777" w:rsidR="005F44A8" w:rsidRPr="001649AD" w:rsidRDefault="005F44A8" w:rsidP="005F44A8">
      <w:pPr>
        <w:pStyle w:val="ListParagraph"/>
        <w:numPr>
          <w:ilvl w:val="0"/>
          <w:numId w:val="10"/>
        </w:numPr>
        <w:rPr>
          <w:rFonts w:ascii="Times New Roman" w:hAnsi="Times New Roman" w:cs="Times New Roman"/>
        </w:rPr>
      </w:pPr>
      <w:r w:rsidRPr="001649AD">
        <w:rPr>
          <w:rFonts w:ascii="Times New Roman" w:hAnsi="Times New Roman" w:cs="Times New Roman"/>
        </w:rPr>
        <w:t>To release the source-code openly for community development post-assessment</w:t>
      </w:r>
    </w:p>
    <w:p w14:paraId="39D63942" w14:textId="77777777" w:rsidR="005F44A8" w:rsidRPr="001649AD" w:rsidRDefault="005F44A8" w:rsidP="005F44A8">
      <w:pPr>
        <w:rPr>
          <w:b/>
        </w:rPr>
      </w:pPr>
      <w:r w:rsidRPr="001649AD">
        <w:rPr>
          <w:b/>
        </w:rPr>
        <w:t>References</w:t>
      </w:r>
    </w:p>
    <w:p w14:paraId="6A5F6F71" w14:textId="77777777" w:rsidR="005F44A8" w:rsidRPr="001649AD" w:rsidRDefault="005F44A8" w:rsidP="005F44A8">
      <w:pPr>
        <w:rPr>
          <w:i/>
        </w:rPr>
      </w:pPr>
      <w:r w:rsidRPr="001649AD">
        <w:rPr>
          <w:i/>
        </w:rPr>
        <w:t>Technical Documents and Papers</w:t>
      </w:r>
    </w:p>
    <w:p w14:paraId="6A43336A" w14:textId="77777777" w:rsidR="005F44A8" w:rsidRPr="001649AD" w:rsidRDefault="005F44A8" w:rsidP="005F44A8">
      <w:r w:rsidRPr="001649AD">
        <w:t>Viewed 01 October 2019,</w:t>
      </w:r>
      <w:r>
        <w:rPr>
          <w:i/>
        </w:rPr>
        <w:t xml:space="preserve"> </w:t>
      </w:r>
      <w:hyperlink r:id="rId11" w:history="1">
        <w:r w:rsidRPr="001649AD">
          <w:rPr>
            <w:rStyle w:val="Hyperlink"/>
          </w:rPr>
          <w:t>http://citeseerx.ist.psu.edu/viewdoc/download?doi=10.1.1.142.6102&amp;rep=rep1&amp;type=pdf</w:t>
        </w:r>
      </w:hyperlink>
      <w:r w:rsidRPr="001649AD">
        <w:t xml:space="preserve"> </w:t>
      </w:r>
    </w:p>
    <w:p w14:paraId="2F1862E5" w14:textId="77777777" w:rsidR="005F44A8" w:rsidRPr="001D72CF" w:rsidRDefault="005F44A8" w:rsidP="005F44A8">
      <w:pPr>
        <w:rPr>
          <w:rStyle w:val="Hyperlink"/>
        </w:rPr>
      </w:pPr>
      <w:proofErr w:type="gramStart"/>
      <w:r>
        <w:t>AES, 2015.</w:t>
      </w:r>
      <w:proofErr w:type="gramEnd"/>
      <w:r>
        <w:t xml:space="preserve"> </w:t>
      </w:r>
      <w:r w:rsidRPr="001D72CF">
        <w:rPr>
          <w:i/>
        </w:rPr>
        <w:t>AES standard for audio applications of networks - High-performance streaming audio-over-IP interoperability</w:t>
      </w:r>
      <w:r>
        <w:t>, AES, v</w:t>
      </w:r>
      <w:r w:rsidRPr="001649AD">
        <w:t>iewed 01 October 2019,</w:t>
      </w:r>
      <w:r w:rsidRPr="001649AD">
        <w:rPr>
          <w:i/>
        </w:rPr>
        <w:t xml:space="preserve"> </w:t>
      </w:r>
      <w:hyperlink r:id="rId12" w:history="1">
        <w:r w:rsidRPr="001649AD">
          <w:rPr>
            <w:rStyle w:val="Hyperlink"/>
          </w:rPr>
          <w:t>http://www.aes.org/standards/comments/drafts/aes67-r-171107-draft-rev-cfc.pdf</w:t>
        </w:r>
      </w:hyperlink>
    </w:p>
    <w:p w14:paraId="5596A88F" w14:textId="77777777" w:rsidR="005F44A8" w:rsidRDefault="005F44A8" w:rsidP="005F44A8">
      <w:pPr>
        <w:rPr>
          <w:rStyle w:val="Hyperlink"/>
          <w:color w:val="000000" w:themeColor="text1"/>
        </w:rPr>
      </w:pPr>
      <w:proofErr w:type="gramStart"/>
      <w:r>
        <w:t>Cox, J., 2018.</w:t>
      </w:r>
      <w:proofErr w:type="gramEnd"/>
      <w:r w:rsidRPr="001649AD">
        <w:t xml:space="preserve"> </w:t>
      </w:r>
      <w:r w:rsidRPr="001649AD">
        <w:rPr>
          <w:i/>
        </w:rPr>
        <w:t>Multi-room audio: everything you need to know | What Hi-fi</w:t>
      </w:r>
      <w:proofErr w:type="gramStart"/>
      <w:r w:rsidRPr="001649AD">
        <w:rPr>
          <w:i/>
        </w:rPr>
        <w:t>?,</w:t>
      </w:r>
      <w:proofErr w:type="gramEnd"/>
      <w:r w:rsidRPr="001649AD">
        <w:t xml:space="preserve"> What</w:t>
      </w:r>
      <w:r>
        <w:t xml:space="preserve"> Hi-fi?, viewed 01 October 2019.</w:t>
      </w:r>
      <w:r w:rsidRPr="001649AD">
        <w:rPr>
          <w:i/>
        </w:rPr>
        <w:t xml:space="preserve"> &lt;</w:t>
      </w:r>
      <w:hyperlink r:id="rId13" w:history="1">
        <w:r w:rsidRPr="001649AD">
          <w:rPr>
            <w:rStyle w:val="Hyperlink"/>
          </w:rPr>
          <w:t>https://www.whathifi.com/advice/multi-room-audio-everything-you-need-to-know</w:t>
        </w:r>
      </w:hyperlink>
      <w:r w:rsidRPr="001649AD">
        <w:rPr>
          <w:rStyle w:val="Hyperlink"/>
          <w:color w:val="000000" w:themeColor="text1"/>
        </w:rPr>
        <w:t>&gt;</w:t>
      </w:r>
    </w:p>
    <w:p w14:paraId="0FCD46BA" w14:textId="77777777" w:rsidR="005F44A8" w:rsidRDefault="005F44A8" w:rsidP="005F44A8">
      <w:proofErr w:type="spellStart"/>
      <w:proofErr w:type="gramStart"/>
      <w:r w:rsidRPr="001649AD">
        <w:t>Gstreamer</w:t>
      </w:r>
      <w:proofErr w:type="spellEnd"/>
      <w:r w:rsidRPr="001649AD">
        <w:t>,</w:t>
      </w:r>
      <w:r>
        <w:t xml:space="preserve"> 2019.</w:t>
      </w:r>
      <w:proofErr w:type="gramEnd"/>
      <w:r w:rsidRPr="001649AD">
        <w:t xml:space="preserve"> </w:t>
      </w:r>
      <w:proofErr w:type="spellStart"/>
      <w:r w:rsidRPr="001649AD">
        <w:rPr>
          <w:i/>
        </w:rPr>
        <w:t>GStreamer</w:t>
      </w:r>
      <w:proofErr w:type="spellEnd"/>
      <w:r w:rsidRPr="001649AD">
        <w:t xml:space="preserve">, </w:t>
      </w:r>
      <w:proofErr w:type="spellStart"/>
      <w:r w:rsidRPr="001649AD">
        <w:t>Gstreamer</w:t>
      </w:r>
      <w:proofErr w:type="spellEnd"/>
      <w:r w:rsidRPr="001649AD">
        <w:t>, viewed 01 October 2019,</w:t>
      </w:r>
      <w:r w:rsidRPr="001649AD">
        <w:rPr>
          <w:i/>
        </w:rPr>
        <w:t xml:space="preserve"> </w:t>
      </w:r>
      <w:r w:rsidRPr="001649AD">
        <w:t>&lt;</w:t>
      </w:r>
      <w:hyperlink r:id="rId14" w:history="1">
        <w:r w:rsidRPr="001649AD">
          <w:rPr>
            <w:rStyle w:val="Hyperlink"/>
          </w:rPr>
          <w:t>https://gstreamer.freedesktop.org/documentation/?gi-language=c</w:t>
        </w:r>
      </w:hyperlink>
      <w:r w:rsidRPr="001649AD">
        <w:t>&gt;</w:t>
      </w:r>
    </w:p>
    <w:p w14:paraId="511EF9B4" w14:textId="77777777" w:rsidR="005F44A8" w:rsidRDefault="005F44A8" w:rsidP="005F44A8">
      <w:pPr>
        <w:pStyle w:val="NoSpacing"/>
        <w:rPr>
          <w:rStyle w:val="Hyperlink"/>
          <w:color w:val="000000" w:themeColor="text1"/>
        </w:rPr>
      </w:pPr>
      <w:proofErr w:type="spellStart"/>
      <w:proofErr w:type="gramStart"/>
      <w:r w:rsidRPr="001649AD">
        <w:t>Humfrey</w:t>
      </w:r>
      <w:proofErr w:type="spellEnd"/>
      <w:r w:rsidRPr="001649AD">
        <w:t>, N. 2007</w:t>
      </w:r>
      <w:r>
        <w:t>.</w:t>
      </w:r>
      <w:proofErr w:type="gramEnd"/>
      <w:r w:rsidRPr="001649AD">
        <w:t xml:space="preserve"> </w:t>
      </w:r>
      <w:r w:rsidRPr="001649AD">
        <w:rPr>
          <w:i/>
        </w:rPr>
        <w:t>MAST - Multicast Audio Streaming Toolkit</w:t>
      </w:r>
      <w:r w:rsidRPr="001649AD">
        <w:t xml:space="preserve">, </w:t>
      </w:r>
      <w:proofErr w:type="spellStart"/>
      <w:r w:rsidRPr="001649AD">
        <w:t>Aelius</w:t>
      </w:r>
      <w:proofErr w:type="spellEnd"/>
      <w:r w:rsidRPr="001649AD">
        <w:t>, viewed 01 October 2019,</w:t>
      </w:r>
      <w:r w:rsidRPr="001649AD">
        <w:rPr>
          <w:i/>
        </w:rPr>
        <w:t xml:space="preserve"> &lt;</w:t>
      </w:r>
      <w:hyperlink r:id="rId15" w:history="1">
        <w:r w:rsidRPr="001649AD">
          <w:rPr>
            <w:rStyle w:val="Hyperlink"/>
          </w:rPr>
          <w:t>https://www.aelius.com/njh/mast/</w:t>
        </w:r>
      </w:hyperlink>
      <w:r w:rsidRPr="001649AD">
        <w:rPr>
          <w:rStyle w:val="Hyperlink"/>
          <w:color w:val="000000" w:themeColor="text1"/>
        </w:rPr>
        <w:t>&gt;</w:t>
      </w:r>
    </w:p>
    <w:p w14:paraId="2C5E47B5" w14:textId="77777777" w:rsidR="005F44A8" w:rsidRDefault="005F44A8" w:rsidP="005F44A8">
      <w:pPr>
        <w:pStyle w:val="NoSpacing"/>
      </w:pPr>
      <w:r w:rsidRPr="001649AD">
        <w:t xml:space="preserve">IANA, </w:t>
      </w:r>
      <w:r w:rsidRPr="001649AD">
        <w:rPr>
          <w:i/>
        </w:rPr>
        <w:t>Real-Time Transport Protocol (RTP) Parameters</w:t>
      </w:r>
      <w:r w:rsidRPr="001649AD">
        <w:t>, IANA, viewed 01 October 2019,</w:t>
      </w:r>
      <w:r w:rsidRPr="001649AD">
        <w:rPr>
          <w:i/>
        </w:rPr>
        <w:t xml:space="preserve"> </w:t>
      </w:r>
      <w:r w:rsidRPr="001649AD">
        <w:t>&lt;</w:t>
      </w:r>
      <w:hyperlink r:id="rId16" w:history="1">
        <w:r w:rsidRPr="001649AD">
          <w:rPr>
            <w:rStyle w:val="Hyperlink"/>
          </w:rPr>
          <w:t>https://www.iana.org/assignments/rtp-parameters/rtp-parameters.xhtml</w:t>
        </w:r>
      </w:hyperlink>
      <w:r w:rsidRPr="001649AD">
        <w:t>&gt;</w:t>
      </w:r>
    </w:p>
    <w:p w14:paraId="37F1B203" w14:textId="77777777" w:rsidR="005F44A8" w:rsidRPr="001D72CF" w:rsidRDefault="005F44A8" w:rsidP="005F44A8">
      <w:pPr>
        <w:rPr>
          <w:rStyle w:val="Hyperlink"/>
        </w:rPr>
      </w:pPr>
      <w:proofErr w:type="spellStart"/>
      <w:proofErr w:type="gramStart"/>
      <w:r>
        <w:t>Kuang</w:t>
      </w:r>
      <w:proofErr w:type="spellEnd"/>
      <w:r>
        <w:t>, T., Williamson, C., 2002.</w:t>
      </w:r>
      <w:proofErr w:type="gramEnd"/>
      <w:r>
        <w:t xml:space="preserve"> </w:t>
      </w:r>
      <w:proofErr w:type="spellStart"/>
      <w:r w:rsidRPr="001D72CF">
        <w:rPr>
          <w:i/>
        </w:rPr>
        <w:t>RealMedia</w:t>
      </w:r>
      <w:proofErr w:type="spellEnd"/>
      <w:r w:rsidRPr="001D72CF">
        <w:rPr>
          <w:i/>
        </w:rPr>
        <w:t xml:space="preserve"> Streaming Performance on an IEEE 802.11b Wireless LAN</w:t>
      </w:r>
      <w:r>
        <w:t xml:space="preserve">, University of </w:t>
      </w:r>
      <w:r w:rsidRPr="001D72CF">
        <w:t>Calgary</w:t>
      </w:r>
      <w:r>
        <w:t>, v</w:t>
      </w:r>
      <w:r w:rsidRPr="001D72CF">
        <w:t>iewed</w:t>
      </w:r>
      <w:r w:rsidRPr="001649AD">
        <w:t xml:space="preserve"> 01 October 2019,</w:t>
      </w:r>
      <w:r w:rsidRPr="001649AD">
        <w:rPr>
          <w:i/>
        </w:rPr>
        <w:t xml:space="preserve"> </w:t>
      </w:r>
      <w:hyperlink r:id="rId17" w:history="1">
        <w:r w:rsidRPr="001649AD">
          <w:rPr>
            <w:rStyle w:val="Hyperlink"/>
          </w:rPr>
          <w:t>http://pages.cpsc.ucalgary.ca/~carey/papers/2002/woc2002.pdf</w:t>
        </w:r>
      </w:hyperlink>
    </w:p>
    <w:p w14:paraId="4E46ECF6" w14:textId="77777777" w:rsidR="005F44A8" w:rsidRDefault="005F44A8" w:rsidP="005F44A8">
      <w:pPr>
        <w:rPr>
          <w:rStyle w:val="Hyperlink"/>
        </w:rPr>
      </w:pPr>
      <w:proofErr w:type="spellStart"/>
      <w:proofErr w:type="gramStart"/>
      <w:r w:rsidRPr="001D72CF">
        <w:t>Locqueneux</w:t>
      </w:r>
      <w:proofErr w:type="spellEnd"/>
      <w:r w:rsidRPr="001D72CF">
        <w:t xml:space="preserve"> </w:t>
      </w:r>
      <w:r>
        <w:t>,</w:t>
      </w:r>
      <w:r w:rsidRPr="001D72CF">
        <w:t>C</w:t>
      </w:r>
      <w:proofErr w:type="gramEnd"/>
      <w:r>
        <w:t xml:space="preserve">., 2015. </w:t>
      </w:r>
      <w:r w:rsidRPr="001D72CF">
        <w:rPr>
          <w:i/>
        </w:rPr>
        <w:t xml:space="preserve">How </w:t>
      </w:r>
      <w:proofErr w:type="gramStart"/>
      <w:r w:rsidRPr="001D72CF">
        <w:rPr>
          <w:i/>
        </w:rPr>
        <w:t xml:space="preserve">To Build A </w:t>
      </w:r>
      <w:proofErr w:type="spellStart"/>
      <w:r w:rsidRPr="001D72CF">
        <w:rPr>
          <w:i/>
        </w:rPr>
        <w:t>Multiroom</w:t>
      </w:r>
      <w:proofErr w:type="spellEnd"/>
      <w:r w:rsidRPr="001D72CF">
        <w:rPr>
          <w:i/>
        </w:rPr>
        <w:t xml:space="preserve"> Audio System Based On Raspberry Pi And</w:t>
      </w:r>
      <w:proofErr w:type="gramEnd"/>
      <w:r w:rsidRPr="001D72CF">
        <w:rPr>
          <w:i/>
        </w:rPr>
        <w:t xml:space="preserve"> </w:t>
      </w:r>
      <w:proofErr w:type="spellStart"/>
      <w:r w:rsidRPr="001D72CF">
        <w:rPr>
          <w:i/>
        </w:rPr>
        <w:t>Hifiberry</w:t>
      </w:r>
      <w:proofErr w:type="spellEnd"/>
      <w:r>
        <w:t xml:space="preserve">, </w:t>
      </w:r>
      <w:proofErr w:type="spellStart"/>
      <w:r>
        <w:t>HifiBerry</w:t>
      </w:r>
      <w:proofErr w:type="spellEnd"/>
      <w:r>
        <w:t>,</w:t>
      </w:r>
      <w:r w:rsidRPr="001D72CF">
        <w:t xml:space="preserve"> </w:t>
      </w:r>
      <w:r>
        <w:t>v</w:t>
      </w:r>
      <w:r w:rsidRPr="001649AD">
        <w:t>iewed 01 October 2019,</w:t>
      </w:r>
      <w:r w:rsidRPr="001649AD">
        <w:rPr>
          <w:i/>
        </w:rPr>
        <w:t xml:space="preserve"> </w:t>
      </w:r>
      <w:hyperlink r:id="rId18" w:history="1">
        <w:r w:rsidRPr="001649AD">
          <w:rPr>
            <w:rStyle w:val="Hyperlink"/>
          </w:rPr>
          <w:t>https://support.hifiberry.com/hc/en-us/articles/205699981-How-to-build-a-multiroom-audio-system-based-on-Raspberry-Pi-and-Hifiberry</w:t>
        </w:r>
      </w:hyperlink>
    </w:p>
    <w:p w14:paraId="11FD8B56" w14:textId="77777777" w:rsidR="005F44A8" w:rsidRPr="001D72CF" w:rsidRDefault="005F44A8" w:rsidP="005F44A8">
      <w:proofErr w:type="spellStart"/>
      <w:proofErr w:type="gramStart"/>
      <w:r>
        <w:t>Majumba</w:t>
      </w:r>
      <w:proofErr w:type="spellEnd"/>
      <w:r>
        <w:t>, A., et al., 2002.</w:t>
      </w:r>
      <w:proofErr w:type="gramEnd"/>
      <w:r>
        <w:t xml:space="preserve"> </w:t>
      </w:r>
      <w:r w:rsidRPr="001D72CF">
        <w:rPr>
          <w:i/>
        </w:rPr>
        <w:t>Multicast and unicast real-time video streaming over wireless LANs</w:t>
      </w:r>
      <w:r>
        <w:t>, v</w:t>
      </w:r>
      <w:r w:rsidRPr="001649AD">
        <w:t>iewed 01 October 2019,</w:t>
      </w:r>
      <w:r w:rsidRPr="001649AD">
        <w:rPr>
          <w:i/>
        </w:rPr>
        <w:t xml:space="preserve"> </w:t>
      </w:r>
      <w:hyperlink r:id="rId19" w:history="1">
        <w:r w:rsidRPr="001649AD">
          <w:rPr>
            <w:rStyle w:val="Hyperlink"/>
          </w:rPr>
          <w:t>https://ieeexplore.ieee.org/abstract/document/1013857</w:t>
        </w:r>
      </w:hyperlink>
    </w:p>
    <w:p w14:paraId="46D72048" w14:textId="77777777" w:rsidR="005F44A8" w:rsidRPr="001649AD" w:rsidRDefault="005F44A8" w:rsidP="005F44A8">
      <w:proofErr w:type="gramStart"/>
      <w:r w:rsidRPr="001649AD">
        <w:t xml:space="preserve">Smith, N. &amp; </w:t>
      </w:r>
      <w:proofErr w:type="spellStart"/>
      <w:r w:rsidRPr="001649AD">
        <w:t>Farkas</w:t>
      </w:r>
      <w:proofErr w:type="spellEnd"/>
      <w:r w:rsidRPr="001649AD">
        <w:t>, L.,</w:t>
      </w:r>
      <w:r>
        <w:t xml:space="preserve"> 2019.</w:t>
      </w:r>
      <w:proofErr w:type="gramEnd"/>
      <w:r w:rsidRPr="001649AD">
        <w:t xml:space="preserve"> </w:t>
      </w:r>
      <w:proofErr w:type="spellStart"/>
      <w:r w:rsidRPr="001649AD">
        <w:t>GitHub</w:t>
      </w:r>
      <w:proofErr w:type="spellEnd"/>
      <w:r w:rsidRPr="001649AD">
        <w:t xml:space="preserve"> - </w:t>
      </w:r>
      <w:proofErr w:type="spellStart"/>
      <w:r w:rsidRPr="001649AD">
        <w:t>gstreamer</w:t>
      </w:r>
      <w:proofErr w:type="spellEnd"/>
      <w:r w:rsidRPr="001649AD">
        <w:t xml:space="preserve">-java/gst1-java-core: Java bindings for </w:t>
      </w:r>
      <w:proofErr w:type="spellStart"/>
      <w:r w:rsidRPr="001649AD">
        <w:t>GStreamer</w:t>
      </w:r>
      <w:proofErr w:type="spellEnd"/>
      <w:r w:rsidRPr="001649AD">
        <w:t xml:space="preserve"> 1.x, </w:t>
      </w:r>
      <w:proofErr w:type="spellStart"/>
      <w:r w:rsidRPr="001649AD">
        <w:t>Codelerity</w:t>
      </w:r>
      <w:proofErr w:type="spellEnd"/>
      <w:r w:rsidRPr="001649AD">
        <w:t xml:space="preserve"> Ltd, viewed 01 October 2019,</w:t>
      </w:r>
      <w:r w:rsidRPr="001649AD">
        <w:rPr>
          <w:i/>
        </w:rPr>
        <w:t xml:space="preserve"> </w:t>
      </w:r>
      <w:r>
        <w:rPr>
          <w:i/>
        </w:rPr>
        <w:t>&lt;</w:t>
      </w:r>
      <w:hyperlink r:id="rId20" w:history="1">
        <w:r w:rsidRPr="001649AD">
          <w:rPr>
            <w:rStyle w:val="Hyperlink"/>
          </w:rPr>
          <w:t>https://github.com/gstreamer-java/gst1-java-core</w:t>
        </w:r>
      </w:hyperlink>
      <w:r w:rsidRPr="001649AD">
        <w:rPr>
          <w:rStyle w:val="Hyperlink"/>
          <w:color w:val="000000" w:themeColor="text1"/>
        </w:rPr>
        <w:t>&gt;</w:t>
      </w:r>
    </w:p>
    <w:p w14:paraId="45FE5348" w14:textId="77777777" w:rsidR="005F44A8" w:rsidRPr="00EA62C6" w:rsidRDefault="005F44A8" w:rsidP="005F44A8">
      <w:proofErr w:type="spellStart"/>
      <w:r w:rsidRPr="001649AD">
        <w:t>Sonos</w:t>
      </w:r>
      <w:proofErr w:type="spellEnd"/>
      <w:r w:rsidRPr="001649AD">
        <w:t xml:space="preserve">, 2019, </w:t>
      </w:r>
      <w:proofErr w:type="spellStart"/>
      <w:r w:rsidRPr="001649AD">
        <w:rPr>
          <w:i/>
        </w:rPr>
        <w:t>Sonos</w:t>
      </w:r>
      <w:proofErr w:type="spellEnd"/>
      <w:r w:rsidRPr="001649AD">
        <w:rPr>
          <w:i/>
        </w:rPr>
        <w:t>,</w:t>
      </w:r>
      <w:r w:rsidRPr="001649AD">
        <w:t xml:space="preserve"> </w:t>
      </w:r>
      <w:proofErr w:type="spellStart"/>
      <w:r w:rsidRPr="001649AD">
        <w:t>Sonos</w:t>
      </w:r>
      <w:proofErr w:type="spellEnd"/>
      <w:r w:rsidRPr="001649AD">
        <w:t>, viewed 01 October 2019,</w:t>
      </w:r>
      <w:r w:rsidRPr="001649AD">
        <w:rPr>
          <w:i/>
        </w:rPr>
        <w:t xml:space="preserve"> </w:t>
      </w:r>
      <w:r w:rsidRPr="001649AD">
        <w:t>&lt;</w:t>
      </w:r>
      <w:hyperlink r:id="rId21" w:history="1">
        <w:r w:rsidRPr="001649AD">
          <w:rPr>
            <w:rStyle w:val="Hyperlink"/>
          </w:rPr>
          <w:t>https://www.sonos.com/en-gb/home</w:t>
        </w:r>
      </w:hyperlink>
      <w:r w:rsidRPr="001649AD">
        <w:rPr>
          <w:rStyle w:val="Hyperlink"/>
          <w:color w:val="000000" w:themeColor="text1"/>
        </w:rPr>
        <w:t>&gt;</w:t>
      </w:r>
    </w:p>
    <w:p w14:paraId="48CDC4ED" w14:textId="77777777" w:rsidR="005F44A8" w:rsidRPr="001649AD" w:rsidRDefault="005F44A8" w:rsidP="005F44A8">
      <w:pPr>
        <w:pStyle w:val="Heading2"/>
      </w:pPr>
      <w:r w:rsidRPr="001649AD">
        <w:t>Potential Ethical or Legal Issues</w:t>
      </w:r>
    </w:p>
    <w:p w14:paraId="190894C9" w14:textId="77777777" w:rsidR="005F44A8" w:rsidRPr="001649AD" w:rsidRDefault="005F44A8" w:rsidP="005F44A8">
      <w:r w:rsidRPr="001649AD">
        <w:t>Legal issues may primarily concern licensing agreements with third-party libraries (</w:t>
      </w:r>
      <w:r>
        <w:t>EG</w:t>
      </w:r>
      <w:r w:rsidRPr="001649AD">
        <w:t xml:space="preserve">: </w:t>
      </w:r>
      <w:proofErr w:type="spellStart"/>
      <w:r w:rsidRPr="001649AD">
        <w:t>GStreamer</w:t>
      </w:r>
      <w:proofErr w:type="spellEnd"/>
      <w:r w:rsidRPr="001649AD">
        <w:t xml:space="preserve">). If this product were to go to market, this would be of even greater consideration, as there may be potential issues if the deliverables were to include the required hardware to operate. If system logs are to be generated by the server or client nodes as a result of the program, the data collected would need to be handled carefully and </w:t>
      </w:r>
      <w:proofErr w:type="spellStart"/>
      <w:r w:rsidRPr="001649AD">
        <w:t>anonymised</w:t>
      </w:r>
      <w:proofErr w:type="spellEnd"/>
      <w:r w:rsidRPr="001649AD">
        <w:t xml:space="preserve"> to ensure that data regulations within the EU (and the customer’s country) are adhered to.  This applies to customer details too, assuming any are stored. Many of these issues can be mitigated by ensuring the licenses of any integrated libraries are </w:t>
      </w:r>
      <w:r w:rsidRPr="001649AD">
        <w:lastRenderedPageBreak/>
        <w:t>adhered to – as</w:t>
      </w:r>
      <w:r>
        <w:t xml:space="preserve"> </w:t>
      </w:r>
      <w:proofErr w:type="spellStart"/>
      <w:r>
        <w:t>JASLiN</w:t>
      </w:r>
      <w:proofErr w:type="spellEnd"/>
      <w:r w:rsidRPr="001649AD">
        <w:t xml:space="preserve"> is planned to be freeware, many of the concerns regarding resale of software packages are alleviated.</w:t>
      </w:r>
    </w:p>
    <w:p w14:paraId="7940B0F1" w14:textId="77777777" w:rsidR="005F44A8" w:rsidRPr="001649AD" w:rsidRDefault="005F44A8" w:rsidP="005F44A8"/>
    <w:p w14:paraId="41D10A28" w14:textId="77777777" w:rsidR="005F44A8" w:rsidRPr="001649AD" w:rsidRDefault="005F44A8" w:rsidP="005F44A8">
      <w:pPr>
        <w:rPr>
          <w:b/>
        </w:rPr>
      </w:pPr>
      <w:r w:rsidRPr="001649AD">
        <w:t xml:space="preserve">Ethically speaking, there are several similar products that operate within a similar domain, for example </w:t>
      </w:r>
      <w:proofErr w:type="spellStart"/>
      <w:r w:rsidRPr="001649AD">
        <w:t>Sonos</w:t>
      </w:r>
      <w:proofErr w:type="spellEnd"/>
      <w:r w:rsidRPr="001649AD">
        <w:t xml:space="preserve"> systems, and this may pose an issue by means of cutting into their market share. This can be mitigated by not using or implementing any resources published by </w:t>
      </w:r>
      <w:proofErr w:type="spellStart"/>
      <w:r w:rsidRPr="001649AD">
        <w:t>Sonos</w:t>
      </w:r>
      <w:proofErr w:type="spellEnd"/>
      <w:r w:rsidRPr="001649AD">
        <w:t xml:space="preserve"> or their competitors, and by ensuring any designs, features, or concepts are not lifted from their work. The modern free market allows and encourages competition by design.</w:t>
      </w:r>
    </w:p>
    <w:p w14:paraId="0B7F7D12" w14:textId="77777777" w:rsidR="005F44A8" w:rsidRPr="001649AD" w:rsidRDefault="005F44A8" w:rsidP="005F44A8">
      <w:r w:rsidRPr="001649AD">
        <w:t>The system and source code, once finished, will be published under a presently undecided open-source license which should pose no ethical issues, however may present legal ones depending on the libraries and resources implemented within the project.</w:t>
      </w:r>
    </w:p>
    <w:p w14:paraId="34EDDB87" w14:textId="77777777" w:rsidR="005F44A8" w:rsidRPr="001649AD" w:rsidRDefault="005F44A8" w:rsidP="005F44A8">
      <w:pPr>
        <w:pStyle w:val="Heading2"/>
      </w:pPr>
      <w:r w:rsidRPr="001649AD">
        <w:t>Resources</w:t>
      </w:r>
    </w:p>
    <w:p w14:paraId="240BA888" w14:textId="77777777" w:rsidR="005F44A8" w:rsidRPr="001649AD" w:rsidRDefault="005F44A8" w:rsidP="005F44A8">
      <w:pPr>
        <w:rPr>
          <w:i/>
        </w:rPr>
      </w:pPr>
      <w:r w:rsidRPr="001649AD">
        <w:rPr>
          <w:i/>
        </w:rPr>
        <w:t>Documentation Resources</w:t>
      </w:r>
    </w:p>
    <w:p w14:paraId="6E4D1EC1" w14:textId="77777777" w:rsidR="005F44A8" w:rsidRPr="001649AD" w:rsidRDefault="005F44A8" w:rsidP="005F44A8">
      <w:proofErr w:type="spellStart"/>
      <w:r w:rsidRPr="001649AD">
        <w:t>GStreamer</w:t>
      </w:r>
      <w:proofErr w:type="spellEnd"/>
      <w:r w:rsidRPr="001649AD">
        <w:t xml:space="preserve"> - </w:t>
      </w:r>
      <w:hyperlink r:id="rId22" w:history="1">
        <w:r w:rsidRPr="001649AD">
          <w:rPr>
            <w:rStyle w:val="Hyperlink"/>
          </w:rPr>
          <w:t>https://gstreamer.freedesktop.org/documentation/tutorials/index.html?gi-language=c</w:t>
        </w:r>
      </w:hyperlink>
    </w:p>
    <w:p w14:paraId="1FA1B88B" w14:textId="77777777" w:rsidR="005F44A8" w:rsidRPr="001649AD" w:rsidRDefault="005F44A8" w:rsidP="005F44A8">
      <w:proofErr w:type="spellStart"/>
      <w:r w:rsidRPr="001649AD">
        <w:t>GStreamer</w:t>
      </w:r>
      <w:proofErr w:type="spellEnd"/>
      <w:r w:rsidRPr="001649AD">
        <w:t xml:space="preserve"> Java - </w:t>
      </w:r>
      <w:hyperlink r:id="rId23" w:history="1">
        <w:r w:rsidRPr="001649AD">
          <w:rPr>
            <w:rStyle w:val="Hyperlink"/>
          </w:rPr>
          <w:t>https://github.com/gstreamer-java/gst1-java-core</w:t>
        </w:r>
      </w:hyperlink>
    </w:p>
    <w:p w14:paraId="1A316BAA" w14:textId="77777777" w:rsidR="005F44A8" w:rsidRPr="001649AD" w:rsidRDefault="005F44A8" w:rsidP="005F44A8">
      <w:pPr>
        <w:rPr>
          <w:color w:val="0000FF"/>
          <w:u w:val="single"/>
        </w:rPr>
      </w:pPr>
      <w:proofErr w:type="spellStart"/>
      <w:r w:rsidRPr="001649AD">
        <w:t>Debian</w:t>
      </w:r>
      <w:proofErr w:type="spellEnd"/>
      <w:r w:rsidRPr="001649AD">
        <w:t xml:space="preserve"> Java - </w:t>
      </w:r>
      <w:hyperlink r:id="rId24" w:history="1">
        <w:r w:rsidRPr="001649AD">
          <w:rPr>
            <w:rStyle w:val="Hyperlink"/>
          </w:rPr>
          <w:t>https://wiki.debian.org/Java/</w:t>
        </w:r>
      </w:hyperlink>
    </w:p>
    <w:p w14:paraId="74FC10F3" w14:textId="77777777" w:rsidR="005F44A8" w:rsidRPr="001649AD" w:rsidRDefault="005F44A8" w:rsidP="005F44A8">
      <w:r w:rsidRPr="001649AD">
        <w:t xml:space="preserve">Multicast Audio Streaming Toolkit - </w:t>
      </w:r>
      <w:hyperlink r:id="rId25" w:history="1">
        <w:r w:rsidRPr="001649AD">
          <w:rPr>
            <w:rStyle w:val="Hyperlink"/>
          </w:rPr>
          <w:t>https://github.com/njh/mast</w:t>
        </w:r>
      </w:hyperlink>
    </w:p>
    <w:p w14:paraId="05234353" w14:textId="77777777" w:rsidR="005F44A8" w:rsidRPr="001649AD" w:rsidRDefault="005F44A8" w:rsidP="005F44A8">
      <w:r w:rsidRPr="001649AD">
        <w:t xml:space="preserve">MAST - </w:t>
      </w:r>
      <w:hyperlink r:id="rId26" w:history="1">
        <w:r w:rsidRPr="001649AD">
          <w:rPr>
            <w:rStyle w:val="Hyperlink"/>
          </w:rPr>
          <w:t>https://erg.abdn.ac.uk/users/gorry/course/intro-pages/uni-b-mcast.html</w:t>
        </w:r>
      </w:hyperlink>
    </w:p>
    <w:p w14:paraId="34DA832C" w14:textId="77777777" w:rsidR="005F44A8" w:rsidRPr="001649AD" w:rsidRDefault="005F44A8" w:rsidP="005F44A8">
      <w:r w:rsidRPr="001649AD">
        <w:t xml:space="preserve">FFMPEG - </w:t>
      </w:r>
      <w:hyperlink r:id="rId27" w:history="1">
        <w:r w:rsidRPr="001649AD">
          <w:rPr>
            <w:rStyle w:val="Hyperlink"/>
          </w:rPr>
          <w:t>https://www.ffmpeg.org/documentation.html</w:t>
        </w:r>
      </w:hyperlink>
    </w:p>
    <w:p w14:paraId="3DE6F56B" w14:textId="77777777" w:rsidR="005F44A8" w:rsidRPr="001649AD" w:rsidRDefault="005F44A8" w:rsidP="005F44A8">
      <w:pPr>
        <w:rPr>
          <w:rStyle w:val="Hyperlink"/>
        </w:rPr>
      </w:pPr>
      <w:r w:rsidRPr="001649AD">
        <w:t xml:space="preserve">Java UDP - </w:t>
      </w:r>
      <w:hyperlink r:id="rId28" w:history="1">
        <w:r w:rsidRPr="001649AD">
          <w:rPr>
            <w:rStyle w:val="Hyperlink"/>
          </w:rPr>
          <w:t>https://docs.oracle.com/javase/tutorial/networking/datagrams/index.html</w:t>
        </w:r>
      </w:hyperlink>
    </w:p>
    <w:p w14:paraId="6061D9D1" w14:textId="77777777" w:rsidR="005F44A8" w:rsidRPr="001649AD" w:rsidRDefault="005F44A8" w:rsidP="005F44A8">
      <w:r w:rsidRPr="001649AD">
        <w:t xml:space="preserve">Python UDP - </w:t>
      </w:r>
      <w:hyperlink r:id="rId29" w:history="1">
        <w:r w:rsidRPr="001649AD">
          <w:rPr>
            <w:rStyle w:val="Hyperlink"/>
          </w:rPr>
          <w:t>https://wiki.python.org/moin/UdpCommunication</w:t>
        </w:r>
      </w:hyperlink>
    </w:p>
    <w:p w14:paraId="24EE1FDD" w14:textId="77777777" w:rsidR="005F44A8" w:rsidRPr="001649AD" w:rsidRDefault="005F44A8" w:rsidP="005F44A8">
      <w:proofErr w:type="spellStart"/>
      <w:r w:rsidRPr="001649AD">
        <w:t>NodeJS</w:t>
      </w:r>
      <w:proofErr w:type="spellEnd"/>
      <w:r w:rsidRPr="001649AD">
        <w:t xml:space="preserve"> - </w:t>
      </w:r>
      <w:hyperlink r:id="rId30" w:history="1">
        <w:r w:rsidRPr="001649AD">
          <w:rPr>
            <w:rStyle w:val="Hyperlink"/>
          </w:rPr>
          <w:t>https://nodejs.org/en/docs/</w:t>
        </w:r>
      </w:hyperlink>
    </w:p>
    <w:p w14:paraId="5E491B34" w14:textId="77777777" w:rsidR="005F44A8" w:rsidRPr="001649AD" w:rsidRDefault="005F44A8" w:rsidP="005F44A8">
      <w:r w:rsidRPr="001649AD">
        <w:t xml:space="preserve">React - </w:t>
      </w:r>
      <w:hyperlink r:id="rId31" w:history="1">
        <w:r w:rsidRPr="001649AD">
          <w:rPr>
            <w:rStyle w:val="Hyperlink"/>
          </w:rPr>
          <w:t>https://reactjs.org/docs/getting-started.html</w:t>
        </w:r>
      </w:hyperlink>
    </w:p>
    <w:p w14:paraId="35A58364" w14:textId="77777777" w:rsidR="005F44A8" w:rsidRPr="001649AD" w:rsidRDefault="005F44A8" w:rsidP="005F44A8">
      <w:r w:rsidRPr="001649AD">
        <w:t xml:space="preserve">Material UI - </w:t>
      </w:r>
      <w:hyperlink r:id="rId32" w:history="1">
        <w:r w:rsidRPr="001649AD">
          <w:rPr>
            <w:rStyle w:val="Hyperlink"/>
          </w:rPr>
          <w:t>https://material-ui.com/</w:t>
        </w:r>
      </w:hyperlink>
    </w:p>
    <w:p w14:paraId="29AE6394" w14:textId="77777777" w:rsidR="005F44A8" w:rsidRPr="001649AD" w:rsidRDefault="005F44A8" w:rsidP="005F44A8">
      <w:proofErr w:type="spellStart"/>
      <w:r w:rsidRPr="001649AD">
        <w:t>AnimeJS</w:t>
      </w:r>
      <w:proofErr w:type="spellEnd"/>
      <w:r w:rsidRPr="001649AD">
        <w:t xml:space="preserve"> - </w:t>
      </w:r>
      <w:hyperlink r:id="rId33" w:history="1">
        <w:r w:rsidRPr="001649AD">
          <w:rPr>
            <w:rStyle w:val="Hyperlink"/>
          </w:rPr>
          <w:t>https://animejs.com/documentation/</w:t>
        </w:r>
      </w:hyperlink>
    </w:p>
    <w:p w14:paraId="222EECD9" w14:textId="77777777" w:rsidR="005F44A8" w:rsidRPr="001649AD" w:rsidRDefault="005F44A8" w:rsidP="005F44A8"/>
    <w:p w14:paraId="7D4110A1" w14:textId="77777777" w:rsidR="005F44A8" w:rsidRPr="001649AD" w:rsidRDefault="005F44A8" w:rsidP="005F44A8">
      <w:pPr>
        <w:rPr>
          <w:i/>
        </w:rPr>
      </w:pPr>
      <w:r w:rsidRPr="001649AD">
        <w:rPr>
          <w:i/>
        </w:rPr>
        <w:t>Online Libraries/Lectures</w:t>
      </w:r>
    </w:p>
    <w:p w14:paraId="4427DB7C" w14:textId="77777777" w:rsidR="005F44A8" w:rsidRPr="001649AD" w:rsidRDefault="005F44A8" w:rsidP="005F44A8">
      <w:r w:rsidRPr="001649AD">
        <w:t xml:space="preserve">LinkedIn Learning, formerly Lynda.com - </w:t>
      </w:r>
      <w:hyperlink r:id="rId34" w:history="1">
        <w:r w:rsidRPr="001649AD">
          <w:rPr>
            <w:rStyle w:val="Hyperlink"/>
          </w:rPr>
          <w:t>https://www.linkedin.com/learning/</w:t>
        </w:r>
      </w:hyperlink>
    </w:p>
    <w:p w14:paraId="481C0C92" w14:textId="77777777" w:rsidR="005F44A8" w:rsidRPr="001649AD" w:rsidRDefault="005F44A8" w:rsidP="005F44A8">
      <w:proofErr w:type="spellStart"/>
      <w:r w:rsidRPr="001649AD">
        <w:t>Udemy</w:t>
      </w:r>
      <w:proofErr w:type="spellEnd"/>
      <w:r w:rsidRPr="001649AD">
        <w:t xml:space="preserve"> - </w:t>
      </w:r>
      <w:hyperlink r:id="rId35" w:history="1">
        <w:r w:rsidRPr="001649AD">
          <w:rPr>
            <w:rStyle w:val="Hyperlink"/>
          </w:rPr>
          <w:t>https://www.udemy.com/</w:t>
        </w:r>
      </w:hyperlink>
    </w:p>
    <w:p w14:paraId="771B25C9" w14:textId="77777777" w:rsidR="005F44A8" w:rsidRPr="001649AD" w:rsidRDefault="005F44A8" w:rsidP="005F44A8">
      <w:proofErr w:type="spellStart"/>
      <w:r w:rsidRPr="001649AD">
        <w:t>Skillshare</w:t>
      </w:r>
      <w:proofErr w:type="spellEnd"/>
      <w:r w:rsidRPr="001649AD">
        <w:t xml:space="preserve"> - </w:t>
      </w:r>
      <w:hyperlink r:id="rId36" w:history="1">
        <w:r w:rsidRPr="001649AD">
          <w:rPr>
            <w:rStyle w:val="Hyperlink"/>
          </w:rPr>
          <w:t>https://skillshare.com/</w:t>
        </w:r>
      </w:hyperlink>
      <w:r w:rsidRPr="001649AD">
        <w:t xml:space="preserve"> </w:t>
      </w:r>
    </w:p>
    <w:p w14:paraId="67858DAC" w14:textId="77777777" w:rsidR="005F44A8" w:rsidRPr="001649AD" w:rsidRDefault="005F44A8" w:rsidP="005F44A8"/>
    <w:p w14:paraId="0998F0DB" w14:textId="77777777" w:rsidR="005F44A8" w:rsidRPr="001649AD" w:rsidRDefault="005F44A8" w:rsidP="005F44A8">
      <w:pPr>
        <w:rPr>
          <w:i/>
        </w:rPr>
      </w:pPr>
      <w:r w:rsidRPr="001649AD">
        <w:rPr>
          <w:i/>
        </w:rPr>
        <w:t>Tutorial Resources</w:t>
      </w:r>
    </w:p>
    <w:p w14:paraId="4B5CAE37" w14:textId="77777777" w:rsidR="005F44A8" w:rsidRPr="001649AD" w:rsidRDefault="005F44A8" w:rsidP="005F44A8">
      <w:r w:rsidRPr="001649AD">
        <w:t xml:space="preserve">Running C on Pi - </w:t>
      </w:r>
      <w:hyperlink r:id="rId37" w:history="1">
        <w:r w:rsidRPr="001649AD">
          <w:rPr>
            <w:rStyle w:val="Hyperlink"/>
          </w:rPr>
          <w:t>https://www.raspberrypi.org/magpi/learn-code-c/</w:t>
        </w:r>
      </w:hyperlink>
    </w:p>
    <w:p w14:paraId="3D9457B6" w14:textId="77777777" w:rsidR="005F44A8" w:rsidRPr="001649AD" w:rsidRDefault="005F44A8" w:rsidP="005F44A8">
      <w:r w:rsidRPr="001649AD">
        <w:t xml:space="preserve">Running Java on Pi - </w:t>
      </w:r>
      <w:hyperlink r:id="rId38" w:history="1">
        <w:r w:rsidRPr="001649AD">
          <w:rPr>
            <w:rStyle w:val="Hyperlink"/>
          </w:rPr>
          <w:t>https://javatutorial.net/raspberry-pi-java-tutorial</w:t>
        </w:r>
      </w:hyperlink>
    </w:p>
    <w:p w14:paraId="7EF5B1E3" w14:textId="77777777" w:rsidR="005F44A8" w:rsidRPr="001649AD" w:rsidRDefault="005F44A8" w:rsidP="005F44A8">
      <w:r w:rsidRPr="001649AD">
        <w:t xml:space="preserve">Developing </w:t>
      </w:r>
      <w:proofErr w:type="spellStart"/>
      <w:r w:rsidRPr="001649AD">
        <w:t>IoT</w:t>
      </w:r>
      <w:proofErr w:type="spellEnd"/>
      <w:r w:rsidRPr="001649AD">
        <w:t xml:space="preserve"> applications for Pi - </w:t>
      </w:r>
      <w:hyperlink r:id="rId39" w:history="1">
        <w:r w:rsidRPr="001649AD">
          <w:rPr>
            <w:rStyle w:val="Hyperlink"/>
          </w:rPr>
          <w:t>https://dzone.com/refcardz/iot-applications-with-java-and-raspberry-pi?chapter=1</w:t>
        </w:r>
      </w:hyperlink>
    </w:p>
    <w:p w14:paraId="32B64A53" w14:textId="77777777" w:rsidR="005F44A8" w:rsidRPr="001649AD" w:rsidRDefault="005F44A8" w:rsidP="005F44A8">
      <w:r w:rsidRPr="001649AD">
        <w:t xml:space="preserve">Java Media Framework - </w:t>
      </w:r>
      <w:hyperlink r:id="rId40" w:history="1">
        <w:r w:rsidRPr="001649AD">
          <w:rPr>
            <w:rStyle w:val="Hyperlink"/>
          </w:rPr>
          <w:t>https://www.oracle.com/technetwork/java/javase/tech/index-jsp-140239.html</w:t>
        </w:r>
      </w:hyperlink>
    </w:p>
    <w:p w14:paraId="164E2B8B" w14:textId="77777777" w:rsidR="005F44A8" w:rsidRPr="001649AD" w:rsidRDefault="005F44A8" w:rsidP="005F44A8">
      <w:r w:rsidRPr="001649AD">
        <w:t xml:space="preserve">Java UDP Tutorial - </w:t>
      </w:r>
      <w:hyperlink r:id="rId41" w:history="1">
        <w:r w:rsidRPr="001649AD">
          <w:rPr>
            <w:rStyle w:val="Hyperlink"/>
          </w:rPr>
          <w:t>https://www.codejava.net/java-se/networking/java-udp-client-server-program-example</w:t>
        </w:r>
      </w:hyperlink>
    </w:p>
    <w:p w14:paraId="4FE941B8" w14:textId="77777777" w:rsidR="005F44A8" w:rsidRPr="001649AD" w:rsidRDefault="005F44A8" w:rsidP="005F44A8">
      <w:pPr>
        <w:rPr>
          <w:rStyle w:val="Hyperlink"/>
        </w:rPr>
      </w:pPr>
      <w:proofErr w:type="spellStart"/>
      <w:r w:rsidRPr="001649AD">
        <w:lastRenderedPageBreak/>
        <w:t>ReactJS</w:t>
      </w:r>
      <w:proofErr w:type="spellEnd"/>
      <w:r w:rsidRPr="001649AD">
        <w:t xml:space="preserve"> Tutorial - </w:t>
      </w:r>
      <w:hyperlink r:id="rId42" w:history="1">
        <w:r w:rsidRPr="001649AD">
          <w:rPr>
            <w:rStyle w:val="Hyperlink"/>
          </w:rPr>
          <w:t>https://reactjs.org/tutorial/tutorial.html</w:t>
        </w:r>
      </w:hyperlink>
    </w:p>
    <w:p w14:paraId="428B21F6" w14:textId="77777777" w:rsidR="005F44A8" w:rsidRPr="001649AD" w:rsidRDefault="005F44A8" w:rsidP="005F44A8">
      <w:proofErr w:type="spellStart"/>
      <w:proofErr w:type="gramStart"/>
      <w:r w:rsidRPr="001649AD">
        <w:t>pHAT</w:t>
      </w:r>
      <w:proofErr w:type="spellEnd"/>
      <w:proofErr w:type="gramEnd"/>
      <w:r w:rsidRPr="001649AD">
        <w:t xml:space="preserve"> DAC Tutorial - </w:t>
      </w:r>
      <w:hyperlink r:id="rId43" w:history="1">
        <w:r w:rsidRPr="001649AD">
          <w:rPr>
            <w:rStyle w:val="Hyperlink"/>
          </w:rPr>
          <w:t>https://learn.pimoroni.com/tutorial/phat/raspberry-pi-phat-dac-install</w:t>
        </w:r>
      </w:hyperlink>
    </w:p>
    <w:p w14:paraId="6EA2A658" w14:textId="77777777" w:rsidR="005F44A8" w:rsidRPr="001649AD" w:rsidRDefault="005F44A8" w:rsidP="005F44A8"/>
    <w:p w14:paraId="70D45ED9" w14:textId="77777777" w:rsidR="005F44A8" w:rsidRPr="001649AD" w:rsidRDefault="005F44A8" w:rsidP="005F44A8">
      <w:pPr>
        <w:rPr>
          <w:i/>
        </w:rPr>
      </w:pPr>
      <w:r w:rsidRPr="001649AD">
        <w:rPr>
          <w:i/>
        </w:rPr>
        <w:t>Software Resources</w:t>
      </w:r>
    </w:p>
    <w:p w14:paraId="1E47A5CB" w14:textId="77777777" w:rsidR="005F44A8" w:rsidRPr="001649AD" w:rsidRDefault="005F44A8" w:rsidP="005F44A8">
      <w:pPr>
        <w:rPr>
          <w:i/>
        </w:rPr>
      </w:pPr>
      <w:proofErr w:type="spellStart"/>
      <w:r w:rsidRPr="001649AD">
        <w:t>Jetbrains</w:t>
      </w:r>
      <w:proofErr w:type="spellEnd"/>
      <w:r w:rsidRPr="001649AD">
        <w:t xml:space="preserve"> </w:t>
      </w:r>
      <w:proofErr w:type="spellStart"/>
      <w:r w:rsidRPr="001649AD">
        <w:t>IntelliJ</w:t>
      </w:r>
      <w:proofErr w:type="spellEnd"/>
      <w:r w:rsidRPr="001649AD">
        <w:t xml:space="preserve"> IDEA - </w:t>
      </w:r>
      <w:hyperlink r:id="rId44" w:anchor="section=windows" w:history="1">
        <w:r w:rsidRPr="001649AD">
          <w:rPr>
            <w:rStyle w:val="Hyperlink"/>
          </w:rPr>
          <w:t>https://www.jetbrains.com/idea/download/#section=windows</w:t>
        </w:r>
      </w:hyperlink>
    </w:p>
    <w:p w14:paraId="3DB01312" w14:textId="77777777" w:rsidR="005F44A8" w:rsidRPr="001649AD" w:rsidRDefault="005F44A8" w:rsidP="005F44A8">
      <w:r w:rsidRPr="001649AD">
        <w:t xml:space="preserve">Visual Studio Code - </w:t>
      </w:r>
      <w:hyperlink r:id="rId45" w:history="1">
        <w:r w:rsidRPr="001649AD">
          <w:rPr>
            <w:rStyle w:val="Hyperlink"/>
          </w:rPr>
          <w:t>https://code.visualstudio.com/</w:t>
        </w:r>
      </w:hyperlink>
    </w:p>
    <w:p w14:paraId="26D86777" w14:textId="77777777" w:rsidR="005F44A8" w:rsidRPr="001649AD" w:rsidRDefault="005F44A8" w:rsidP="005F44A8">
      <w:r w:rsidRPr="001649AD">
        <w:t xml:space="preserve">Draw.io - </w:t>
      </w:r>
      <w:hyperlink r:id="rId46" w:history="1">
        <w:r w:rsidRPr="001649AD">
          <w:rPr>
            <w:rStyle w:val="Hyperlink"/>
          </w:rPr>
          <w:t>http://draw.io</w:t>
        </w:r>
      </w:hyperlink>
    </w:p>
    <w:p w14:paraId="57061679" w14:textId="77777777" w:rsidR="005F44A8" w:rsidRPr="001649AD" w:rsidRDefault="005F44A8" w:rsidP="005F44A8">
      <w:r w:rsidRPr="001649AD">
        <w:t xml:space="preserve">GIMP - </w:t>
      </w:r>
      <w:hyperlink r:id="rId47" w:history="1">
        <w:r w:rsidRPr="001649AD">
          <w:rPr>
            <w:rStyle w:val="Hyperlink"/>
          </w:rPr>
          <w:t>https://www.gimp.org/</w:t>
        </w:r>
      </w:hyperlink>
    </w:p>
    <w:p w14:paraId="1F98FC6C" w14:textId="77777777" w:rsidR="005F44A8" w:rsidRPr="001649AD" w:rsidRDefault="005F44A8" w:rsidP="005F44A8">
      <w:proofErr w:type="spellStart"/>
      <w:r w:rsidRPr="001649AD">
        <w:t>Inkscape</w:t>
      </w:r>
      <w:proofErr w:type="spellEnd"/>
      <w:r w:rsidRPr="001649AD">
        <w:t xml:space="preserve"> - </w:t>
      </w:r>
      <w:hyperlink r:id="rId48" w:history="1">
        <w:r w:rsidRPr="001649AD">
          <w:rPr>
            <w:rStyle w:val="Hyperlink"/>
          </w:rPr>
          <w:t>https://inkscape.org/</w:t>
        </w:r>
      </w:hyperlink>
    </w:p>
    <w:p w14:paraId="4B187441" w14:textId="77777777" w:rsidR="005F44A8" w:rsidRPr="001649AD" w:rsidRDefault="005F44A8" w:rsidP="005F44A8">
      <w:r w:rsidRPr="001649AD">
        <w:t xml:space="preserve">Git Fork - </w:t>
      </w:r>
      <w:hyperlink r:id="rId49" w:history="1">
        <w:r w:rsidRPr="001649AD">
          <w:rPr>
            <w:rStyle w:val="Hyperlink"/>
          </w:rPr>
          <w:t>https://git-fork.com/</w:t>
        </w:r>
      </w:hyperlink>
    </w:p>
    <w:p w14:paraId="0430C439" w14:textId="77777777" w:rsidR="005F44A8" w:rsidRPr="001649AD" w:rsidRDefault="005F44A8" w:rsidP="005F44A8">
      <w:proofErr w:type="spellStart"/>
      <w:r w:rsidRPr="001649AD">
        <w:t>Github</w:t>
      </w:r>
      <w:proofErr w:type="spellEnd"/>
      <w:r w:rsidRPr="001649AD">
        <w:t xml:space="preserve"> - </w:t>
      </w:r>
      <w:hyperlink r:id="rId50" w:history="1">
        <w:r w:rsidRPr="001649AD">
          <w:rPr>
            <w:rStyle w:val="Hyperlink"/>
          </w:rPr>
          <w:t>https://github.com/</w:t>
        </w:r>
      </w:hyperlink>
      <w:r w:rsidRPr="001649AD">
        <w:t xml:space="preserve"> </w:t>
      </w:r>
    </w:p>
    <w:p w14:paraId="5DE473AE" w14:textId="77777777" w:rsidR="005F44A8" w:rsidRPr="001649AD" w:rsidRDefault="005F44A8" w:rsidP="005F44A8">
      <w:pPr>
        <w:rPr>
          <w:i/>
        </w:rPr>
      </w:pPr>
    </w:p>
    <w:p w14:paraId="2036C429" w14:textId="77777777" w:rsidR="005F44A8" w:rsidRPr="001649AD" w:rsidRDefault="005F44A8" w:rsidP="005F44A8">
      <w:pPr>
        <w:rPr>
          <w:i/>
        </w:rPr>
      </w:pPr>
      <w:r w:rsidRPr="001649AD">
        <w:rPr>
          <w:i/>
        </w:rPr>
        <w:t>Other Resources</w:t>
      </w:r>
    </w:p>
    <w:p w14:paraId="70102C96" w14:textId="77777777" w:rsidR="005F44A8" w:rsidRPr="001649AD" w:rsidRDefault="005F44A8" w:rsidP="005F44A8">
      <w:r w:rsidRPr="001649AD">
        <w:t xml:space="preserve">Red5 Media Server - </w:t>
      </w:r>
      <w:hyperlink r:id="rId51" w:history="1">
        <w:r w:rsidRPr="001649AD">
          <w:rPr>
            <w:rStyle w:val="Hyperlink"/>
          </w:rPr>
          <w:t>http://red5.org/</w:t>
        </w:r>
      </w:hyperlink>
      <w:r w:rsidRPr="001649AD">
        <w:t xml:space="preserve"> </w:t>
      </w:r>
    </w:p>
    <w:p w14:paraId="378B7293" w14:textId="77777777" w:rsidR="005F44A8" w:rsidRPr="001649AD" w:rsidRDefault="005F44A8" w:rsidP="005F44A8">
      <w:proofErr w:type="spellStart"/>
      <w:r w:rsidRPr="001649AD">
        <w:t>Icecast</w:t>
      </w:r>
      <w:proofErr w:type="spellEnd"/>
      <w:r w:rsidRPr="001649AD">
        <w:t xml:space="preserve"> - </w:t>
      </w:r>
      <w:hyperlink r:id="rId52" w:history="1">
        <w:r w:rsidRPr="001649AD">
          <w:rPr>
            <w:rStyle w:val="Hyperlink"/>
          </w:rPr>
          <w:t>http://icecast.org/</w:t>
        </w:r>
      </w:hyperlink>
    </w:p>
    <w:p w14:paraId="7BB74372" w14:textId="77777777" w:rsidR="005F44A8" w:rsidRPr="001649AD" w:rsidRDefault="005F44A8" w:rsidP="005F44A8">
      <w:proofErr w:type="spellStart"/>
      <w:r w:rsidRPr="001649AD">
        <w:t>Ampache</w:t>
      </w:r>
      <w:proofErr w:type="spellEnd"/>
      <w:r w:rsidRPr="001649AD">
        <w:t xml:space="preserve"> - </w:t>
      </w:r>
      <w:hyperlink r:id="rId53" w:history="1">
        <w:r w:rsidRPr="001649AD">
          <w:rPr>
            <w:rStyle w:val="Hyperlink"/>
          </w:rPr>
          <w:t>https://github.com/ampache/ampache</w:t>
        </w:r>
      </w:hyperlink>
    </w:p>
    <w:p w14:paraId="40A368A5" w14:textId="77777777" w:rsidR="005F44A8" w:rsidRPr="001649AD" w:rsidRDefault="005F44A8" w:rsidP="005F44A8">
      <w:pPr>
        <w:pStyle w:val="Heading2"/>
      </w:pPr>
      <w:r w:rsidRPr="001649AD">
        <w:t>Potential Commercial Considerations - Estimated costs and benefits</w:t>
      </w:r>
    </w:p>
    <w:p w14:paraId="57F26213" w14:textId="77777777" w:rsidR="005F44A8" w:rsidRPr="001649AD" w:rsidRDefault="005F44A8" w:rsidP="005F44A8">
      <w:r w:rsidRPr="001649AD">
        <w:t xml:space="preserve">There are several different factors for consideration regarding the potential commercial and financial viability of the project. Below is a tabular compilation of the hardware and software requirements for the project endeavour; as the project is intended to be freeware, the cost of demonstration hardware will be provided by myself – however, if I were to charge a customer for a bespoke project such as this, they would provide both the cost of the hardware and the cost of my time, as approximated below. </w:t>
      </w:r>
    </w:p>
    <w:p w14:paraId="08A94E78" w14:textId="77777777" w:rsidR="005F44A8" w:rsidRPr="001649AD" w:rsidRDefault="005F44A8" w:rsidP="005F44A8">
      <w:r w:rsidRPr="001649AD">
        <w:t xml:space="preserve"> </w:t>
      </w:r>
    </w:p>
    <w:tbl>
      <w:tblPr>
        <w:tblStyle w:val="TableGrid"/>
        <w:tblW w:w="10227" w:type="dxa"/>
        <w:tblLook w:val="04A0" w:firstRow="1" w:lastRow="0" w:firstColumn="1" w:lastColumn="0" w:noHBand="0" w:noVBand="1"/>
      </w:tblPr>
      <w:tblGrid>
        <w:gridCol w:w="2123"/>
        <w:gridCol w:w="3328"/>
        <w:gridCol w:w="848"/>
        <w:gridCol w:w="1190"/>
        <w:gridCol w:w="1216"/>
        <w:gridCol w:w="1522"/>
      </w:tblGrid>
      <w:tr w:rsidR="005F44A8" w:rsidRPr="001649AD" w14:paraId="41FFED7F" w14:textId="77777777" w:rsidTr="00165DED">
        <w:tc>
          <w:tcPr>
            <w:tcW w:w="2123" w:type="dxa"/>
            <w:shd w:val="clear" w:color="auto" w:fill="BFBFBF" w:themeFill="background1" w:themeFillShade="BF"/>
          </w:tcPr>
          <w:p w14:paraId="623403B8"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Item</w:t>
            </w:r>
          </w:p>
        </w:tc>
        <w:tc>
          <w:tcPr>
            <w:tcW w:w="3328" w:type="dxa"/>
            <w:shd w:val="clear" w:color="auto" w:fill="BFBFBF" w:themeFill="background1" w:themeFillShade="BF"/>
          </w:tcPr>
          <w:p w14:paraId="007F978B"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Purpose</w:t>
            </w:r>
          </w:p>
        </w:tc>
        <w:tc>
          <w:tcPr>
            <w:tcW w:w="848" w:type="dxa"/>
            <w:shd w:val="clear" w:color="auto" w:fill="BFBFBF" w:themeFill="background1" w:themeFillShade="BF"/>
          </w:tcPr>
          <w:p w14:paraId="39E55FFA"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Cost</w:t>
            </w:r>
          </w:p>
        </w:tc>
        <w:tc>
          <w:tcPr>
            <w:tcW w:w="1190" w:type="dxa"/>
            <w:shd w:val="clear" w:color="auto" w:fill="BFBFBF" w:themeFill="background1" w:themeFillShade="BF"/>
          </w:tcPr>
          <w:p w14:paraId="2F9FC14E"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Quantity</w:t>
            </w:r>
          </w:p>
        </w:tc>
        <w:tc>
          <w:tcPr>
            <w:tcW w:w="1216" w:type="dxa"/>
            <w:shd w:val="clear" w:color="auto" w:fill="BFBFBF" w:themeFill="background1" w:themeFillShade="BF"/>
          </w:tcPr>
          <w:p w14:paraId="1EC79738"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Measure</w:t>
            </w:r>
          </w:p>
        </w:tc>
        <w:tc>
          <w:tcPr>
            <w:tcW w:w="1522" w:type="dxa"/>
            <w:shd w:val="clear" w:color="auto" w:fill="BFBFBF" w:themeFill="background1" w:themeFillShade="BF"/>
          </w:tcPr>
          <w:p w14:paraId="6A00F690" w14:textId="77777777" w:rsidR="005F44A8" w:rsidRPr="001649AD" w:rsidRDefault="005F44A8" w:rsidP="00165DED">
            <w:pPr>
              <w:spacing w:before="20"/>
              <w:rPr>
                <w:rFonts w:ascii="Times New Roman" w:hAnsi="Times New Roman"/>
                <w:b/>
                <w:szCs w:val="20"/>
              </w:rPr>
            </w:pPr>
            <w:r w:rsidRPr="001649AD">
              <w:rPr>
                <w:rFonts w:ascii="Times New Roman" w:hAnsi="Times New Roman"/>
                <w:b/>
                <w:szCs w:val="20"/>
              </w:rPr>
              <w:t>Total</w:t>
            </w:r>
          </w:p>
        </w:tc>
      </w:tr>
      <w:tr w:rsidR="005F44A8" w:rsidRPr="001649AD" w14:paraId="45E3B3D7" w14:textId="77777777" w:rsidTr="00165DED">
        <w:tc>
          <w:tcPr>
            <w:tcW w:w="10227" w:type="dxa"/>
            <w:gridSpan w:val="6"/>
            <w:shd w:val="clear" w:color="auto" w:fill="D9D9D9" w:themeFill="background1" w:themeFillShade="D9"/>
          </w:tcPr>
          <w:p w14:paraId="1246EC4B" w14:textId="77777777" w:rsidR="005F44A8" w:rsidRPr="001649AD" w:rsidRDefault="005F44A8" w:rsidP="00165DED">
            <w:pPr>
              <w:spacing w:before="20"/>
              <w:jc w:val="center"/>
              <w:rPr>
                <w:rFonts w:ascii="Times New Roman" w:hAnsi="Times New Roman"/>
                <w:b/>
                <w:szCs w:val="20"/>
              </w:rPr>
            </w:pPr>
            <w:r w:rsidRPr="001649AD">
              <w:rPr>
                <w:rFonts w:ascii="Times New Roman" w:hAnsi="Times New Roman"/>
                <w:b/>
                <w:szCs w:val="20"/>
              </w:rPr>
              <w:t>Hardware</w:t>
            </w:r>
          </w:p>
        </w:tc>
      </w:tr>
      <w:tr w:rsidR="005F44A8" w:rsidRPr="001649AD" w14:paraId="303B9B47" w14:textId="77777777" w:rsidTr="00165DED">
        <w:tc>
          <w:tcPr>
            <w:tcW w:w="2123" w:type="dxa"/>
          </w:tcPr>
          <w:p w14:paraId="4B771A98"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Raspberry Pi 4 – 2GB</w:t>
            </w:r>
          </w:p>
        </w:tc>
        <w:tc>
          <w:tcPr>
            <w:tcW w:w="3328" w:type="dxa"/>
          </w:tcPr>
          <w:p w14:paraId="33440ABE"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act as the Server for the audio stream and web control interface</w:t>
            </w:r>
          </w:p>
        </w:tc>
        <w:tc>
          <w:tcPr>
            <w:tcW w:w="848" w:type="dxa"/>
          </w:tcPr>
          <w:p w14:paraId="545CE67A"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£45</w:t>
            </w:r>
          </w:p>
        </w:tc>
        <w:tc>
          <w:tcPr>
            <w:tcW w:w="1190" w:type="dxa"/>
          </w:tcPr>
          <w:p w14:paraId="0B02ACC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w:t>
            </w:r>
          </w:p>
        </w:tc>
        <w:tc>
          <w:tcPr>
            <w:tcW w:w="1216" w:type="dxa"/>
          </w:tcPr>
          <w:p w14:paraId="00AB8C6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503584FC"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£45</w:t>
            </w:r>
          </w:p>
        </w:tc>
      </w:tr>
      <w:tr w:rsidR="005F44A8" w:rsidRPr="001649AD" w14:paraId="113ABEF5" w14:textId="77777777" w:rsidTr="00165DED">
        <w:tc>
          <w:tcPr>
            <w:tcW w:w="2123" w:type="dxa"/>
          </w:tcPr>
          <w:p w14:paraId="79C0CF07"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Raspberry Pi Zero W</w:t>
            </w:r>
          </w:p>
        </w:tc>
        <w:tc>
          <w:tcPr>
            <w:tcW w:w="3328" w:type="dxa"/>
          </w:tcPr>
          <w:p w14:paraId="74D33062"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act as Client node(s) for receiving the audio stream</w:t>
            </w:r>
          </w:p>
        </w:tc>
        <w:tc>
          <w:tcPr>
            <w:tcW w:w="848" w:type="dxa"/>
          </w:tcPr>
          <w:p w14:paraId="64F40EB8"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c>
          <w:tcPr>
            <w:tcW w:w="1190" w:type="dxa"/>
          </w:tcPr>
          <w:p w14:paraId="01E59113"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w:t>
            </w:r>
          </w:p>
        </w:tc>
        <w:tc>
          <w:tcPr>
            <w:tcW w:w="1216" w:type="dxa"/>
          </w:tcPr>
          <w:p w14:paraId="5EFB2C6A"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64E3C649"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r>
      <w:tr w:rsidR="005F44A8" w:rsidRPr="001649AD" w14:paraId="08526C07" w14:textId="77777777" w:rsidTr="00165DED">
        <w:tc>
          <w:tcPr>
            <w:tcW w:w="2123" w:type="dxa"/>
          </w:tcPr>
          <w:p w14:paraId="15BC67B7" w14:textId="77777777" w:rsidR="005F44A8" w:rsidRPr="001649AD" w:rsidRDefault="005F44A8" w:rsidP="00165DED">
            <w:pPr>
              <w:spacing w:before="20"/>
              <w:rPr>
                <w:rFonts w:ascii="Times New Roman" w:hAnsi="Times New Roman"/>
                <w:szCs w:val="20"/>
              </w:rPr>
            </w:pPr>
            <w:proofErr w:type="spellStart"/>
            <w:r w:rsidRPr="001649AD">
              <w:rPr>
                <w:rFonts w:ascii="Times New Roman" w:hAnsi="Times New Roman"/>
                <w:szCs w:val="20"/>
              </w:rPr>
              <w:t>PHat</w:t>
            </w:r>
            <w:proofErr w:type="spellEnd"/>
            <w:r w:rsidRPr="001649AD">
              <w:rPr>
                <w:rFonts w:ascii="Times New Roman" w:hAnsi="Times New Roman"/>
                <w:szCs w:val="20"/>
              </w:rPr>
              <w:t xml:space="preserve"> DAC</w:t>
            </w:r>
          </w:p>
        </w:tc>
        <w:tc>
          <w:tcPr>
            <w:tcW w:w="3328" w:type="dxa"/>
          </w:tcPr>
          <w:p w14:paraId="77E39F7C"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output audio from the client nodes</w:t>
            </w:r>
          </w:p>
        </w:tc>
        <w:tc>
          <w:tcPr>
            <w:tcW w:w="848" w:type="dxa"/>
          </w:tcPr>
          <w:p w14:paraId="726A473D"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c>
          <w:tcPr>
            <w:tcW w:w="1190" w:type="dxa"/>
          </w:tcPr>
          <w:p w14:paraId="723BDE47"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w:t>
            </w:r>
          </w:p>
        </w:tc>
        <w:tc>
          <w:tcPr>
            <w:tcW w:w="1216" w:type="dxa"/>
          </w:tcPr>
          <w:p w14:paraId="7DCB320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774AB6C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r>
      <w:tr w:rsidR="005F44A8" w:rsidRPr="001649AD" w14:paraId="5193E922" w14:textId="77777777" w:rsidTr="00165DED">
        <w:tc>
          <w:tcPr>
            <w:tcW w:w="2123" w:type="dxa"/>
          </w:tcPr>
          <w:p w14:paraId="5D06EE88"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5v Power Supplies</w:t>
            </w:r>
          </w:p>
        </w:tc>
        <w:tc>
          <w:tcPr>
            <w:tcW w:w="3328" w:type="dxa"/>
          </w:tcPr>
          <w:p w14:paraId="6DF9B4C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provide power to Server and Client node(s)</w:t>
            </w:r>
          </w:p>
        </w:tc>
        <w:tc>
          <w:tcPr>
            <w:tcW w:w="848" w:type="dxa"/>
          </w:tcPr>
          <w:p w14:paraId="1F98A97C"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£5</w:t>
            </w:r>
          </w:p>
        </w:tc>
        <w:tc>
          <w:tcPr>
            <w:tcW w:w="1190" w:type="dxa"/>
          </w:tcPr>
          <w:p w14:paraId="3EAAAB46"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2</w:t>
            </w:r>
          </w:p>
        </w:tc>
        <w:tc>
          <w:tcPr>
            <w:tcW w:w="1216" w:type="dxa"/>
          </w:tcPr>
          <w:p w14:paraId="3479833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34AC505E"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£10</w:t>
            </w:r>
          </w:p>
        </w:tc>
      </w:tr>
      <w:tr w:rsidR="005F44A8" w:rsidRPr="001649AD" w14:paraId="29730E65" w14:textId="77777777" w:rsidTr="00165DED">
        <w:tc>
          <w:tcPr>
            <w:tcW w:w="2123" w:type="dxa"/>
          </w:tcPr>
          <w:p w14:paraId="3263A607"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Cables (assorted)</w:t>
            </w:r>
          </w:p>
        </w:tc>
        <w:tc>
          <w:tcPr>
            <w:tcW w:w="3328" w:type="dxa"/>
          </w:tcPr>
          <w:p w14:paraId="33E52ADE"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For connecting devices together</w:t>
            </w:r>
          </w:p>
        </w:tc>
        <w:tc>
          <w:tcPr>
            <w:tcW w:w="848" w:type="dxa"/>
          </w:tcPr>
          <w:p w14:paraId="79AA55B2"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£3</w:t>
            </w:r>
          </w:p>
        </w:tc>
        <w:tc>
          <w:tcPr>
            <w:tcW w:w="1190" w:type="dxa"/>
          </w:tcPr>
          <w:p w14:paraId="16A67FB5"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5</w:t>
            </w:r>
          </w:p>
        </w:tc>
        <w:tc>
          <w:tcPr>
            <w:tcW w:w="1216" w:type="dxa"/>
          </w:tcPr>
          <w:p w14:paraId="0C7E07E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5A026895"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r>
      <w:tr w:rsidR="005F44A8" w:rsidRPr="001649AD" w14:paraId="043C17B0" w14:textId="77777777" w:rsidTr="00165DED">
        <w:tc>
          <w:tcPr>
            <w:tcW w:w="2123" w:type="dxa"/>
          </w:tcPr>
          <w:p w14:paraId="3DFC129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8GB Micro SD Cards</w:t>
            </w:r>
          </w:p>
        </w:tc>
        <w:tc>
          <w:tcPr>
            <w:tcW w:w="3328" w:type="dxa"/>
          </w:tcPr>
          <w:p w14:paraId="0A629CF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store the Operating Systems for the Server and Client node(s)</w:t>
            </w:r>
          </w:p>
        </w:tc>
        <w:tc>
          <w:tcPr>
            <w:tcW w:w="848" w:type="dxa"/>
          </w:tcPr>
          <w:p w14:paraId="042BEB8D"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£5</w:t>
            </w:r>
          </w:p>
        </w:tc>
        <w:tc>
          <w:tcPr>
            <w:tcW w:w="1190" w:type="dxa"/>
          </w:tcPr>
          <w:p w14:paraId="23F82876"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2</w:t>
            </w:r>
          </w:p>
        </w:tc>
        <w:tc>
          <w:tcPr>
            <w:tcW w:w="1216" w:type="dxa"/>
          </w:tcPr>
          <w:p w14:paraId="0234FF1A"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Unit</w:t>
            </w:r>
          </w:p>
        </w:tc>
        <w:tc>
          <w:tcPr>
            <w:tcW w:w="1522" w:type="dxa"/>
          </w:tcPr>
          <w:p w14:paraId="462B3FD1"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£10</w:t>
            </w:r>
          </w:p>
        </w:tc>
      </w:tr>
      <w:tr w:rsidR="005F44A8" w:rsidRPr="001649AD" w14:paraId="6DDE1AA4" w14:textId="77777777" w:rsidTr="00165DED">
        <w:tc>
          <w:tcPr>
            <w:tcW w:w="2123" w:type="dxa"/>
          </w:tcPr>
          <w:p w14:paraId="10656E7E" w14:textId="77777777" w:rsidR="005F44A8" w:rsidRPr="001649AD" w:rsidRDefault="005F44A8" w:rsidP="00165DED">
            <w:pPr>
              <w:spacing w:before="20"/>
              <w:jc w:val="right"/>
              <w:rPr>
                <w:rFonts w:ascii="Times New Roman" w:hAnsi="Times New Roman"/>
                <w:szCs w:val="20"/>
              </w:rPr>
            </w:pPr>
          </w:p>
        </w:tc>
        <w:tc>
          <w:tcPr>
            <w:tcW w:w="3328" w:type="dxa"/>
          </w:tcPr>
          <w:p w14:paraId="1E4C8A0D" w14:textId="77777777" w:rsidR="005F44A8" w:rsidRPr="001649AD" w:rsidRDefault="005F44A8" w:rsidP="00165DED">
            <w:pPr>
              <w:spacing w:before="20"/>
              <w:rPr>
                <w:rFonts w:ascii="Times New Roman" w:hAnsi="Times New Roman"/>
                <w:szCs w:val="20"/>
              </w:rPr>
            </w:pPr>
          </w:p>
        </w:tc>
        <w:tc>
          <w:tcPr>
            <w:tcW w:w="848" w:type="dxa"/>
          </w:tcPr>
          <w:p w14:paraId="7958E9FD" w14:textId="77777777" w:rsidR="005F44A8" w:rsidRPr="001649AD" w:rsidRDefault="005F44A8" w:rsidP="00165DED">
            <w:pPr>
              <w:spacing w:before="20"/>
              <w:rPr>
                <w:rFonts w:ascii="Times New Roman" w:hAnsi="Times New Roman"/>
                <w:szCs w:val="20"/>
              </w:rPr>
            </w:pPr>
          </w:p>
        </w:tc>
        <w:tc>
          <w:tcPr>
            <w:tcW w:w="1190" w:type="dxa"/>
          </w:tcPr>
          <w:p w14:paraId="631583DF" w14:textId="77777777" w:rsidR="005F44A8" w:rsidRPr="001649AD" w:rsidRDefault="005F44A8" w:rsidP="00165DED">
            <w:pPr>
              <w:spacing w:before="20"/>
              <w:rPr>
                <w:rFonts w:ascii="Times New Roman" w:hAnsi="Times New Roman"/>
                <w:szCs w:val="20"/>
              </w:rPr>
            </w:pPr>
          </w:p>
        </w:tc>
        <w:tc>
          <w:tcPr>
            <w:tcW w:w="1216" w:type="dxa"/>
          </w:tcPr>
          <w:p w14:paraId="4B70F0AE" w14:textId="77777777" w:rsidR="005F44A8" w:rsidRPr="001649AD" w:rsidRDefault="005F44A8" w:rsidP="00165DED">
            <w:pPr>
              <w:spacing w:before="20"/>
              <w:rPr>
                <w:rFonts w:ascii="Times New Roman" w:hAnsi="Times New Roman"/>
                <w:szCs w:val="20"/>
              </w:rPr>
            </w:pPr>
          </w:p>
        </w:tc>
        <w:tc>
          <w:tcPr>
            <w:tcW w:w="1522" w:type="dxa"/>
          </w:tcPr>
          <w:p w14:paraId="46CE27EA" w14:textId="77777777" w:rsidR="005F44A8" w:rsidRPr="001649AD" w:rsidRDefault="005F44A8" w:rsidP="00165DED">
            <w:pPr>
              <w:spacing w:before="20"/>
              <w:rPr>
                <w:rFonts w:ascii="Times New Roman" w:hAnsi="Times New Roman"/>
                <w:szCs w:val="20"/>
              </w:rPr>
            </w:pPr>
          </w:p>
        </w:tc>
      </w:tr>
      <w:tr w:rsidR="005F44A8" w:rsidRPr="001649AD" w14:paraId="31D3FF20" w14:textId="77777777" w:rsidTr="00165DED">
        <w:tc>
          <w:tcPr>
            <w:tcW w:w="2123" w:type="dxa"/>
            <w:shd w:val="clear" w:color="auto" w:fill="F2F2F2" w:themeFill="background1" w:themeFillShade="F2"/>
          </w:tcPr>
          <w:p w14:paraId="7CB0EF39" w14:textId="77777777" w:rsidR="005F44A8" w:rsidRPr="001649AD" w:rsidRDefault="005F44A8" w:rsidP="00165DED">
            <w:pPr>
              <w:spacing w:before="20"/>
              <w:rPr>
                <w:rFonts w:ascii="Times New Roman" w:hAnsi="Times New Roman"/>
                <w:i/>
              </w:rPr>
            </w:pPr>
            <w:r w:rsidRPr="001649AD">
              <w:rPr>
                <w:rFonts w:ascii="Times New Roman" w:hAnsi="Times New Roman"/>
                <w:i/>
              </w:rPr>
              <w:lastRenderedPageBreak/>
              <w:t>Hardware Cost</w:t>
            </w:r>
          </w:p>
        </w:tc>
        <w:tc>
          <w:tcPr>
            <w:tcW w:w="6582" w:type="dxa"/>
            <w:gridSpan w:val="4"/>
            <w:shd w:val="clear" w:color="auto" w:fill="F2F2F2" w:themeFill="background1" w:themeFillShade="F2"/>
          </w:tcPr>
          <w:p w14:paraId="2AD66268" w14:textId="77777777" w:rsidR="005F44A8" w:rsidRPr="001649AD" w:rsidRDefault="005F44A8" w:rsidP="00165DED">
            <w:pPr>
              <w:spacing w:before="20"/>
              <w:rPr>
                <w:rFonts w:ascii="Times New Roman" w:hAnsi="Times New Roman"/>
              </w:rPr>
            </w:pPr>
          </w:p>
        </w:tc>
        <w:tc>
          <w:tcPr>
            <w:tcW w:w="1522" w:type="dxa"/>
            <w:shd w:val="clear" w:color="auto" w:fill="F2F2F2" w:themeFill="background1" w:themeFillShade="F2"/>
          </w:tcPr>
          <w:p w14:paraId="7D89FDA1" w14:textId="77777777" w:rsidR="005F44A8" w:rsidRPr="001649AD" w:rsidRDefault="005F44A8" w:rsidP="00165DED">
            <w:pPr>
              <w:spacing w:before="20"/>
              <w:rPr>
                <w:rFonts w:ascii="Times New Roman" w:hAnsi="Times New Roman"/>
                <w:i/>
              </w:rPr>
            </w:pPr>
          </w:p>
        </w:tc>
      </w:tr>
      <w:tr w:rsidR="005F44A8" w:rsidRPr="001649AD" w14:paraId="73C44300" w14:textId="77777777" w:rsidTr="00165DED">
        <w:tc>
          <w:tcPr>
            <w:tcW w:w="10227" w:type="dxa"/>
            <w:gridSpan w:val="6"/>
            <w:shd w:val="clear" w:color="auto" w:fill="D9D9D9" w:themeFill="background1" w:themeFillShade="D9"/>
          </w:tcPr>
          <w:p w14:paraId="2CEF4F5C" w14:textId="77777777" w:rsidR="005F44A8" w:rsidRPr="001649AD" w:rsidRDefault="005F44A8" w:rsidP="00165DED">
            <w:pPr>
              <w:tabs>
                <w:tab w:val="center" w:pos="5005"/>
                <w:tab w:val="left" w:pos="6152"/>
              </w:tabs>
              <w:spacing w:before="20"/>
              <w:rPr>
                <w:rFonts w:ascii="Times New Roman" w:hAnsi="Times New Roman"/>
                <w:b/>
                <w:szCs w:val="20"/>
              </w:rPr>
            </w:pPr>
            <w:r w:rsidRPr="001649AD">
              <w:rPr>
                <w:rFonts w:ascii="Times New Roman" w:hAnsi="Times New Roman"/>
                <w:szCs w:val="20"/>
              </w:rPr>
              <w:tab/>
            </w:r>
            <w:r w:rsidRPr="001649AD">
              <w:rPr>
                <w:rFonts w:ascii="Times New Roman" w:hAnsi="Times New Roman"/>
                <w:b/>
                <w:szCs w:val="20"/>
              </w:rPr>
              <w:t>Software</w:t>
            </w:r>
            <w:r w:rsidRPr="001649AD">
              <w:rPr>
                <w:rFonts w:ascii="Times New Roman" w:hAnsi="Times New Roman"/>
                <w:b/>
                <w:szCs w:val="20"/>
              </w:rPr>
              <w:tab/>
            </w:r>
          </w:p>
        </w:tc>
      </w:tr>
      <w:tr w:rsidR="005F44A8" w:rsidRPr="001649AD" w14:paraId="39D39792" w14:textId="77777777" w:rsidTr="00165DED">
        <w:tc>
          <w:tcPr>
            <w:tcW w:w="2123" w:type="dxa"/>
          </w:tcPr>
          <w:p w14:paraId="4B4B5B40" w14:textId="77777777" w:rsidR="005F44A8" w:rsidRPr="001649AD" w:rsidRDefault="005F44A8" w:rsidP="00165DED">
            <w:pPr>
              <w:spacing w:before="20"/>
              <w:rPr>
                <w:rFonts w:ascii="Times New Roman" w:hAnsi="Times New Roman"/>
                <w:szCs w:val="20"/>
              </w:rPr>
            </w:pPr>
            <w:proofErr w:type="spellStart"/>
            <w:r w:rsidRPr="001649AD">
              <w:rPr>
                <w:rFonts w:ascii="Times New Roman" w:hAnsi="Times New Roman"/>
                <w:szCs w:val="20"/>
              </w:rPr>
              <w:t>IntelliJ</w:t>
            </w:r>
            <w:proofErr w:type="spellEnd"/>
            <w:r w:rsidRPr="001649AD">
              <w:rPr>
                <w:rFonts w:ascii="Times New Roman" w:hAnsi="Times New Roman"/>
                <w:szCs w:val="20"/>
              </w:rPr>
              <w:t xml:space="preserve"> IDEA Community</w:t>
            </w:r>
          </w:p>
        </w:tc>
        <w:tc>
          <w:tcPr>
            <w:tcW w:w="3328" w:type="dxa"/>
          </w:tcPr>
          <w:p w14:paraId="24F870A8"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 develop Java applications</w:t>
            </w:r>
          </w:p>
        </w:tc>
        <w:tc>
          <w:tcPr>
            <w:tcW w:w="848" w:type="dxa"/>
          </w:tcPr>
          <w:p w14:paraId="6A069EA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£0</w:t>
            </w:r>
          </w:p>
        </w:tc>
        <w:tc>
          <w:tcPr>
            <w:tcW w:w="1190" w:type="dxa"/>
          </w:tcPr>
          <w:p w14:paraId="1B01E475"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2</w:t>
            </w:r>
          </w:p>
        </w:tc>
        <w:tc>
          <w:tcPr>
            <w:tcW w:w="1216" w:type="dxa"/>
          </w:tcPr>
          <w:p w14:paraId="32A62A48"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Installation</w:t>
            </w:r>
          </w:p>
        </w:tc>
        <w:tc>
          <w:tcPr>
            <w:tcW w:w="1522" w:type="dxa"/>
          </w:tcPr>
          <w:p w14:paraId="2BB0D477"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£0</w:t>
            </w:r>
          </w:p>
        </w:tc>
      </w:tr>
      <w:tr w:rsidR="005F44A8" w:rsidRPr="001649AD" w14:paraId="3C17851B" w14:textId="77777777" w:rsidTr="00165DED">
        <w:tc>
          <w:tcPr>
            <w:tcW w:w="2123" w:type="dxa"/>
          </w:tcPr>
          <w:p w14:paraId="056A9AAD" w14:textId="77777777" w:rsidR="005F44A8" w:rsidRPr="001649AD" w:rsidRDefault="005F44A8" w:rsidP="00165DED">
            <w:pPr>
              <w:spacing w:before="20"/>
              <w:rPr>
                <w:rFonts w:ascii="Times New Roman" w:hAnsi="Times New Roman"/>
              </w:rPr>
            </w:pPr>
            <w:r w:rsidRPr="001649AD">
              <w:rPr>
                <w:rFonts w:ascii="Times New Roman" w:hAnsi="Times New Roman"/>
              </w:rPr>
              <w:t>Visual Studio Code</w:t>
            </w:r>
          </w:p>
        </w:tc>
        <w:tc>
          <w:tcPr>
            <w:tcW w:w="3328" w:type="dxa"/>
          </w:tcPr>
          <w:p w14:paraId="65BCA222" w14:textId="77777777" w:rsidR="005F44A8" w:rsidRPr="001649AD" w:rsidRDefault="005F44A8" w:rsidP="00165DED">
            <w:pPr>
              <w:spacing w:before="20"/>
              <w:rPr>
                <w:rFonts w:ascii="Times New Roman" w:hAnsi="Times New Roman"/>
              </w:rPr>
            </w:pPr>
            <w:r w:rsidRPr="001649AD">
              <w:rPr>
                <w:rFonts w:ascii="Times New Roman" w:hAnsi="Times New Roman"/>
              </w:rPr>
              <w:t>To develop web applications</w:t>
            </w:r>
          </w:p>
        </w:tc>
        <w:tc>
          <w:tcPr>
            <w:tcW w:w="848" w:type="dxa"/>
          </w:tcPr>
          <w:p w14:paraId="10A4D08A" w14:textId="77777777" w:rsidR="005F44A8" w:rsidRPr="001649AD" w:rsidRDefault="005F44A8" w:rsidP="00165DED">
            <w:pPr>
              <w:spacing w:before="20"/>
              <w:rPr>
                <w:rFonts w:ascii="Times New Roman" w:hAnsi="Times New Roman"/>
              </w:rPr>
            </w:pPr>
            <w:r w:rsidRPr="001649AD">
              <w:rPr>
                <w:rFonts w:ascii="Times New Roman" w:hAnsi="Times New Roman"/>
              </w:rPr>
              <w:t>£0</w:t>
            </w:r>
          </w:p>
        </w:tc>
        <w:tc>
          <w:tcPr>
            <w:tcW w:w="1190" w:type="dxa"/>
          </w:tcPr>
          <w:p w14:paraId="1DE0FDF9" w14:textId="77777777" w:rsidR="005F44A8" w:rsidRPr="001649AD" w:rsidRDefault="005F44A8" w:rsidP="00165DED">
            <w:pPr>
              <w:spacing w:before="20"/>
              <w:rPr>
                <w:rFonts w:ascii="Times New Roman" w:hAnsi="Times New Roman"/>
              </w:rPr>
            </w:pPr>
            <w:r w:rsidRPr="001649AD">
              <w:rPr>
                <w:rFonts w:ascii="Times New Roman" w:hAnsi="Times New Roman"/>
              </w:rPr>
              <w:t>2</w:t>
            </w:r>
          </w:p>
        </w:tc>
        <w:tc>
          <w:tcPr>
            <w:tcW w:w="1216" w:type="dxa"/>
          </w:tcPr>
          <w:p w14:paraId="5B7C0A01" w14:textId="77777777" w:rsidR="005F44A8" w:rsidRPr="001649AD" w:rsidRDefault="005F44A8" w:rsidP="00165DED">
            <w:pPr>
              <w:spacing w:before="20"/>
              <w:rPr>
                <w:rFonts w:ascii="Times New Roman" w:hAnsi="Times New Roman"/>
              </w:rPr>
            </w:pPr>
            <w:r w:rsidRPr="001649AD">
              <w:rPr>
                <w:rFonts w:ascii="Times New Roman" w:hAnsi="Times New Roman"/>
                <w:szCs w:val="20"/>
              </w:rPr>
              <w:t>Installation</w:t>
            </w:r>
          </w:p>
        </w:tc>
        <w:tc>
          <w:tcPr>
            <w:tcW w:w="1522" w:type="dxa"/>
          </w:tcPr>
          <w:p w14:paraId="4098AC51" w14:textId="77777777" w:rsidR="005F44A8" w:rsidRPr="001649AD" w:rsidRDefault="005F44A8" w:rsidP="00165DED">
            <w:pPr>
              <w:spacing w:before="20"/>
              <w:rPr>
                <w:rFonts w:ascii="Times New Roman" w:hAnsi="Times New Roman"/>
              </w:rPr>
            </w:pPr>
            <w:r w:rsidRPr="001649AD">
              <w:rPr>
                <w:rFonts w:ascii="Times New Roman" w:hAnsi="Times New Roman"/>
                <w:szCs w:val="20"/>
              </w:rPr>
              <w:t>£0</w:t>
            </w:r>
          </w:p>
        </w:tc>
      </w:tr>
      <w:tr w:rsidR="005F44A8" w:rsidRPr="001649AD" w14:paraId="6696AD34" w14:textId="77777777" w:rsidTr="00165DED">
        <w:tc>
          <w:tcPr>
            <w:tcW w:w="2123" w:type="dxa"/>
          </w:tcPr>
          <w:p w14:paraId="6D5A22F0" w14:textId="77777777" w:rsidR="005F44A8" w:rsidRPr="001649AD" w:rsidRDefault="005F44A8" w:rsidP="00165DED">
            <w:pPr>
              <w:spacing w:before="20"/>
              <w:rPr>
                <w:rFonts w:ascii="Times New Roman" w:hAnsi="Times New Roman"/>
              </w:rPr>
            </w:pPr>
            <w:r w:rsidRPr="001649AD">
              <w:rPr>
                <w:rFonts w:ascii="Times New Roman" w:hAnsi="Times New Roman"/>
              </w:rPr>
              <w:t>Draw.io</w:t>
            </w:r>
          </w:p>
        </w:tc>
        <w:tc>
          <w:tcPr>
            <w:tcW w:w="3328" w:type="dxa"/>
          </w:tcPr>
          <w:p w14:paraId="35FB51FD" w14:textId="77777777" w:rsidR="005F44A8" w:rsidRPr="001649AD" w:rsidRDefault="005F44A8" w:rsidP="00165DED">
            <w:pPr>
              <w:spacing w:before="20"/>
              <w:rPr>
                <w:rFonts w:ascii="Times New Roman" w:hAnsi="Times New Roman"/>
              </w:rPr>
            </w:pPr>
            <w:r w:rsidRPr="001649AD">
              <w:rPr>
                <w:rFonts w:ascii="Times New Roman" w:hAnsi="Times New Roman"/>
              </w:rPr>
              <w:t>To design charts and diagrams</w:t>
            </w:r>
          </w:p>
        </w:tc>
        <w:tc>
          <w:tcPr>
            <w:tcW w:w="848" w:type="dxa"/>
          </w:tcPr>
          <w:p w14:paraId="05853A0B" w14:textId="77777777" w:rsidR="005F44A8" w:rsidRPr="001649AD" w:rsidRDefault="005F44A8" w:rsidP="00165DED">
            <w:pPr>
              <w:spacing w:before="20"/>
              <w:rPr>
                <w:rFonts w:ascii="Times New Roman" w:hAnsi="Times New Roman"/>
              </w:rPr>
            </w:pPr>
            <w:r w:rsidRPr="001649AD">
              <w:rPr>
                <w:rFonts w:ascii="Times New Roman" w:hAnsi="Times New Roman"/>
              </w:rPr>
              <w:t>£0</w:t>
            </w:r>
          </w:p>
        </w:tc>
        <w:tc>
          <w:tcPr>
            <w:tcW w:w="1190" w:type="dxa"/>
          </w:tcPr>
          <w:p w14:paraId="63107762" w14:textId="77777777" w:rsidR="005F44A8" w:rsidRPr="001649AD" w:rsidRDefault="005F44A8" w:rsidP="00165DED">
            <w:pPr>
              <w:spacing w:before="20"/>
              <w:rPr>
                <w:rFonts w:ascii="Times New Roman" w:hAnsi="Times New Roman"/>
              </w:rPr>
            </w:pPr>
            <w:r w:rsidRPr="001649AD">
              <w:rPr>
                <w:rFonts w:ascii="Times New Roman" w:hAnsi="Times New Roman"/>
              </w:rPr>
              <w:t>2</w:t>
            </w:r>
          </w:p>
        </w:tc>
        <w:tc>
          <w:tcPr>
            <w:tcW w:w="1216" w:type="dxa"/>
          </w:tcPr>
          <w:p w14:paraId="09C0DE12" w14:textId="77777777" w:rsidR="005F44A8" w:rsidRPr="001649AD" w:rsidRDefault="005F44A8" w:rsidP="00165DED">
            <w:pPr>
              <w:spacing w:before="20"/>
              <w:rPr>
                <w:rFonts w:ascii="Times New Roman" w:hAnsi="Times New Roman"/>
              </w:rPr>
            </w:pPr>
            <w:r w:rsidRPr="001649AD">
              <w:rPr>
                <w:rFonts w:ascii="Times New Roman" w:hAnsi="Times New Roman"/>
                <w:szCs w:val="20"/>
              </w:rPr>
              <w:t>Installation</w:t>
            </w:r>
          </w:p>
        </w:tc>
        <w:tc>
          <w:tcPr>
            <w:tcW w:w="1522" w:type="dxa"/>
          </w:tcPr>
          <w:p w14:paraId="4714087E" w14:textId="77777777" w:rsidR="005F44A8" w:rsidRPr="001649AD" w:rsidRDefault="005F44A8" w:rsidP="00165DED">
            <w:pPr>
              <w:spacing w:before="20"/>
              <w:rPr>
                <w:rFonts w:ascii="Times New Roman" w:hAnsi="Times New Roman"/>
              </w:rPr>
            </w:pPr>
            <w:r w:rsidRPr="001649AD">
              <w:rPr>
                <w:rFonts w:ascii="Times New Roman" w:hAnsi="Times New Roman"/>
                <w:szCs w:val="20"/>
              </w:rPr>
              <w:t>£0</w:t>
            </w:r>
          </w:p>
        </w:tc>
      </w:tr>
      <w:tr w:rsidR="005F44A8" w:rsidRPr="001649AD" w14:paraId="3C1F8271" w14:textId="77777777" w:rsidTr="00165DED">
        <w:tc>
          <w:tcPr>
            <w:tcW w:w="2123" w:type="dxa"/>
          </w:tcPr>
          <w:p w14:paraId="3D7F7F27" w14:textId="77777777" w:rsidR="005F44A8" w:rsidRPr="001649AD" w:rsidRDefault="005F44A8" w:rsidP="00165DED">
            <w:pPr>
              <w:spacing w:before="20"/>
              <w:rPr>
                <w:rFonts w:ascii="Times New Roman" w:hAnsi="Times New Roman"/>
              </w:rPr>
            </w:pPr>
            <w:r w:rsidRPr="001649AD">
              <w:rPr>
                <w:rFonts w:ascii="Times New Roman" w:hAnsi="Times New Roman"/>
              </w:rPr>
              <w:t>GIMP</w:t>
            </w:r>
          </w:p>
        </w:tc>
        <w:tc>
          <w:tcPr>
            <w:tcW w:w="3328" w:type="dxa"/>
          </w:tcPr>
          <w:p w14:paraId="5F3DDE26" w14:textId="77777777" w:rsidR="005F44A8" w:rsidRPr="001649AD" w:rsidRDefault="005F44A8" w:rsidP="00165DED">
            <w:pPr>
              <w:spacing w:before="20"/>
              <w:rPr>
                <w:rFonts w:ascii="Times New Roman" w:hAnsi="Times New Roman"/>
              </w:rPr>
            </w:pPr>
            <w:r w:rsidRPr="001649AD">
              <w:rPr>
                <w:rFonts w:ascii="Times New Roman" w:hAnsi="Times New Roman"/>
              </w:rPr>
              <w:t>To create raster graphic assets</w:t>
            </w:r>
          </w:p>
        </w:tc>
        <w:tc>
          <w:tcPr>
            <w:tcW w:w="848" w:type="dxa"/>
          </w:tcPr>
          <w:p w14:paraId="63802F9E" w14:textId="77777777" w:rsidR="005F44A8" w:rsidRPr="001649AD" w:rsidRDefault="005F44A8" w:rsidP="00165DED">
            <w:pPr>
              <w:spacing w:before="20"/>
              <w:rPr>
                <w:rFonts w:ascii="Times New Roman" w:hAnsi="Times New Roman"/>
              </w:rPr>
            </w:pPr>
            <w:r w:rsidRPr="001649AD">
              <w:rPr>
                <w:rFonts w:ascii="Times New Roman" w:hAnsi="Times New Roman"/>
              </w:rPr>
              <w:t>£0</w:t>
            </w:r>
          </w:p>
        </w:tc>
        <w:tc>
          <w:tcPr>
            <w:tcW w:w="1190" w:type="dxa"/>
          </w:tcPr>
          <w:p w14:paraId="47AFBC1B" w14:textId="77777777" w:rsidR="005F44A8" w:rsidRPr="001649AD" w:rsidRDefault="005F44A8" w:rsidP="00165DED">
            <w:pPr>
              <w:spacing w:before="20"/>
              <w:rPr>
                <w:rFonts w:ascii="Times New Roman" w:hAnsi="Times New Roman"/>
              </w:rPr>
            </w:pPr>
            <w:r w:rsidRPr="001649AD">
              <w:rPr>
                <w:rFonts w:ascii="Times New Roman" w:hAnsi="Times New Roman"/>
              </w:rPr>
              <w:t>2</w:t>
            </w:r>
          </w:p>
        </w:tc>
        <w:tc>
          <w:tcPr>
            <w:tcW w:w="1216" w:type="dxa"/>
          </w:tcPr>
          <w:p w14:paraId="3BD02D61" w14:textId="77777777" w:rsidR="005F44A8" w:rsidRPr="001649AD" w:rsidRDefault="005F44A8" w:rsidP="00165DED">
            <w:pPr>
              <w:spacing w:before="20"/>
              <w:rPr>
                <w:rFonts w:ascii="Times New Roman" w:hAnsi="Times New Roman"/>
              </w:rPr>
            </w:pPr>
            <w:r w:rsidRPr="001649AD">
              <w:rPr>
                <w:rFonts w:ascii="Times New Roman" w:hAnsi="Times New Roman"/>
                <w:szCs w:val="20"/>
              </w:rPr>
              <w:t>Installation</w:t>
            </w:r>
          </w:p>
        </w:tc>
        <w:tc>
          <w:tcPr>
            <w:tcW w:w="1522" w:type="dxa"/>
          </w:tcPr>
          <w:p w14:paraId="3C69A659" w14:textId="77777777" w:rsidR="005F44A8" w:rsidRPr="001649AD" w:rsidRDefault="005F44A8" w:rsidP="00165DED">
            <w:pPr>
              <w:spacing w:before="20"/>
              <w:rPr>
                <w:rFonts w:ascii="Times New Roman" w:hAnsi="Times New Roman"/>
              </w:rPr>
            </w:pPr>
            <w:r w:rsidRPr="001649AD">
              <w:rPr>
                <w:rFonts w:ascii="Times New Roman" w:hAnsi="Times New Roman"/>
                <w:szCs w:val="20"/>
              </w:rPr>
              <w:t>£0</w:t>
            </w:r>
          </w:p>
        </w:tc>
      </w:tr>
      <w:tr w:rsidR="005F44A8" w:rsidRPr="001649AD" w14:paraId="58F29BA2" w14:textId="77777777" w:rsidTr="00165DED">
        <w:tc>
          <w:tcPr>
            <w:tcW w:w="2123" w:type="dxa"/>
          </w:tcPr>
          <w:p w14:paraId="1FDC0849" w14:textId="77777777" w:rsidR="005F44A8" w:rsidRPr="001649AD" w:rsidRDefault="005F44A8" w:rsidP="00165DED">
            <w:pPr>
              <w:spacing w:before="20"/>
              <w:rPr>
                <w:rFonts w:ascii="Times New Roman" w:hAnsi="Times New Roman"/>
              </w:rPr>
            </w:pPr>
            <w:proofErr w:type="spellStart"/>
            <w:r w:rsidRPr="001649AD">
              <w:rPr>
                <w:rFonts w:ascii="Times New Roman" w:hAnsi="Times New Roman"/>
              </w:rPr>
              <w:t>Inkscape</w:t>
            </w:r>
            <w:proofErr w:type="spellEnd"/>
          </w:p>
        </w:tc>
        <w:tc>
          <w:tcPr>
            <w:tcW w:w="3328" w:type="dxa"/>
          </w:tcPr>
          <w:p w14:paraId="5736AD30" w14:textId="77777777" w:rsidR="005F44A8" w:rsidRPr="001649AD" w:rsidRDefault="005F44A8" w:rsidP="00165DED">
            <w:pPr>
              <w:spacing w:before="20"/>
              <w:rPr>
                <w:rFonts w:ascii="Times New Roman" w:hAnsi="Times New Roman"/>
              </w:rPr>
            </w:pPr>
            <w:r w:rsidRPr="001649AD">
              <w:rPr>
                <w:rFonts w:ascii="Times New Roman" w:hAnsi="Times New Roman"/>
              </w:rPr>
              <w:t>To create vector graphic assets</w:t>
            </w:r>
          </w:p>
        </w:tc>
        <w:tc>
          <w:tcPr>
            <w:tcW w:w="848" w:type="dxa"/>
          </w:tcPr>
          <w:p w14:paraId="679EEE04" w14:textId="77777777" w:rsidR="005F44A8" w:rsidRPr="001649AD" w:rsidRDefault="005F44A8" w:rsidP="00165DED">
            <w:pPr>
              <w:spacing w:before="20"/>
              <w:rPr>
                <w:rFonts w:ascii="Times New Roman" w:hAnsi="Times New Roman"/>
              </w:rPr>
            </w:pPr>
            <w:r w:rsidRPr="001649AD">
              <w:rPr>
                <w:rFonts w:ascii="Times New Roman" w:hAnsi="Times New Roman"/>
              </w:rPr>
              <w:t>£0</w:t>
            </w:r>
          </w:p>
        </w:tc>
        <w:tc>
          <w:tcPr>
            <w:tcW w:w="1190" w:type="dxa"/>
          </w:tcPr>
          <w:p w14:paraId="571DF8A7" w14:textId="77777777" w:rsidR="005F44A8" w:rsidRPr="001649AD" w:rsidRDefault="005F44A8" w:rsidP="00165DED">
            <w:pPr>
              <w:spacing w:before="20"/>
              <w:rPr>
                <w:rFonts w:ascii="Times New Roman" w:hAnsi="Times New Roman"/>
              </w:rPr>
            </w:pPr>
            <w:r w:rsidRPr="001649AD">
              <w:rPr>
                <w:rFonts w:ascii="Times New Roman" w:hAnsi="Times New Roman"/>
              </w:rPr>
              <w:t>2</w:t>
            </w:r>
          </w:p>
        </w:tc>
        <w:tc>
          <w:tcPr>
            <w:tcW w:w="1216" w:type="dxa"/>
          </w:tcPr>
          <w:p w14:paraId="33D8F968" w14:textId="77777777" w:rsidR="005F44A8" w:rsidRPr="001649AD" w:rsidRDefault="005F44A8" w:rsidP="00165DED">
            <w:pPr>
              <w:spacing w:before="20"/>
              <w:rPr>
                <w:rFonts w:ascii="Times New Roman" w:hAnsi="Times New Roman"/>
              </w:rPr>
            </w:pPr>
            <w:r w:rsidRPr="001649AD">
              <w:rPr>
                <w:rFonts w:ascii="Times New Roman" w:hAnsi="Times New Roman"/>
                <w:szCs w:val="20"/>
              </w:rPr>
              <w:t>Installation</w:t>
            </w:r>
          </w:p>
        </w:tc>
        <w:tc>
          <w:tcPr>
            <w:tcW w:w="1522" w:type="dxa"/>
          </w:tcPr>
          <w:p w14:paraId="25E4E359" w14:textId="77777777" w:rsidR="005F44A8" w:rsidRPr="001649AD" w:rsidRDefault="005F44A8" w:rsidP="00165DED">
            <w:pPr>
              <w:spacing w:before="20"/>
              <w:rPr>
                <w:rFonts w:ascii="Times New Roman" w:hAnsi="Times New Roman"/>
              </w:rPr>
            </w:pPr>
            <w:r w:rsidRPr="001649AD">
              <w:rPr>
                <w:rFonts w:ascii="Times New Roman" w:hAnsi="Times New Roman"/>
                <w:szCs w:val="20"/>
              </w:rPr>
              <w:t>£0</w:t>
            </w:r>
          </w:p>
        </w:tc>
      </w:tr>
      <w:tr w:rsidR="005F44A8" w:rsidRPr="001649AD" w14:paraId="0C13C187" w14:textId="77777777" w:rsidTr="00165DED">
        <w:tc>
          <w:tcPr>
            <w:tcW w:w="2123" w:type="dxa"/>
          </w:tcPr>
          <w:p w14:paraId="6E496892" w14:textId="77777777" w:rsidR="005F44A8" w:rsidRPr="001649AD" w:rsidRDefault="005F44A8" w:rsidP="00165DED">
            <w:pPr>
              <w:spacing w:before="20"/>
              <w:rPr>
                <w:rFonts w:ascii="Times New Roman" w:hAnsi="Times New Roman"/>
              </w:rPr>
            </w:pPr>
            <w:r w:rsidRPr="001649AD">
              <w:rPr>
                <w:rFonts w:ascii="Times New Roman" w:hAnsi="Times New Roman"/>
              </w:rPr>
              <w:t>Git Fork</w:t>
            </w:r>
          </w:p>
        </w:tc>
        <w:tc>
          <w:tcPr>
            <w:tcW w:w="3328" w:type="dxa"/>
          </w:tcPr>
          <w:p w14:paraId="113D9743" w14:textId="77777777" w:rsidR="005F44A8" w:rsidRPr="001649AD" w:rsidRDefault="005F44A8" w:rsidP="00165DED">
            <w:pPr>
              <w:spacing w:before="20"/>
              <w:rPr>
                <w:rFonts w:ascii="Times New Roman" w:hAnsi="Times New Roman"/>
              </w:rPr>
            </w:pPr>
            <w:r w:rsidRPr="001649AD">
              <w:rPr>
                <w:rFonts w:ascii="Times New Roman" w:hAnsi="Times New Roman"/>
              </w:rPr>
              <w:t>To manage git repositories</w:t>
            </w:r>
          </w:p>
        </w:tc>
        <w:tc>
          <w:tcPr>
            <w:tcW w:w="848" w:type="dxa"/>
          </w:tcPr>
          <w:p w14:paraId="02E0A050" w14:textId="77777777" w:rsidR="005F44A8" w:rsidRPr="001649AD" w:rsidRDefault="005F44A8" w:rsidP="00165DED">
            <w:pPr>
              <w:spacing w:before="20"/>
              <w:rPr>
                <w:rFonts w:ascii="Times New Roman" w:hAnsi="Times New Roman"/>
              </w:rPr>
            </w:pPr>
            <w:r w:rsidRPr="001649AD">
              <w:rPr>
                <w:rFonts w:ascii="Times New Roman" w:hAnsi="Times New Roman"/>
              </w:rPr>
              <w:t>£0</w:t>
            </w:r>
          </w:p>
        </w:tc>
        <w:tc>
          <w:tcPr>
            <w:tcW w:w="1190" w:type="dxa"/>
          </w:tcPr>
          <w:p w14:paraId="7E72CEA9" w14:textId="77777777" w:rsidR="005F44A8" w:rsidRPr="001649AD" w:rsidRDefault="005F44A8" w:rsidP="00165DED">
            <w:pPr>
              <w:spacing w:before="20"/>
              <w:rPr>
                <w:rFonts w:ascii="Times New Roman" w:hAnsi="Times New Roman"/>
              </w:rPr>
            </w:pPr>
            <w:r w:rsidRPr="001649AD">
              <w:rPr>
                <w:rFonts w:ascii="Times New Roman" w:hAnsi="Times New Roman"/>
              </w:rPr>
              <w:t>2</w:t>
            </w:r>
          </w:p>
        </w:tc>
        <w:tc>
          <w:tcPr>
            <w:tcW w:w="1216" w:type="dxa"/>
          </w:tcPr>
          <w:p w14:paraId="156F330B" w14:textId="77777777" w:rsidR="005F44A8" w:rsidRPr="001649AD" w:rsidRDefault="005F44A8" w:rsidP="00165DED">
            <w:pPr>
              <w:spacing w:before="20"/>
              <w:rPr>
                <w:rFonts w:ascii="Times New Roman" w:hAnsi="Times New Roman"/>
              </w:rPr>
            </w:pPr>
            <w:r w:rsidRPr="001649AD">
              <w:rPr>
                <w:rFonts w:ascii="Times New Roman" w:hAnsi="Times New Roman"/>
                <w:szCs w:val="20"/>
              </w:rPr>
              <w:t>Installation</w:t>
            </w:r>
          </w:p>
        </w:tc>
        <w:tc>
          <w:tcPr>
            <w:tcW w:w="1522" w:type="dxa"/>
          </w:tcPr>
          <w:p w14:paraId="6605EAF6" w14:textId="77777777" w:rsidR="005F44A8" w:rsidRPr="001649AD" w:rsidRDefault="005F44A8" w:rsidP="00165DED">
            <w:pPr>
              <w:spacing w:before="20"/>
              <w:rPr>
                <w:rFonts w:ascii="Times New Roman" w:hAnsi="Times New Roman"/>
              </w:rPr>
            </w:pPr>
            <w:r w:rsidRPr="001649AD">
              <w:rPr>
                <w:rFonts w:ascii="Times New Roman" w:hAnsi="Times New Roman"/>
                <w:szCs w:val="20"/>
              </w:rPr>
              <w:t>£0</w:t>
            </w:r>
          </w:p>
        </w:tc>
      </w:tr>
      <w:tr w:rsidR="005F44A8" w:rsidRPr="001649AD" w14:paraId="04D037EE" w14:textId="77777777" w:rsidTr="00165DED">
        <w:tc>
          <w:tcPr>
            <w:tcW w:w="2123" w:type="dxa"/>
            <w:shd w:val="clear" w:color="auto" w:fill="F2F2F2" w:themeFill="background1" w:themeFillShade="F2"/>
          </w:tcPr>
          <w:p w14:paraId="6CF40991" w14:textId="77777777" w:rsidR="005F44A8" w:rsidRPr="001649AD" w:rsidRDefault="005F44A8" w:rsidP="00165DED">
            <w:pPr>
              <w:spacing w:before="20"/>
              <w:rPr>
                <w:rFonts w:ascii="Times New Roman" w:hAnsi="Times New Roman"/>
                <w:i/>
              </w:rPr>
            </w:pPr>
            <w:r w:rsidRPr="001649AD">
              <w:rPr>
                <w:rFonts w:ascii="Times New Roman" w:hAnsi="Times New Roman"/>
                <w:i/>
              </w:rPr>
              <w:t>Software Cost</w:t>
            </w:r>
          </w:p>
        </w:tc>
        <w:tc>
          <w:tcPr>
            <w:tcW w:w="6582" w:type="dxa"/>
            <w:gridSpan w:val="4"/>
            <w:shd w:val="clear" w:color="auto" w:fill="F2F2F2" w:themeFill="background1" w:themeFillShade="F2"/>
          </w:tcPr>
          <w:p w14:paraId="69200259" w14:textId="77777777" w:rsidR="005F44A8" w:rsidRPr="001649AD" w:rsidRDefault="005F44A8" w:rsidP="00165DED">
            <w:pPr>
              <w:spacing w:before="20"/>
              <w:rPr>
                <w:rFonts w:ascii="Times New Roman" w:hAnsi="Times New Roman"/>
                <w:i/>
              </w:rPr>
            </w:pPr>
          </w:p>
        </w:tc>
        <w:tc>
          <w:tcPr>
            <w:tcW w:w="1522" w:type="dxa"/>
            <w:shd w:val="clear" w:color="auto" w:fill="F2F2F2" w:themeFill="background1" w:themeFillShade="F2"/>
          </w:tcPr>
          <w:p w14:paraId="0C070825" w14:textId="77777777" w:rsidR="005F44A8" w:rsidRPr="001649AD" w:rsidRDefault="005F44A8" w:rsidP="00165DED">
            <w:pPr>
              <w:spacing w:before="20"/>
              <w:rPr>
                <w:rFonts w:ascii="Times New Roman" w:hAnsi="Times New Roman"/>
                <w:i/>
              </w:rPr>
            </w:pPr>
            <w:r w:rsidRPr="001649AD">
              <w:rPr>
                <w:rFonts w:ascii="Times New Roman" w:hAnsi="Times New Roman"/>
                <w:i/>
              </w:rPr>
              <w:t>£0</w:t>
            </w:r>
          </w:p>
        </w:tc>
      </w:tr>
      <w:tr w:rsidR="005F44A8" w:rsidRPr="001649AD" w14:paraId="32C37F91" w14:textId="77777777" w:rsidTr="00165DED">
        <w:tc>
          <w:tcPr>
            <w:tcW w:w="10227" w:type="dxa"/>
            <w:gridSpan w:val="6"/>
            <w:shd w:val="clear" w:color="auto" w:fill="D9D9D9" w:themeFill="background1" w:themeFillShade="D9"/>
          </w:tcPr>
          <w:p w14:paraId="42FE59B0" w14:textId="77777777" w:rsidR="005F44A8" w:rsidRPr="001649AD" w:rsidRDefault="005F44A8" w:rsidP="00165DED">
            <w:pPr>
              <w:tabs>
                <w:tab w:val="left" w:pos="4032"/>
                <w:tab w:val="center" w:pos="5005"/>
              </w:tabs>
              <w:spacing w:before="20"/>
              <w:rPr>
                <w:rFonts w:ascii="Times New Roman" w:hAnsi="Times New Roman"/>
                <w:b/>
                <w:szCs w:val="20"/>
              </w:rPr>
            </w:pPr>
            <w:r w:rsidRPr="001649AD">
              <w:rPr>
                <w:rFonts w:ascii="Times New Roman" w:hAnsi="Times New Roman"/>
                <w:b/>
                <w:szCs w:val="20"/>
              </w:rPr>
              <w:tab/>
            </w:r>
            <w:r w:rsidRPr="001649AD">
              <w:rPr>
                <w:rFonts w:ascii="Times New Roman" w:hAnsi="Times New Roman"/>
                <w:b/>
                <w:szCs w:val="20"/>
              </w:rPr>
              <w:tab/>
              <w:t>Services</w:t>
            </w:r>
          </w:p>
        </w:tc>
      </w:tr>
      <w:tr w:rsidR="005F44A8" w:rsidRPr="001649AD" w14:paraId="1C2755CE" w14:textId="77777777" w:rsidTr="00165DED">
        <w:tc>
          <w:tcPr>
            <w:tcW w:w="2123" w:type="dxa"/>
          </w:tcPr>
          <w:p w14:paraId="1101B439"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Development</w:t>
            </w:r>
          </w:p>
        </w:tc>
        <w:tc>
          <w:tcPr>
            <w:tcW w:w="3328" w:type="dxa"/>
          </w:tcPr>
          <w:p w14:paraId="096B9A52"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Time invested in developing the software</w:t>
            </w:r>
          </w:p>
        </w:tc>
        <w:tc>
          <w:tcPr>
            <w:tcW w:w="848" w:type="dxa"/>
          </w:tcPr>
          <w:p w14:paraId="000BE454"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£15</w:t>
            </w:r>
          </w:p>
        </w:tc>
        <w:tc>
          <w:tcPr>
            <w:tcW w:w="1190" w:type="dxa"/>
          </w:tcPr>
          <w:p w14:paraId="63432841"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400</w:t>
            </w:r>
          </w:p>
        </w:tc>
        <w:tc>
          <w:tcPr>
            <w:tcW w:w="1216" w:type="dxa"/>
          </w:tcPr>
          <w:p w14:paraId="226C393B"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Hours</w:t>
            </w:r>
          </w:p>
        </w:tc>
        <w:tc>
          <w:tcPr>
            <w:tcW w:w="1522" w:type="dxa"/>
          </w:tcPr>
          <w:p w14:paraId="2CDC57F6"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£6,000</w:t>
            </w:r>
          </w:p>
        </w:tc>
      </w:tr>
      <w:tr w:rsidR="005F44A8" w:rsidRPr="001649AD" w14:paraId="643F1CF4" w14:textId="77777777" w:rsidTr="00165DED">
        <w:tc>
          <w:tcPr>
            <w:tcW w:w="2123" w:type="dxa"/>
          </w:tcPr>
          <w:p w14:paraId="2C1386B8" w14:textId="77777777" w:rsidR="005F44A8" w:rsidRPr="001649AD" w:rsidRDefault="005F44A8" w:rsidP="00165DED">
            <w:pPr>
              <w:spacing w:before="20"/>
              <w:rPr>
                <w:rFonts w:ascii="Times New Roman" w:hAnsi="Times New Roman"/>
                <w:szCs w:val="20"/>
              </w:rPr>
            </w:pPr>
          </w:p>
        </w:tc>
        <w:tc>
          <w:tcPr>
            <w:tcW w:w="3328" w:type="dxa"/>
          </w:tcPr>
          <w:p w14:paraId="0424143E" w14:textId="77777777" w:rsidR="005F44A8" w:rsidRPr="001649AD" w:rsidRDefault="005F44A8" w:rsidP="00165DED">
            <w:pPr>
              <w:spacing w:before="20"/>
              <w:rPr>
                <w:rFonts w:ascii="Times New Roman" w:hAnsi="Times New Roman"/>
                <w:szCs w:val="20"/>
              </w:rPr>
            </w:pPr>
          </w:p>
        </w:tc>
        <w:tc>
          <w:tcPr>
            <w:tcW w:w="848" w:type="dxa"/>
          </w:tcPr>
          <w:p w14:paraId="7729485D" w14:textId="77777777" w:rsidR="005F44A8" w:rsidRPr="001649AD" w:rsidRDefault="005F44A8" w:rsidP="00165DED">
            <w:pPr>
              <w:spacing w:before="20"/>
              <w:rPr>
                <w:rFonts w:ascii="Times New Roman" w:hAnsi="Times New Roman"/>
                <w:szCs w:val="20"/>
              </w:rPr>
            </w:pPr>
          </w:p>
        </w:tc>
        <w:tc>
          <w:tcPr>
            <w:tcW w:w="1190" w:type="dxa"/>
          </w:tcPr>
          <w:p w14:paraId="05CA20AF" w14:textId="77777777" w:rsidR="005F44A8" w:rsidRPr="001649AD" w:rsidRDefault="005F44A8" w:rsidP="00165DED">
            <w:pPr>
              <w:spacing w:before="20"/>
              <w:rPr>
                <w:rFonts w:ascii="Times New Roman" w:hAnsi="Times New Roman"/>
                <w:szCs w:val="20"/>
              </w:rPr>
            </w:pPr>
          </w:p>
        </w:tc>
        <w:tc>
          <w:tcPr>
            <w:tcW w:w="1216" w:type="dxa"/>
          </w:tcPr>
          <w:p w14:paraId="365487A8" w14:textId="77777777" w:rsidR="005F44A8" w:rsidRPr="001649AD" w:rsidRDefault="005F44A8" w:rsidP="00165DED">
            <w:pPr>
              <w:spacing w:before="20"/>
              <w:rPr>
                <w:rFonts w:ascii="Times New Roman" w:hAnsi="Times New Roman"/>
                <w:szCs w:val="20"/>
              </w:rPr>
            </w:pPr>
          </w:p>
        </w:tc>
        <w:tc>
          <w:tcPr>
            <w:tcW w:w="1522" w:type="dxa"/>
          </w:tcPr>
          <w:p w14:paraId="63E506B4" w14:textId="77777777" w:rsidR="005F44A8" w:rsidRPr="001649AD" w:rsidRDefault="005F44A8" w:rsidP="00165DED">
            <w:pPr>
              <w:spacing w:before="20"/>
              <w:rPr>
                <w:rFonts w:ascii="Times New Roman" w:hAnsi="Times New Roman"/>
                <w:szCs w:val="20"/>
              </w:rPr>
            </w:pPr>
          </w:p>
        </w:tc>
      </w:tr>
      <w:tr w:rsidR="005F44A8" w:rsidRPr="001649AD" w14:paraId="329A5366" w14:textId="77777777" w:rsidTr="00165DED">
        <w:tc>
          <w:tcPr>
            <w:tcW w:w="2123" w:type="dxa"/>
            <w:shd w:val="clear" w:color="auto" w:fill="F2F2F2" w:themeFill="background1" w:themeFillShade="F2"/>
          </w:tcPr>
          <w:p w14:paraId="64469641" w14:textId="77777777" w:rsidR="005F44A8" w:rsidRPr="001649AD" w:rsidRDefault="005F44A8" w:rsidP="00165DED">
            <w:pPr>
              <w:spacing w:before="20"/>
              <w:rPr>
                <w:rFonts w:ascii="Times New Roman" w:hAnsi="Times New Roman"/>
                <w:i/>
              </w:rPr>
            </w:pPr>
            <w:r w:rsidRPr="001649AD">
              <w:rPr>
                <w:rFonts w:ascii="Times New Roman" w:hAnsi="Times New Roman"/>
                <w:i/>
              </w:rPr>
              <w:t>Service Cost</w:t>
            </w:r>
          </w:p>
        </w:tc>
        <w:tc>
          <w:tcPr>
            <w:tcW w:w="6582" w:type="dxa"/>
            <w:gridSpan w:val="4"/>
            <w:shd w:val="clear" w:color="auto" w:fill="F2F2F2" w:themeFill="background1" w:themeFillShade="F2"/>
          </w:tcPr>
          <w:p w14:paraId="02FF1EBF" w14:textId="77777777" w:rsidR="005F44A8" w:rsidRPr="001649AD" w:rsidRDefault="005F44A8" w:rsidP="00165DED">
            <w:pPr>
              <w:spacing w:before="20"/>
              <w:rPr>
                <w:rFonts w:ascii="Times New Roman" w:hAnsi="Times New Roman"/>
                <w:i/>
              </w:rPr>
            </w:pPr>
          </w:p>
        </w:tc>
        <w:tc>
          <w:tcPr>
            <w:tcW w:w="1522" w:type="dxa"/>
            <w:shd w:val="clear" w:color="auto" w:fill="F2F2F2" w:themeFill="background1" w:themeFillShade="F2"/>
          </w:tcPr>
          <w:p w14:paraId="104B44C7" w14:textId="77777777" w:rsidR="005F44A8" w:rsidRPr="001649AD" w:rsidRDefault="005F44A8" w:rsidP="00165DED">
            <w:pPr>
              <w:spacing w:before="20"/>
              <w:rPr>
                <w:rFonts w:ascii="Times New Roman" w:hAnsi="Times New Roman"/>
                <w:i/>
              </w:rPr>
            </w:pPr>
            <w:r w:rsidRPr="001649AD">
              <w:rPr>
                <w:rFonts w:ascii="Times New Roman" w:hAnsi="Times New Roman"/>
                <w:i/>
              </w:rPr>
              <w:t>£6,000</w:t>
            </w:r>
          </w:p>
        </w:tc>
      </w:tr>
      <w:tr w:rsidR="005F44A8" w:rsidRPr="001649AD" w14:paraId="5FFFA1F9" w14:textId="77777777" w:rsidTr="00165DED">
        <w:tc>
          <w:tcPr>
            <w:tcW w:w="2123" w:type="dxa"/>
            <w:shd w:val="clear" w:color="auto" w:fill="F2F2F2" w:themeFill="background1" w:themeFillShade="F2"/>
          </w:tcPr>
          <w:p w14:paraId="657E3703" w14:textId="77777777" w:rsidR="005F44A8" w:rsidRPr="001649AD" w:rsidRDefault="005F44A8" w:rsidP="00165DED">
            <w:pPr>
              <w:spacing w:before="20"/>
              <w:rPr>
                <w:rFonts w:ascii="Times New Roman" w:hAnsi="Times New Roman"/>
                <w:szCs w:val="20"/>
              </w:rPr>
            </w:pPr>
            <w:r w:rsidRPr="001649AD">
              <w:rPr>
                <w:rFonts w:ascii="Times New Roman" w:hAnsi="Times New Roman"/>
                <w:szCs w:val="20"/>
              </w:rPr>
              <w:t>Total Cost</w:t>
            </w:r>
          </w:p>
        </w:tc>
        <w:tc>
          <w:tcPr>
            <w:tcW w:w="6582" w:type="dxa"/>
            <w:gridSpan w:val="4"/>
            <w:shd w:val="clear" w:color="auto" w:fill="F2F2F2" w:themeFill="background1" w:themeFillShade="F2"/>
          </w:tcPr>
          <w:p w14:paraId="36114874" w14:textId="77777777" w:rsidR="005F44A8" w:rsidRPr="001649AD" w:rsidRDefault="005F44A8" w:rsidP="00165DED">
            <w:pPr>
              <w:spacing w:before="20"/>
              <w:rPr>
                <w:rFonts w:ascii="Times New Roman" w:hAnsi="Times New Roman"/>
                <w:szCs w:val="20"/>
              </w:rPr>
            </w:pPr>
          </w:p>
        </w:tc>
        <w:tc>
          <w:tcPr>
            <w:tcW w:w="1522" w:type="dxa"/>
            <w:shd w:val="clear" w:color="auto" w:fill="F2F2F2" w:themeFill="background1" w:themeFillShade="F2"/>
          </w:tcPr>
          <w:p w14:paraId="5015663A" w14:textId="77777777" w:rsidR="005F44A8" w:rsidRPr="001649AD" w:rsidRDefault="005F44A8" w:rsidP="00165DED">
            <w:pPr>
              <w:spacing w:before="20"/>
              <w:rPr>
                <w:rFonts w:ascii="Times New Roman" w:hAnsi="Times New Roman"/>
                <w:szCs w:val="20"/>
              </w:rPr>
            </w:pPr>
          </w:p>
        </w:tc>
      </w:tr>
    </w:tbl>
    <w:p w14:paraId="6CF5C4AA" w14:textId="77777777" w:rsidR="005F44A8" w:rsidRPr="001649AD" w:rsidRDefault="005F44A8" w:rsidP="005F44A8"/>
    <w:p w14:paraId="2B86AD96" w14:textId="77777777" w:rsidR="005F44A8" w:rsidRPr="001649AD" w:rsidRDefault="005F44A8" w:rsidP="005F44A8">
      <w:r w:rsidRPr="001649AD">
        <w:t>While the software has potential marketability, I want to undertake this project to release an open-source alternative. This means that there will be no expected return on investment for the</w:t>
      </w:r>
      <w:r>
        <w:t xml:space="preserve"> </w:t>
      </w:r>
      <w:proofErr w:type="spellStart"/>
      <w:r>
        <w:t>al</w:t>
      </w:r>
      <w:r w:rsidRPr="001649AD">
        <w:t>project</w:t>
      </w:r>
      <w:proofErr w:type="spellEnd"/>
      <w:r w:rsidRPr="001649AD">
        <w:t>, unless a benefactor voluntarily donates. By doing this, it will benefit the software community by offering an alternative to the current paid-for platforms, and those who want an inherently extensible audio streaming platform. The deliverable artefacts produced throughout this project are not inherently time-bound, thus there is no incentive to rush the development process.</w:t>
      </w:r>
    </w:p>
    <w:p w14:paraId="68BE28D5" w14:textId="77777777" w:rsidR="005F44A8" w:rsidRPr="001649AD" w:rsidRDefault="005F44A8" w:rsidP="005F44A8">
      <w:pPr>
        <w:pStyle w:val="Heading2"/>
      </w:pPr>
      <w:r w:rsidRPr="001649AD">
        <w:t>Proposed Approach</w:t>
      </w:r>
    </w:p>
    <w:p w14:paraId="62316F4F" w14:textId="77777777" w:rsidR="005F44A8" w:rsidRDefault="005F44A8" w:rsidP="005F44A8">
      <w:r w:rsidRPr="001649AD">
        <w:t>The project will be tackled in five primary stages in order to achieve the core functionality of the software. The lifecycle methodology I will use to implement this will be Agile-base</w:t>
      </w:r>
      <w:r>
        <w:t>d</w:t>
      </w:r>
      <w:r w:rsidRPr="001649AD">
        <w:t>.</w:t>
      </w:r>
    </w:p>
    <w:p w14:paraId="1D88142D" w14:textId="77777777" w:rsidR="005F44A8" w:rsidRDefault="005F44A8" w:rsidP="005F44A8"/>
    <w:p w14:paraId="087ABA19" w14:textId="77777777" w:rsidR="005F44A8" w:rsidRPr="001649AD" w:rsidRDefault="005F44A8" w:rsidP="005F44A8">
      <w:r w:rsidRPr="001649AD">
        <w:t xml:space="preserve">Core Functionality is the Minimum Viable Product </w:t>
      </w:r>
      <w:r>
        <w:t xml:space="preserve">(MVP) </w:t>
      </w:r>
      <w:r w:rsidRPr="001649AD">
        <w:t>for the project. This will be defined as the following features:</w:t>
      </w:r>
      <w:r>
        <w:t xml:space="preserve"> </w:t>
      </w:r>
      <w:r w:rsidRPr="001649AD">
        <w:t>Server node capable of broadcasting audio over the network; Multiple client nodes capable of simultaneous network audio playback; Server node capable of controlling the broadcast audio (</w:t>
      </w:r>
      <w:r>
        <w:t>C</w:t>
      </w:r>
      <w:r w:rsidRPr="001649AD">
        <w:t>hange track, play/pause, etc.); User capable of controlling the broadcast audio via a web frontend</w:t>
      </w:r>
    </w:p>
    <w:p w14:paraId="674209F3" w14:textId="77777777" w:rsidR="005F44A8" w:rsidRPr="001649AD" w:rsidRDefault="005F44A8" w:rsidP="005F44A8">
      <w:r w:rsidRPr="001649AD">
        <w:t xml:space="preserve">20 hours will be invested into designing the solution architecture. 60 hours will be allotted for casting a constant looping audio stream from the server, and another 60 will be allotted for receiving the stream on the client nodes. Afterwards, another 60 hours of work will be put into creating the server backend to control the audio stream, and a further 50 hours for developing the web UI and frontend control mechanisms for the user. After this, I expect testing and system integration to take approximately 50 hours, for a cumulative estimate of 280 hours for the core functionality. This leaves a bucket of </w:t>
      </w:r>
      <w:r w:rsidRPr="001649AD">
        <w:lastRenderedPageBreak/>
        <w:t>approximately 100 hours as either overhead in case of unexpected difficulties in implementation, or to be used for developing and implementing additional functionality to the system.</w:t>
      </w:r>
    </w:p>
    <w:p w14:paraId="6B84AA4F" w14:textId="77777777" w:rsidR="005F44A8" w:rsidRPr="001649AD" w:rsidRDefault="005F44A8" w:rsidP="005F44A8">
      <w:r w:rsidRPr="001649AD">
        <w:t>As of writing this, there are 31 weeks until May 2020 and the System will require approximately 9 hours of work per week to achieve core functionality, not accounting for additional time from the overhead.</w:t>
      </w:r>
    </w:p>
    <w:p w14:paraId="5B867C47" w14:textId="77777777" w:rsidR="005F44A8" w:rsidRPr="001649AD" w:rsidRDefault="005F44A8" w:rsidP="005F44A8"/>
    <w:p w14:paraId="515A9911" w14:textId="77777777" w:rsidR="005F44A8" w:rsidRPr="001649AD" w:rsidRDefault="005F44A8" w:rsidP="005F44A8">
      <w:r w:rsidRPr="001649AD">
        <w:t>Additional Functionalities are those that are outside the scope of the MVP, and will be later analysed and categorised by their desirability and ETA for implementation within the system. In the immediate term, it will be assumed that each additional feature will require between 15 and 20 hours of work to implement successfully. Examples of such additional features include the following:</w:t>
      </w:r>
    </w:p>
    <w:p w14:paraId="1BAF02E3" w14:textId="77777777" w:rsidR="005F44A8" w:rsidRPr="001649AD" w:rsidRDefault="005F44A8" w:rsidP="005F44A8">
      <w:r w:rsidRPr="001649AD">
        <w:t xml:space="preserve">Room grouping; Channel separation; Per-node volume; User authentication; Playlist management; Display for current playing track; Play/pause/skip (hardware based); Upload songs via web interface; Upload songs via SSH; Upload songs via USB; Cache library of songs; </w:t>
      </w:r>
      <w:proofErr w:type="spellStart"/>
      <w:r w:rsidRPr="001649AD">
        <w:t>Spotify</w:t>
      </w:r>
      <w:proofErr w:type="spellEnd"/>
      <w:r w:rsidRPr="001649AD">
        <w:t xml:space="preserve"> integration; Calculate delay playback; DSP/EQ; Bluetooth input; and Stereo/Surround capabilities.</w:t>
      </w:r>
    </w:p>
    <w:p w14:paraId="240E6C8C" w14:textId="77777777" w:rsidR="005F44A8" w:rsidRPr="00EA62C6" w:rsidRDefault="005F44A8" w:rsidP="005F44A8">
      <w:pPr>
        <w:rPr>
          <w:rFonts w:ascii="Segoe UI" w:hAnsi="Segoe UI" w:cs="Segoe UI"/>
          <w:strike/>
        </w:rPr>
      </w:pPr>
    </w:p>
    <w:p w14:paraId="4A9AA06D" w14:textId="4224CB0A" w:rsidR="00E37538" w:rsidRDefault="00E37538" w:rsidP="000A0EF1">
      <w:pPr>
        <w:pStyle w:val="HeadingUnnumbered"/>
      </w:pPr>
      <w:r>
        <w:lastRenderedPageBreak/>
        <w:t xml:space="preserve">Appendix 2 – </w:t>
      </w:r>
      <w:r w:rsidR="00A0497D">
        <w:t>Technical Plan</w:t>
      </w:r>
      <w:bookmarkEnd w:id="112"/>
    </w:p>
    <w:p w14:paraId="5A29156B" w14:textId="5C6043C8" w:rsidR="00A0497D" w:rsidRDefault="00A0497D" w:rsidP="004C469F">
      <w:r>
        <w:t>Your second appendix should be a copy of your Technical Plan.</w:t>
      </w:r>
    </w:p>
    <w:p w14:paraId="74154896" w14:textId="77777777" w:rsidR="004C469F" w:rsidRDefault="004C469F" w:rsidP="004C469F"/>
    <w:p w14:paraId="29095116" w14:textId="2368272D" w:rsidR="00E37538" w:rsidRDefault="00E37538" w:rsidP="004C469F">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DB3B446" w14:textId="77777777" w:rsidR="004C469F" w:rsidRPr="004D7452" w:rsidRDefault="004C469F" w:rsidP="004C469F"/>
    <w:p w14:paraId="65788A83" w14:textId="77777777" w:rsidR="00E37538" w:rsidRPr="00E37538" w:rsidRDefault="003D38CF" w:rsidP="004C469F">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14" w:name="_Toc37594194"/>
      <w:r>
        <w:lastRenderedPageBreak/>
        <w:t>Appendix 3 – Title of Appendix</w:t>
      </w:r>
      <w:bookmarkEnd w:id="114"/>
    </w:p>
    <w:p w14:paraId="6B4A2D3F" w14:textId="2217D3D9" w:rsidR="00E37538" w:rsidRDefault="00E37538" w:rsidP="004C469F">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0726ED66" w14:textId="77777777" w:rsidR="004C469F" w:rsidRPr="006B621D" w:rsidRDefault="004C469F" w:rsidP="004C469F"/>
    <w:p w14:paraId="17B6BB42" w14:textId="77777777" w:rsidR="00E37538" w:rsidRPr="006B621D" w:rsidRDefault="003D38CF" w:rsidP="004C469F">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78289" w14:textId="77777777" w:rsidR="007311A1" w:rsidRDefault="007311A1" w:rsidP="00346A23">
      <w:r>
        <w:separator/>
      </w:r>
    </w:p>
  </w:endnote>
  <w:endnote w:type="continuationSeparator" w:id="0">
    <w:p w14:paraId="78509F84" w14:textId="77777777" w:rsidR="007311A1" w:rsidRDefault="007311A1" w:rsidP="00346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741DD" w14:textId="22DE81B9" w:rsidR="00EE78A3" w:rsidRDefault="00EE78A3"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F44A8">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13F24" w14:textId="77777777" w:rsidR="007311A1" w:rsidRDefault="007311A1" w:rsidP="00346A23">
      <w:r>
        <w:separator/>
      </w:r>
    </w:p>
  </w:footnote>
  <w:footnote w:type="continuationSeparator" w:id="0">
    <w:p w14:paraId="3CFED38E" w14:textId="77777777" w:rsidR="007311A1" w:rsidRDefault="007311A1" w:rsidP="00346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57D69"/>
    <w:multiLevelType w:val="hybridMultilevel"/>
    <w:tmpl w:val="1062BC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534DCF"/>
    <w:multiLevelType w:val="hybridMultilevel"/>
    <w:tmpl w:val="83C21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40E025D1"/>
    <w:multiLevelType w:val="multilevel"/>
    <w:tmpl w:val="D03C4552"/>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
  </w:num>
  <w:num w:numId="2">
    <w:abstractNumId w:val="2"/>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7"/>
  </w:num>
  <w:num w:numId="8">
    <w:abstractNumId w:val="5"/>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A37"/>
    <w:rsid w:val="000158C6"/>
    <w:rsid w:val="00032E3F"/>
    <w:rsid w:val="00041562"/>
    <w:rsid w:val="00056C01"/>
    <w:rsid w:val="000616BF"/>
    <w:rsid w:val="0007267F"/>
    <w:rsid w:val="00077126"/>
    <w:rsid w:val="00093D90"/>
    <w:rsid w:val="00094958"/>
    <w:rsid w:val="000A0EF1"/>
    <w:rsid w:val="000A6B0E"/>
    <w:rsid w:val="000D293F"/>
    <w:rsid w:val="000D58B1"/>
    <w:rsid w:val="000E5E26"/>
    <w:rsid w:val="000F30A9"/>
    <w:rsid w:val="0010606A"/>
    <w:rsid w:val="001155C5"/>
    <w:rsid w:val="00124CEB"/>
    <w:rsid w:val="00130143"/>
    <w:rsid w:val="001408C4"/>
    <w:rsid w:val="0014359B"/>
    <w:rsid w:val="00161088"/>
    <w:rsid w:val="0016492E"/>
    <w:rsid w:val="00164E5D"/>
    <w:rsid w:val="00171270"/>
    <w:rsid w:val="00173FE1"/>
    <w:rsid w:val="00174360"/>
    <w:rsid w:val="00182276"/>
    <w:rsid w:val="00182B29"/>
    <w:rsid w:val="001903EF"/>
    <w:rsid w:val="001A2030"/>
    <w:rsid w:val="001A2ABE"/>
    <w:rsid w:val="001A3CE8"/>
    <w:rsid w:val="001A409F"/>
    <w:rsid w:val="001B1AA1"/>
    <w:rsid w:val="001B4812"/>
    <w:rsid w:val="001C16E5"/>
    <w:rsid w:val="001D6374"/>
    <w:rsid w:val="001D7AD2"/>
    <w:rsid w:val="001E47B2"/>
    <w:rsid w:val="001E7CB7"/>
    <w:rsid w:val="001F1336"/>
    <w:rsid w:val="001F6D0C"/>
    <w:rsid w:val="001F7CC4"/>
    <w:rsid w:val="00200DD7"/>
    <w:rsid w:val="002057F2"/>
    <w:rsid w:val="00211E2F"/>
    <w:rsid w:val="0021499C"/>
    <w:rsid w:val="0021652C"/>
    <w:rsid w:val="00227ACB"/>
    <w:rsid w:val="00242EF6"/>
    <w:rsid w:val="00247F59"/>
    <w:rsid w:val="00252D21"/>
    <w:rsid w:val="00264957"/>
    <w:rsid w:val="00265E3B"/>
    <w:rsid w:val="00275715"/>
    <w:rsid w:val="002804DF"/>
    <w:rsid w:val="002811C0"/>
    <w:rsid w:val="00284145"/>
    <w:rsid w:val="002872F9"/>
    <w:rsid w:val="002A5FF2"/>
    <w:rsid w:val="002B541A"/>
    <w:rsid w:val="002C009E"/>
    <w:rsid w:val="002D2FE8"/>
    <w:rsid w:val="002D387B"/>
    <w:rsid w:val="002D6374"/>
    <w:rsid w:val="002E7FF8"/>
    <w:rsid w:val="002F114D"/>
    <w:rsid w:val="002F7A37"/>
    <w:rsid w:val="00304DED"/>
    <w:rsid w:val="00311900"/>
    <w:rsid w:val="00316CDA"/>
    <w:rsid w:val="003270AF"/>
    <w:rsid w:val="00331AEB"/>
    <w:rsid w:val="00331B42"/>
    <w:rsid w:val="003343E8"/>
    <w:rsid w:val="00346A23"/>
    <w:rsid w:val="0036054E"/>
    <w:rsid w:val="003609F2"/>
    <w:rsid w:val="00364903"/>
    <w:rsid w:val="00365E7F"/>
    <w:rsid w:val="0037016A"/>
    <w:rsid w:val="00375947"/>
    <w:rsid w:val="0038360A"/>
    <w:rsid w:val="00394FC8"/>
    <w:rsid w:val="003A5E28"/>
    <w:rsid w:val="003A6141"/>
    <w:rsid w:val="003A7BCB"/>
    <w:rsid w:val="003B63CE"/>
    <w:rsid w:val="003B7BC5"/>
    <w:rsid w:val="003C1E20"/>
    <w:rsid w:val="003C7CB4"/>
    <w:rsid w:val="003D02AF"/>
    <w:rsid w:val="003D38CF"/>
    <w:rsid w:val="003E5662"/>
    <w:rsid w:val="003E6510"/>
    <w:rsid w:val="003F5C42"/>
    <w:rsid w:val="0040754F"/>
    <w:rsid w:val="00413522"/>
    <w:rsid w:val="0042021E"/>
    <w:rsid w:val="004306F0"/>
    <w:rsid w:val="004310BA"/>
    <w:rsid w:val="004401D3"/>
    <w:rsid w:val="00452EFB"/>
    <w:rsid w:val="00453578"/>
    <w:rsid w:val="00463CBD"/>
    <w:rsid w:val="00473EAF"/>
    <w:rsid w:val="004743C9"/>
    <w:rsid w:val="00475F20"/>
    <w:rsid w:val="00476FBA"/>
    <w:rsid w:val="004922AF"/>
    <w:rsid w:val="004A4EE9"/>
    <w:rsid w:val="004A7705"/>
    <w:rsid w:val="004B0ACD"/>
    <w:rsid w:val="004C469F"/>
    <w:rsid w:val="004C4BA7"/>
    <w:rsid w:val="004C6D88"/>
    <w:rsid w:val="004D0788"/>
    <w:rsid w:val="004D4C11"/>
    <w:rsid w:val="004D7452"/>
    <w:rsid w:val="004F0D81"/>
    <w:rsid w:val="004F4FB8"/>
    <w:rsid w:val="004F63DD"/>
    <w:rsid w:val="00502559"/>
    <w:rsid w:val="00510B1B"/>
    <w:rsid w:val="00515039"/>
    <w:rsid w:val="00515E20"/>
    <w:rsid w:val="00523FCC"/>
    <w:rsid w:val="0053162E"/>
    <w:rsid w:val="00540D7B"/>
    <w:rsid w:val="00546AA0"/>
    <w:rsid w:val="00571198"/>
    <w:rsid w:val="00574109"/>
    <w:rsid w:val="00576A77"/>
    <w:rsid w:val="00584112"/>
    <w:rsid w:val="0059048C"/>
    <w:rsid w:val="00590E69"/>
    <w:rsid w:val="005B03C2"/>
    <w:rsid w:val="005C0A30"/>
    <w:rsid w:val="005C4B65"/>
    <w:rsid w:val="005C6B5A"/>
    <w:rsid w:val="005E5171"/>
    <w:rsid w:val="005E5708"/>
    <w:rsid w:val="005F22D9"/>
    <w:rsid w:val="005F30EF"/>
    <w:rsid w:val="005F44A8"/>
    <w:rsid w:val="00600C38"/>
    <w:rsid w:val="006142F2"/>
    <w:rsid w:val="00615397"/>
    <w:rsid w:val="00620849"/>
    <w:rsid w:val="00623F88"/>
    <w:rsid w:val="006339FC"/>
    <w:rsid w:val="006507F1"/>
    <w:rsid w:val="006522A3"/>
    <w:rsid w:val="00652924"/>
    <w:rsid w:val="00672021"/>
    <w:rsid w:val="00690CCF"/>
    <w:rsid w:val="0069497C"/>
    <w:rsid w:val="006A0ADF"/>
    <w:rsid w:val="006A7C9C"/>
    <w:rsid w:val="006B621D"/>
    <w:rsid w:val="006B704B"/>
    <w:rsid w:val="006B76D8"/>
    <w:rsid w:val="006C038A"/>
    <w:rsid w:val="006C661C"/>
    <w:rsid w:val="006D2482"/>
    <w:rsid w:val="006E4C43"/>
    <w:rsid w:val="006E5688"/>
    <w:rsid w:val="006F18A2"/>
    <w:rsid w:val="00701A15"/>
    <w:rsid w:val="00706D09"/>
    <w:rsid w:val="00720BA7"/>
    <w:rsid w:val="007311A1"/>
    <w:rsid w:val="00732ADF"/>
    <w:rsid w:val="00734B9E"/>
    <w:rsid w:val="007428A3"/>
    <w:rsid w:val="00745950"/>
    <w:rsid w:val="00746D7C"/>
    <w:rsid w:val="00764CDF"/>
    <w:rsid w:val="00767179"/>
    <w:rsid w:val="00773037"/>
    <w:rsid w:val="0078047B"/>
    <w:rsid w:val="0078444D"/>
    <w:rsid w:val="00786456"/>
    <w:rsid w:val="007A35F9"/>
    <w:rsid w:val="007A576E"/>
    <w:rsid w:val="007A5A76"/>
    <w:rsid w:val="007B0AA6"/>
    <w:rsid w:val="007C3640"/>
    <w:rsid w:val="007E5EA6"/>
    <w:rsid w:val="007F178E"/>
    <w:rsid w:val="007F539A"/>
    <w:rsid w:val="00810E0A"/>
    <w:rsid w:val="00812CAC"/>
    <w:rsid w:val="00824086"/>
    <w:rsid w:val="00835E76"/>
    <w:rsid w:val="0084231C"/>
    <w:rsid w:val="00846E34"/>
    <w:rsid w:val="0085126C"/>
    <w:rsid w:val="00852AE9"/>
    <w:rsid w:val="008642D4"/>
    <w:rsid w:val="00872957"/>
    <w:rsid w:val="008776A6"/>
    <w:rsid w:val="00881770"/>
    <w:rsid w:val="008A454D"/>
    <w:rsid w:val="008B3A25"/>
    <w:rsid w:val="008B5B9F"/>
    <w:rsid w:val="008C0BCB"/>
    <w:rsid w:val="008C11A5"/>
    <w:rsid w:val="008D31DE"/>
    <w:rsid w:val="008D45DE"/>
    <w:rsid w:val="008D50CC"/>
    <w:rsid w:val="008D5F5B"/>
    <w:rsid w:val="008E290B"/>
    <w:rsid w:val="008F4021"/>
    <w:rsid w:val="00903D76"/>
    <w:rsid w:val="00913461"/>
    <w:rsid w:val="00925C0C"/>
    <w:rsid w:val="00927D02"/>
    <w:rsid w:val="00934F44"/>
    <w:rsid w:val="00935C49"/>
    <w:rsid w:val="00954F3A"/>
    <w:rsid w:val="009720C9"/>
    <w:rsid w:val="00975A56"/>
    <w:rsid w:val="00980DAE"/>
    <w:rsid w:val="009960BF"/>
    <w:rsid w:val="009A2663"/>
    <w:rsid w:val="009B04E7"/>
    <w:rsid w:val="009B300B"/>
    <w:rsid w:val="009C4864"/>
    <w:rsid w:val="009D43E1"/>
    <w:rsid w:val="009D6FFD"/>
    <w:rsid w:val="009E0D96"/>
    <w:rsid w:val="009E35C4"/>
    <w:rsid w:val="009E79A8"/>
    <w:rsid w:val="00A0497D"/>
    <w:rsid w:val="00A11D3B"/>
    <w:rsid w:val="00A16CD4"/>
    <w:rsid w:val="00A23891"/>
    <w:rsid w:val="00A23F56"/>
    <w:rsid w:val="00A32DFE"/>
    <w:rsid w:val="00A41616"/>
    <w:rsid w:val="00A50C6A"/>
    <w:rsid w:val="00A53FEE"/>
    <w:rsid w:val="00A60E9A"/>
    <w:rsid w:val="00A65874"/>
    <w:rsid w:val="00A72866"/>
    <w:rsid w:val="00A928DB"/>
    <w:rsid w:val="00A94EE8"/>
    <w:rsid w:val="00AA2C32"/>
    <w:rsid w:val="00AB784D"/>
    <w:rsid w:val="00AB791F"/>
    <w:rsid w:val="00AD5666"/>
    <w:rsid w:val="00AD6FC4"/>
    <w:rsid w:val="00AE0BE5"/>
    <w:rsid w:val="00AE0C4A"/>
    <w:rsid w:val="00AE3621"/>
    <w:rsid w:val="00AF4291"/>
    <w:rsid w:val="00B00957"/>
    <w:rsid w:val="00B013F1"/>
    <w:rsid w:val="00B120C2"/>
    <w:rsid w:val="00B179FB"/>
    <w:rsid w:val="00B21C33"/>
    <w:rsid w:val="00B260EF"/>
    <w:rsid w:val="00B37715"/>
    <w:rsid w:val="00B45C9D"/>
    <w:rsid w:val="00B52A3B"/>
    <w:rsid w:val="00B54ACA"/>
    <w:rsid w:val="00B65106"/>
    <w:rsid w:val="00B7758A"/>
    <w:rsid w:val="00B83CCE"/>
    <w:rsid w:val="00B97190"/>
    <w:rsid w:val="00BA69F0"/>
    <w:rsid w:val="00BB201F"/>
    <w:rsid w:val="00BB6225"/>
    <w:rsid w:val="00BC3909"/>
    <w:rsid w:val="00BC41E7"/>
    <w:rsid w:val="00BC497A"/>
    <w:rsid w:val="00BD7C5A"/>
    <w:rsid w:val="00BE1A3D"/>
    <w:rsid w:val="00BE3A56"/>
    <w:rsid w:val="00BE7471"/>
    <w:rsid w:val="00BF721A"/>
    <w:rsid w:val="00BF75AB"/>
    <w:rsid w:val="00C04C36"/>
    <w:rsid w:val="00C107EA"/>
    <w:rsid w:val="00C1146B"/>
    <w:rsid w:val="00C14AE9"/>
    <w:rsid w:val="00C14C4B"/>
    <w:rsid w:val="00C1751A"/>
    <w:rsid w:val="00C41CD4"/>
    <w:rsid w:val="00C45E82"/>
    <w:rsid w:val="00C47104"/>
    <w:rsid w:val="00C56FE1"/>
    <w:rsid w:val="00C7168A"/>
    <w:rsid w:val="00C77AD0"/>
    <w:rsid w:val="00C814E5"/>
    <w:rsid w:val="00C8246B"/>
    <w:rsid w:val="00C83D31"/>
    <w:rsid w:val="00C840B4"/>
    <w:rsid w:val="00C91AFD"/>
    <w:rsid w:val="00C93E6C"/>
    <w:rsid w:val="00CA400F"/>
    <w:rsid w:val="00CB6570"/>
    <w:rsid w:val="00CC2A65"/>
    <w:rsid w:val="00CD40FF"/>
    <w:rsid w:val="00CD49A8"/>
    <w:rsid w:val="00CD4F19"/>
    <w:rsid w:val="00CD6BA3"/>
    <w:rsid w:val="00CD7960"/>
    <w:rsid w:val="00CE477A"/>
    <w:rsid w:val="00CE66C0"/>
    <w:rsid w:val="00CF061A"/>
    <w:rsid w:val="00CF0782"/>
    <w:rsid w:val="00CF0B33"/>
    <w:rsid w:val="00CF48EA"/>
    <w:rsid w:val="00CF578E"/>
    <w:rsid w:val="00D214EB"/>
    <w:rsid w:val="00D2622D"/>
    <w:rsid w:val="00D34539"/>
    <w:rsid w:val="00D34E16"/>
    <w:rsid w:val="00D53313"/>
    <w:rsid w:val="00D54B0B"/>
    <w:rsid w:val="00D6541E"/>
    <w:rsid w:val="00D6549C"/>
    <w:rsid w:val="00D73042"/>
    <w:rsid w:val="00D7651D"/>
    <w:rsid w:val="00D838BC"/>
    <w:rsid w:val="00D849EE"/>
    <w:rsid w:val="00D8624A"/>
    <w:rsid w:val="00DB1D15"/>
    <w:rsid w:val="00DC6994"/>
    <w:rsid w:val="00DD1377"/>
    <w:rsid w:val="00DD2816"/>
    <w:rsid w:val="00DD4068"/>
    <w:rsid w:val="00DD4850"/>
    <w:rsid w:val="00DD7B2B"/>
    <w:rsid w:val="00DE5F58"/>
    <w:rsid w:val="00DF53CC"/>
    <w:rsid w:val="00DF65EF"/>
    <w:rsid w:val="00E11FFC"/>
    <w:rsid w:val="00E1202B"/>
    <w:rsid w:val="00E258D9"/>
    <w:rsid w:val="00E37538"/>
    <w:rsid w:val="00E52E3B"/>
    <w:rsid w:val="00E53D82"/>
    <w:rsid w:val="00E62B9B"/>
    <w:rsid w:val="00E674F5"/>
    <w:rsid w:val="00E73A05"/>
    <w:rsid w:val="00E8194B"/>
    <w:rsid w:val="00E84A10"/>
    <w:rsid w:val="00E84CE5"/>
    <w:rsid w:val="00E93A01"/>
    <w:rsid w:val="00E97A0C"/>
    <w:rsid w:val="00EB05CD"/>
    <w:rsid w:val="00EB7847"/>
    <w:rsid w:val="00EC6E4F"/>
    <w:rsid w:val="00ED04DB"/>
    <w:rsid w:val="00ED1255"/>
    <w:rsid w:val="00ED265D"/>
    <w:rsid w:val="00EE4079"/>
    <w:rsid w:val="00EE78A3"/>
    <w:rsid w:val="00EF0A51"/>
    <w:rsid w:val="00F01366"/>
    <w:rsid w:val="00F01E9B"/>
    <w:rsid w:val="00F02D4B"/>
    <w:rsid w:val="00F35438"/>
    <w:rsid w:val="00F421B5"/>
    <w:rsid w:val="00F554BF"/>
    <w:rsid w:val="00F60836"/>
    <w:rsid w:val="00F73D8B"/>
    <w:rsid w:val="00F90477"/>
    <w:rsid w:val="00FB2F13"/>
    <w:rsid w:val="00FC100B"/>
    <w:rsid w:val="00FC4B5B"/>
    <w:rsid w:val="00FD0DAE"/>
    <w:rsid w:val="00FE0DE1"/>
    <w:rsid w:val="00FF4AA1"/>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4" w:unhideWhenUsed="0"/>
    <w:lsdException w:name="Emphasis" w:semiHidden="0" w:uiPriority="4"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roject Body"/>
    <w:qFormat/>
    <w:rsid w:val="005E5171"/>
    <w:pPr>
      <w:spacing w:after="0" w:line="360" w:lineRule="auto"/>
      <w:jc w:val="both"/>
    </w:pPr>
    <w:rPr>
      <w:rFonts w:ascii="Arial" w:hAnsi="Arial" w:cs="Times New Roman"/>
      <w:sz w:val="20"/>
      <w:szCs w:val="24"/>
      <w:lang w:val="en-GB" w:eastAsia="en-GB"/>
    </w:rPr>
  </w:style>
  <w:style w:type="paragraph" w:styleId="Heading1">
    <w:name w:val="heading 1"/>
    <w:aliases w:val="Project Heading 1"/>
    <w:next w:val="Heading2"/>
    <w:link w:val="Heading1Char"/>
    <w:autoRedefine/>
    <w:uiPriority w:val="9"/>
    <w:qFormat/>
    <w:rsid w:val="001B4812"/>
    <w:pPr>
      <w:keepNext/>
      <w:pageBreakBefore/>
      <w:numPr>
        <w:numId w:val="3"/>
      </w:numPr>
      <w:spacing w:after="180" w:line="264" w:lineRule="auto"/>
      <w:outlineLvl w:val="0"/>
    </w:pPr>
    <w:rPr>
      <w:rFonts w:ascii="Arial" w:eastAsiaTheme="majorEastAsia" w:hAnsi="Arial" w:cs="Times New Roman"/>
      <w:b/>
      <w:sz w:val="56"/>
      <w:szCs w:val="32"/>
      <w:lang w:val="en-GB"/>
    </w:rPr>
  </w:style>
  <w:style w:type="paragraph" w:styleId="Heading2">
    <w:name w:val="heading 2"/>
    <w:aliases w:val="Project Heading 2"/>
    <w:basedOn w:val="Heading1"/>
    <w:next w:val="Normal"/>
    <w:link w:val="Heading2Char"/>
    <w:autoRedefine/>
    <w:uiPriority w:val="9"/>
    <w:unhideWhenUsed/>
    <w:qFormat/>
    <w:rsid w:val="001B4812"/>
    <w:pPr>
      <w:pageBreakBefore w:val="0"/>
      <w:numPr>
        <w:ilvl w:val="1"/>
      </w:numPr>
      <w:spacing w:before="240"/>
      <w:outlineLvl w:val="1"/>
    </w:pPr>
    <w:rPr>
      <w:sz w:val="28"/>
    </w:rPr>
  </w:style>
  <w:style w:type="paragraph" w:styleId="Heading3">
    <w:name w:val="heading 3"/>
    <w:aliases w:val="Project Heading 3"/>
    <w:basedOn w:val="Heading2"/>
    <w:next w:val="Normal"/>
    <w:link w:val="Heading3Char"/>
    <w:autoRedefine/>
    <w:uiPriority w:val="9"/>
    <w:unhideWhenUsed/>
    <w:qFormat/>
    <w:rsid w:val="005E5171"/>
    <w:pPr>
      <w:numPr>
        <w:ilvl w:val="2"/>
      </w:numPr>
      <w:spacing w:after="240"/>
      <w:outlineLvl w:val="2"/>
    </w:pPr>
    <w:rPr>
      <w:rFonts w:cstheme="majorBidi"/>
      <w:sz w:val="24"/>
    </w:rPr>
  </w:style>
  <w:style w:type="paragraph" w:styleId="Heading4">
    <w:name w:val="heading 4"/>
    <w:basedOn w:val="Heading3"/>
    <w:next w:val="Normal"/>
    <w:link w:val="Heading4Char"/>
    <w:uiPriority w:val="9"/>
    <w:unhideWhenUsed/>
    <w:rsid w:val="003C7CB4"/>
    <w:pPr>
      <w:numPr>
        <w:ilvl w:val="3"/>
      </w:numPr>
      <w:outlineLvl w:val="3"/>
    </w:pPr>
    <w:rPr>
      <w:b w:val="0"/>
      <w:iCs/>
    </w:rPr>
  </w:style>
  <w:style w:type="paragraph" w:styleId="Heading5">
    <w:name w:val="heading 5"/>
    <w:basedOn w:val="Heading4"/>
    <w:next w:val="Normal"/>
    <w:link w:val="Heading5Char"/>
    <w:uiPriority w:val="9"/>
    <w:unhideWhenUsed/>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Heading 2 Char"/>
    <w:basedOn w:val="DefaultParagraphFont"/>
    <w:link w:val="Heading2"/>
    <w:uiPriority w:val="9"/>
    <w:rsid w:val="001B4812"/>
    <w:rPr>
      <w:rFonts w:ascii="Arial" w:eastAsiaTheme="majorEastAsia" w:hAnsi="Arial" w:cs="Times New Roman"/>
      <w:b/>
      <w:sz w:val="28"/>
      <w:szCs w:val="32"/>
      <w:lang w:val="en-GB"/>
    </w:rPr>
  </w:style>
  <w:style w:type="character" w:customStyle="1" w:styleId="Heading1Char">
    <w:name w:val="Heading 1 Char"/>
    <w:aliases w:val="Project Heading 1 Char"/>
    <w:basedOn w:val="DefaultParagraphFont"/>
    <w:link w:val="Heading1"/>
    <w:uiPriority w:val="9"/>
    <w:rsid w:val="001B4812"/>
    <w:rPr>
      <w:rFonts w:ascii="Arial" w:eastAsiaTheme="majorEastAsia" w:hAnsi="Arial" w:cs="Times New Roman"/>
      <w:b/>
      <w:sz w:val="56"/>
      <w:szCs w:val="32"/>
      <w:lang w:val="en-GB"/>
    </w:rPr>
  </w:style>
  <w:style w:type="character" w:customStyle="1" w:styleId="Heading3Char">
    <w:name w:val="Heading 3 Char"/>
    <w:aliases w:val="Project Heading 3 Char"/>
    <w:basedOn w:val="DefaultParagraphFont"/>
    <w:link w:val="Heading3"/>
    <w:uiPriority w:val="9"/>
    <w:rsid w:val="005E5171"/>
    <w:rPr>
      <w:rFonts w:ascii="Arial" w:eastAsiaTheme="majorEastAsia" w:hAnsi="Arial" w:cstheme="majorBidi"/>
      <w:b/>
      <w:sz w:val="24"/>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rsid w:val="007A5A76"/>
    <w:rPr>
      <w:i/>
      <w:iCs/>
      <w:noProof w:val="0"/>
      <w:lang w:val="en-GB"/>
    </w:rPr>
  </w:style>
  <w:style w:type="character" w:styleId="Strong">
    <w:name w:val="Strong"/>
    <w:basedOn w:val="DefaultParagraphFont"/>
    <w:uiPriority w:val="4"/>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cs="Arial"/>
      <w:b/>
      <w:iCs/>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lang w:eastAsia="ja-JP"/>
    </w:rPr>
  </w:style>
  <w:style w:type="paragraph" w:customStyle="1" w:styleId="ProjectFigureTitle">
    <w:name w:val="Project Figure Title"/>
    <w:basedOn w:val="NoSpacing"/>
    <w:next w:val="Normal"/>
    <w:link w:val="ProjectFigureTitleChar"/>
    <w:autoRedefine/>
    <w:uiPriority w:val="11"/>
    <w:qFormat/>
    <w:rsid w:val="005E5171"/>
    <w:pPr>
      <w:keepNext/>
      <w:spacing w:before="120" w:after="240"/>
      <w:jc w:val="center"/>
    </w:pPr>
    <w:rPr>
      <w:i/>
      <w:noProof/>
      <w:sz w:val="20"/>
    </w:rPr>
  </w:style>
  <w:style w:type="character" w:customStyle="1" w:styleId="ProjectFigureTitleChar">
    <w:name w:val="Project Figure Title Char"/>
    <w:basedOn w:val="DefaultParagraphFont"/>
    <w:link w:val="ProjectFigureTitle"/>
    <w:uiPriority w:val="11"/>
    <w:rsid w:val="005E5171"/>
    <w:rPr>
      <w:rFonts w:ascii="Arial" w:hAnsi="Arial" w:cs="Arial"/>
      <w:i/>
      <w:noProof/>
      <w:sz w:val="20"/>
      <w:szCs w:val="24"/>
      <w:lang w:val="en-GB"/>
    </w:rPr>
  </w:style>
  <w:style w:type="table" w:styleId="TableGrid">
    <w:name w:val="Table Grid"/>
    <w:basedOn w:val="TableNormal"/>
    <w:uiPriority w:val="59"/>
    <w:rsid w:val="00E8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Cs w:val="20"/>
    </w:rPr>
  </w:style>
  <w:style w:type="paragraph" w:styleId="Bibliography">
    <w:name w:val="Bibliography"/>
    <w:basedOn w:val="Normal"/>
    <w:next w:val="Normal"/>
    <w:uiPriority w:val="37"/>
    <w:unhideWhenUsed/>
    <w:rsid w:val="00CC2A65"/>
    <w:pPr>
      <w:spacing w:after="120" w:line="288" w:lineRule="auto"/>
    </w:pPr>
    <w:rPr>
      <w:rFonts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paragraph" w:customStyle="1" w:styleId="ProjectListingTitle">
    <w:name w:val="Project Listing Title"/>
    <w:basedOn w:val="ProjectFigureTitle"/>
    <w:link w:val="ProjectListingTitleChar"/>
    <w:autoRedefine/>
    <w:qFormat/>
    <w:rsid w:val="005E5171"/>
  </w:style>
  <w:style w:type="paragraph" w:customStyle="1" w:styleId="ProjectTableTitle">
    <w:name w:val="Project Table Title"/>
    <w:basedOn w:val="ProjectFigureTitle"/>
    <w:link w:val="ProjectTableTitleChar"/>
    <w:autoRedefine/>
    <w:qFormat/>
    <w:rsid w:val="005E5171"/>
    <w:rPr>
      <w:b/>
      <w:i w:val="0"/>
    </w:rPr>
  </w:style>
  <w:style w:type="character" w:customStyle="1" w:styleId="ProjectListingTitleChar">
    <w:name w:val="Project Listing Title Char"/>
    <w:basedOn w:val="ProjectFigureTitleChar"/>
    <w:link w:val="ProjectListingTitle"/>
    <w:rsid w:val="005E5171"/>
    <w:rPr>
      <w:rFonts w:ascii="Arial" w:hAnsi="Arial" w:cs="Arial"/>
      <w:i/>
      <w:noProof/>
      <w:sz w:val="20"/>
      <w:szCs w:val="24"/>
      <w:lang w:val="en-GB"/>
    </w:rPr>
  </w:style>
  <w:style w:type="character" w:customStyle="1" w:styleId="ProjectTableTitleChar">
    <w:name w:val="Project Table Title Char"/>
    <w:basedOn w:val="ProjectFigureTitleChar"/>
    <w:link w:val="ProjectTableTitle"/>
    <w:rsid w:val="005E5171"/>
    <w:rPr>
      <w:rFonts w:ascii="Arial" w:hAnsi="Arial" w:cs="Arial"/>
      <w:b/>
      <w:i w:val="0"/>
      <w:noProof/>
      <w:sz w:val="20"/>
      <w:szCs w:val="24"/>
      <w:lang w:val="en-GB"/>
    </w:rPr>
  </w:style>
  <w:style w:type="paragraph" w:styleId="ListParagraph">
    <w:name w:val="List Paragraph"/>
    <w:basedOn w:val="Normal"/>
    <w:uiPriority w:val="34"/>
    <w:qFormat/>
    <w:rsid w:val="005F44A8"/>
    <w:pPr>
      <w:spacing w:after="200" w:line="276" w:lineRule="auto"/>
      <w:ind w:left="720"/>
      <w:contextualSpacing/>
      <w:jc w:val="left"/>
    </w:pPr>
    <w:rPr>
      <w:rFonts w:eastAsiaTheme="minorHAnsi" w:cstheme="minorBidi"/>
      <w:sz w:val="22"/>
      <w:szCs w:val="4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4" w:unhideWhenUsed="0"/>
    <w:lsdException w:name="Emphasis" w:semiHidden="0" w:uiPriority="4"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roject Body"/>
    <w:qFormat/>
    <w:rsid w:val="005E5171"/>
    <w:pPr>
      <w:spacing w:after="0" w:line="360" w:lineRule="auto"/>
      <w:jc w:val="both"/>
    </w:pPr>
    <w:rPr>
      <w:rFonts w:ascii="Arial" w:hAnsi="Arial" w:cs="Times New Roman"/>
      <w:sz w:val="20"/>
      <w:szCs w:val="24"/>
      <w:lang w:val="en-GB" w:eastAsia="en-GB"/>
    </w:rPr>
  </w:style>
  <w:style w:type="paragraph" w:styleId="Heading1">
    <w:name w:val="heading 1"/>
    <w:aliases w:val="Project Heading 1"/>
    <w:next w:val="Heading2"/>
    <w:link w:val="Heading1Char"/>
    <w:autoRedefine/>
    <w:uiPriority w:val="9"/>
    <w:qFormat/>
    <w:rsid w:val="001B4812"/>
    <w:pPr>
      <w:keepNext/>
      <w:pageBreakBefore/>
      <w:numPr>
        <w:numId w:val="3"/>
      </w:numPr>
      <w:spacing w:after="180" w:line="264" w:lineRule="auto"/>
      <w:outlineLvl w:val="0"/>
    </w:pPr>
    <w:rPr>
      <w:rFonts w:ascii="Arial" w:eastAsiaTheme="majorEastAsia" w:hAnsi="Arial" w:cs="Times New Roman"/>
      <w:b/>
      <w:sz w:val="56"/>
      <w:szCs w:val="32"/>
      <w:lang w:val="en-GB"/>
    </w:rPr>
  </w:style>
  <w:style w:type="paragraph" w:styleId="Heading2">
    <w:name w:val="heading 2"/>
    <w:aliases w:val="Project Heading 2"/>
    <w:basedOn w:val="Heading1"/>
    <w:next w:val="Normal"/>
    <w:link w:val="Heading2Char"/>
    <w:autoRedefine/>
    <w:uiPriority w:val="9"/>
    <w:unhideWhenUsed/>
    <w:qFormat/>
    <w:rsid w:val="001B4812"/>
    <w:pPr>
      <w:pageBreakBefore w:val="0"/>
      <w:numPr>
        <w:ilvl w:val="1"/>
      </w:numPr>
      <w:spacing w:before="240"/>
      <w:outlineLvl w:val="1"/>
    </w:pPr>
    <w:rPr>
      <w:sz w:val="28"/>
    </w:rPr>
  </w:style>
  <w:style w:type="paragraph" w:styleId="Heading3">
    <w:name w:val="heading 3"/>
    <w:aliases w:val="Project Heading 3"/>
    <w:basedOn w:val="Heading2"/>
    <w:next w:val="Normal"/>
    <w:link w:val="Heading3Char"/>
    <w:autoRedefine/>
    <w:uiPriority w:val="9"/>
    <w:unhideWhenUsed/>
    <w:qFormat/>
    <w:rsid w:val="005E5171"/>
    <w:pPr>
      <w:numPr>
        <w:ilvl w:val="2"/>
      </w:numPr>
      <w:spacing w:after="240"/>
      <w:outlineLvl w:val="2"/>
    </w:pPr>
    <w:rPr>
      <w:rFonts w:cstheme="majorBidi"/>
      <w:sz w:val="24"/>
    </w:rPr>
  </w:style>
  <w:style w:type="paragraph" w:styleId="Heading4">
    <w:name w:val="heading 4"/>
    <w:basedOn w:val="Heading3"/>
    <w:next w:val="Normal"/>
    <w:link w:val="Heading4Char"/>
    <w:uiPriority w:val="9"/>
    <w:unhideWhenUsed/>
    <w:rsid w:val="003C7CB4"/>
    <w:pPr>
      <w:numPr>
        <w:ilvl w:val="3"/>
      </w:numPr>
      <w:outlineLvl w:val="3"/>
    </w:pPr>
    <w:rPr>
      <w:b w:val="0"/>
      <w:iCs/>
    </w:rPr>
  </w:style>
  <w:style w:type="paragraph" w:styleId="Heading5">
    <w:name w:val="heading 5"/>
    <w:basedOn w:val="Heading4"/>
    <w:next w:val="Normal"/>
    <w:link w:val="Heading5Char"/>
    <w:uiPriority w:val="9"/>
    <w:unhideWhenUsed/>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Project Heading 2 Char"/>
    <w:basedOn w:val="DefaultParagraphFont"/>
    <w:link w:val="Heading2"/>
    <w:uiPriority w:val="9"/>
    <w:rsid w:val="001B4812"/>
    <w:rPr>
      <w:rFonts w:ascii="Arial" w:eastAsiaTheme="majorEastAsia" w:hAnsi="Arial" w:cs="Times New Roman"/>
      <w:b/>
      <w:sz w:val="28"/>
      <w:szCs w:val="32"/>
      <w:lang w:val="en-GB"/>
    </w:rPr>
  </w:style>
  <w:style w:type="character" w:customStyle="1" w:styleId="Heading1Char">
    <w:name w:val="Heading 1 Char"/>
    <w:aliases w:val="Project Heading 1 Char"/>
    <w:basedOn w:val="DefaultParagraphFont"/>
    <w:link w:val="Heading1"/>
    <w:uiPriority w:val="9"/>
    <w:rsid w:val="001B4812"/>
    <w:rPr>
      <w:rFonts w:ascii="Arial" w:eastAsiaTheme="majorEastAsia" w:hAnsi="Arial" w:cs="Times New Roman"/>
      <w:b/>
      <w:sz w:val="56"/>
      <w:szCs w:val="32"/>
      <w:lang w:val="en-GB"/>
    </w:rPr>
  </w:style>
  <w:style w:type="character" w:customStyle="1" w:styleId="Heading3Char">
    <w:name w:val="Heading 3 Char"/>
    <w:aliases w:val="Project Heading 3 Char"/>
    <w:basedOn w:val="DefaultParagraphFont"/>
    <w:link w:val="Heading3"/>
    <w:uiPriority w:val="9"/>
    <w:rsid w:val="005E5171"/>
    <w:rPr>
      <w:rFonts w:ascii="Arial" w:eastAsiaTheme="majorEastAsia" w:hAnsi="Arial" w:cstheme="majorBidi"/>
      <w:b/>
      <w:sz w:val="24"/>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rsid w:val="007A5A76"/>
    <w:rPr>
      <w:i/>
      <w:iCs/>
      <w:noProof w:val="0"/>
      <w:lang w:val="en-GB"/>
    </w:rPr>
  </w:style>
  <w:style w:type="character" w:styleId="Strong">
    <w:name w:val="Strong"/>
    <w:basedOn w:val="DefaultParagraphFont"/>
    <w:uiPriority w:val="4"/>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lang w:eastAsia="ja-JP"/>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lang w:eastAsia="ja-JP"/>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lang w:eastAsia="ja-JP"/>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jc w:val="center"/>
    </w:pPr>
    <w:rPr>
      <w:rFonts w:cs="Arial"/>
      <w:b/>
      <w:iCs/>
      <w:szCs w:val="18"/>
      <w:lang w:eastAsia="ja-JP"/>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lang w:eastAsia="ja-JP"/>
    </w:rPr>
  </w:style>
  <w:style w:type="paragraph" w:customStyle="1" w:styleId="ProjectFigureTitle">
    <w:name w:val="Project Figure Title"/>
    <w:basedOn w:val="NoSpacing"/>
    <w:next w:val="Normal"/>
    <w:link w:val="ProjectFigureTitleChar"/>
    <w:autoRedefine/>
    <w:uiPriority w:val="11"/>
    <w:qFormat/>
    <w:rsid w:val="005E5171"/>
    <w:pPr>
      <w:keepNext/>
      <w:spacing w:before="120" w:after="240"/>
      <w:jc w:val="center"/>
    </w:pPr>
    <w:rPr>
      <w:i/>
      <w:noProof/>
      <w:sz w:val="20"/>
    </w:rPr>
  </w:style>
  <w:style w:type="character" w:customStyle="1" w:styleId="ProjectFigureTitleChar">
    <w:name w:val="Project Figure Title Char"/>
    <w:basedOn w:val="DefaultParagraphFont"/>
    <w:link w:val="ProjectFigureTitle"/>
    <w:uiPriority w:val="11"/>
    <w:rsid w:val="005E5171"/>
    <w:rPr>
      <w:rFonts w:ascii="Arial" w:hAnsi="Arial" w:cs="Arial"/>
      <w:i/>
      <w:noProof/>
      <w:sz w:val="20"/>
      <w:szCs w:val="24"/>
      <w:lang w:val="en-GB"/>
    </w:rPr>
  </w:style>
  <w:style w:type="table" w:styleId="TableGrid">
    <w:name w:val="Table Grid"/>
    <w:basedOn w:val="TableNormal"/>
    <w:uiPriority w:val="59"/>
    <w:rsid w:val="00E819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lang w:eastAsia="ja-JP"/>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lang w:eastAsia="ja-JP"/>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lang w:eastAsia="ja-JP"/>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Cs w:val="20"/>
    </w:rPr>
  </w:style>
  <w:style w:type="paragraph" w:styleId="Bibliography">
    <w:name w:val="Bibliography"/>
    <w:basedOn w:val="Normal"/>
    <w:next w:val="Normal"/>
    <w:uiPriority w:val="37"/>
    <w:unhideWhenUsed/>
    <w:rsid w:val="00CC2A65"/>
    <w:pPr>
      <w:spacing w:after="120" w:line="288" w:lineRule="auto"/>
    </w:pPr>
    <w:rPr>
      <w:rFonts w:cs="Arial"/>
      <w:noProof/>
      <w:sz w:val="22"/>
      <w:lang w:eastAsia="ja-JP"/>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paragraph" w:customStyle="1" w:styleId="ProjectListingTitle">
    <w:name w:val="Project Listing Title"/>
    <w:basedOn w:val="ProjectFigureTitle"/>
    <w:link w:val="ProjectListingTitleChar"/>
    <w:autoRedefine/>
    <w:qFormat/>
    <w:rsid w:val="005E5171"/>
  </w:style>
  <w:style w:type="paragraph" w:customStyle="1" w:styleId="ProjectTableTitle">
    <w:name w:val="Project Table Title"/>
    <w:basedOn w:val="ProjectFigureTitle"/>
    <w:link w:val="ProjectTableTitleChar"/>
    <w:autoRedefine/>
    <w:qFormat/>
    <w:rsid w:val="005E5171"/>
    <w:rPr>
      <w:b/>
      <w:i w:val="0"/>
    </w:rPr>
  </w:style>
  <w:style w:type="character" w:customStyle="1" w:styleId="ProjectListingTitleChar">
    <w:name w:val="Project Listing Title Char"/>
    <w:basedOn w:val="ProjectFigureTitleChar"/>
    <w:link w:val="ProjectListingTitle"/>
    <w:rsid w:val="005E5171"/>
    <w:rPr>
      <w:rFonts w:ascii="Arial" w:hAnsi="Arial" w:cs="Arial"/>
      <w:i/>
      <w:noProof/>
      <w:sz w:val="20"/>
      <w:szCs w:val="24"/>
      <w:lang w:val="en-GB"/>
    </w:rPr>
  </w:style>
  <w:style w:type="character" w:customStyle="1" w:styleId="ProjectTableTitleChar">
    <w:name w:val="Project Table Title Char"/>
    <w:basedOn w:val="ProjectFigureTitleChar"/>
    <w:link w:val="ProjectTableTitle"/>
    <w:rsid w:val="005E5171"/>
    <w:rPr>
      <w:rFonts w:ascii="Arial" w:hAnsi="Arial" w:cs="Arial"/>
      <w:b/>
      <w:i w:val="0"/>
      <w:noProof/>
      <w:sz w:val="20"/>
      <w:szCs w:val="24"/>
      <w:lang w:val="en-GB"/>
    </w:rPr>
  </w:style>
  <w:style w:type="paragraph" w:styleId="ListParagraph">
    <w:name w:val="List Paragraph"/>
    <w:basedOn w:val="Normal"/>
    <w:uiPriority w:val="34"/>
    <w:qFormat/>
    <w:rsid w:val="005F44A8"/>
    <w:pPr>
      <w:spacing w:after="200" w:line="276" w:lineRule="auto"/>
      <w:ind w:left="720"/>
      <w:contextualSpacing/>
      <w:jc w:val="left"/>
    </w:pPr>
    <w:rPr>
      <w:rFonts w:eastAsiaTheme="minorHAnsi" w:cstheme="minorBidi"/>
      <w:sz w:val="22"/>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16589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athifi.com/advice/multi-room-audio-everything-you-need-to-know" TargetMode="External"/><Relationship Id="rId18" Type="http://schemas.openxmlformats.org/officeDocument/2006/relationships/hyperlink" Target="https://support.hifiberry.com/hc/en-us/articles/205699981-How-to-build-a-multiroom-audio-system-based-on-Raspberry-Pi-and-Hifiberry" TargetMode="External"/><Relationship Id="rId26" Type="http://schemas.openxmlformats.org/officeDocument/2006/relationships/hyperlink" Target="https://erg.abdn.ac.uk/users/gorry/course/intro-pages/uni-b-mcast.html" TargetMode="External"/><Relationship Id="rId39" Type="http://schemas.openxmlformats.org/officeDocument/2006/relationships/hyperlink" Target="https://dzone.com/refcardz/iot-applications-with-java-and-raspberry-pi?chapter=1" TargetMode="External"/><Relationship Id="rId21" Type="http://schemas.openxmlformats.org/officeDocument/2006/relationships/hyperlink" Target="https://www.sonos.com/en-gb/home" TargetMode="External"/><Relationship Id="rId34" Type="http://schemas.openxmlformats.org/officeDocument/2006/relationships/hyperlink" Target="https://www.linkedin.com/learning/" TargetMode="External"/><Relationship Id="rId42" Type="http://schemas.openxmlformats.org/officeDocument/2006/relationships/hyperlink" Target="https://reactjs.org/tutorial/tutorial.html" TargetMode="External"/><Relationship Id="rId47" Type="http://schemas.openxmlformats.org/officeDocument/2006/relationships/hyperlink" Target="https://www.gimp.org/" TargetMode="External"/><Relationship Id="rId50" Type="http://schemas.openxmlformats.org/officeDocument/2006/relationships/hyperlink" Target="https://github.com/"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aes.org/standards/comments/drafts/aes67-r-171107-draft-rev-cfc.pdf" TargetMode="External"/><Relationship Id="rId17" Type="http://schemas.openxmlformats.org/officeDocument/2006/relationships/hyperlink" Target="http://pages.cpsc.ucalgary.ca/~carey/papers/2002/woc2002.pdf" TargetMode="External"/><Relationship Id="rId25" Type="http://schemas.openxmlformats.org/officeDocument/2006/relationships/hyperlink" Target="https://github.com/njh/mast" TargetMode="External"/><Relationship Id="rId33" Type="http://schemas.openxmlformats.org/officeDocument/2006/relationships/hyperlink" Target="https://animejs.com/documentation/" TargetMode="External"/><Relationship Id="rId38" Type="http://schemas.openxmlformats.org/officeDocument/2006/relationships/hyperlink" Target="https://javatutorial.net/raspberry-pi-java-tutorial" TargetMode="External"/><Relationship Id="rId46" Type="http://schemas.openxmlformats.org/officeDocument/2006/relationships/hyperlink" Target="http://draw.io/" TargetMode="External"/><Relationship Id="rId2" Type="http://schemas.openxmlformats.org/officeDocument/2006/relationships/numbering" Target="numbering.xml"/><Relationship Id="rId16" Type="http://schemas.openxmlformats.org/officeDocument/2006/relationships/hyperlink" Target="https://www.iana.org/assignments/rtp-parameters/rtp-parameters.xhtml" TargetMode="External"/><Relationship Id="rId20" Type="http://schemas.openxmlformats.org/officeDocument/2006/relationships/hyperlink" Target="https://github.com/gstreamer-java/gst1-java-core" TargetMode="External"/><Relationship Id="rId29" Type="http://schemas.openxmlformats.org/officeDocument/2006/relationships/hyperlink" Target="https://wiki.python.org/moin/UdpCommunication" TargetMode="External"/><Relationship Id="rId41" Type="http://schemas.openxmlformats.org/officeDocument/2006/relationships/hyperlink" Target="https://www.codejava.net/java-se/networking/java-udp-client-server-program-exampl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teseerx.ist.psu.edu/viewdoc/download?doi=10.1.1.142.6102&amp;rep=rep1&amp;type=pdf" TargetMode="External"/><Relationship Id="rId24" Type="http://schemas.openxmlformats.org/officeDocument/2006/relationships/hyperlink" Target="https://wiki.debian.org/Java/" TargetMode="External"/><Relationship Id="rId32" Type="http://schemas.openxmlformats.org/officeDocument/2006/relationships/hyperlink" Target="https://material-ui.com/" TargetMode="External"/><Relationship Id="rId37" Type="http://schemas.openxmlformats.org/officeDocument/2006/relationships/hyperlink" Target="https://www.raspberrypi.org/magpi/learn-code-c/" TargetMode="External"/><Relationship Id="rId40" Type="http://schemas.openxmlformats.org/officeDocument/2006/relationships/hyperlink" Target="https://www.oracle.com/technetwork/java/javase/tech/index-jsp-140239.html" TargetMode="External"/><Relationship Id="rId45" Type="http://schemas.openxmlformats.org/officeDocument/2006/relationships/hyperlink" Target="https://code.visualstudio.com/" TargetMode="External"/><Relationship Id="rId53" Type="http://schemas.openxmlformats.org/officeDocument/2006/relationships/hyperlink" Target="https://github.com/ampache/ampache" TargetMode="External"/><Relationship Id="rId5" Type="http://schemas.openxmlformats.org/officeDocument/2006/relationships/settings" Target="settings.xml"/><Relationship Id="rId15" Type="http://schemas.openxmlformats.org/officeDocument/2006/relationships/hyperlink" Target="https://www.aelius.com/njh/mast/" TargetMode="External"/><Relationship Id="rId23" Type="http://schemas.openxmlformats.org/officeDocument/2006/relationships/hyperlink" Target="https://github.com/gstreamer-java/gst1-java-core" TargetMode="External"/><Relationship Id="rId28" Type="http://schemas.openxmlformats.org/officeDocument/2006/relationships/hyperlink" Target="https://docs.oracle.com/javase/tutorial/networking/datagrams/index.html" TargetMode="External"/><Relationship Id="rId36" Type="http://schemas.openxmlformats.org/officeDocument/2006/relationships/hyperlink" Target="https://skillshare.com/" TargetMode="External"/><Relationship Id="rId49" Type="http://schemas.openxmlformats.org/officeDocument/2006/relationships/hyperlink" Target="https://git-fork.com/" TargetMode="External"/><Relationship Id="rId10" Type="http://schemas.openxmlformats.org/officeDocument/2006/relationships/image" Target="media/image1.wmf"/><Relationship Id="rId19" Type="http://schemas.openxmlformats.org/officeDocument/2006/relationships/hyperlink" Target="https://ieeexplore.ieee.org/abstract/document/1013857" TargetMode="External"/><Relationship Id="rId31" Type="http://schemas.openxmlformats.org/officeDocument/2006/relationships/hyperlink" Target="https://reactjs.org/docs/getting-started.html" TargetMode="External"/><Relationship Id="rId44" Type="http://schemas.openxmlformats.org/officeDocument/2006/relationships/hyperlink" Target="https://www.jetbrains.com/idea/download/" TargetMode="External"/><Relationship Id="rId52" Type="http://schemas.openxmlformats.org/officeDocument/2006/relationships/hyperlink" Target="http://icecast.or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gstreamer.freedesktop.org/documentation/?gi-language=c" TargetMode="External"/><Relationship Id="rId22" Type="http://schemas.openxmlformats.org/officeDocument/2006/relationships/hyperlink" Target="https://gstreamer.freedesktop.org/documentation/tutorials/index.html?gi-language=c" TargetMode="External"/><Relationship Id="rId27" Type="http://schemas.openxmlformats.org/officeDocument/2006/relationships/hyperlink" Target="https://www.ffmpeg.org/documentation.html" TargetMode="External"/><Relationship Id="rId30" Type="http://schemas.openxmlformats.org/officeDocument/2006/relationships/hyperlink" Target="https://nodejs.org/en/docs/" TargetMode="External"/><Relationship Id="rId35" Type="http://schemas.openxmlformats.org/officeDocument/2006/relationships/hyperlink" Target="https://www.udemy.com/" TargetMode="External"/><Relationship Id="rId43" Type="http://schemas.openxmlformats.org/officeDocument/2006/relationships/hyperlink" Target="https://learn.pimoroni.com/tutorial/phat/raspberry-pi-phat-dac-install" TargetMode="External"/><Relationship Id="rId48" Type="http://schemas.openxmlformats.org/officeDocument/2006/relationships/hyperlink" Target="https://inkscape.org/" TargetMode="External"/><Relationship Id="rId8" Type="http://schemas.openxmlformats.org/officeDocument/2006/relationships/endnotes" Target="endnotes.xml"/><Relationship Id="rId51" Type="http://schemas.openxmlformats.org/officeDocument/2006/relationships/hyperlink" Target="http://red5.org/" TargetMode="External"/><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7A269A7C-83B8-437F-A84E-D841C0E11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29</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35282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Danino;Patrick Maier;Niko Ortner</dc:creator>
  <cp:lastModifiedBy>Alan Lovell</cp:lastModifiedBy>
  <cp:revision>3</cp:revision>
  <dcterms:created xsi:type="dcterms:W3CDTF">2020-04-12T13:25:00Z</dcterms:created>
  <dcterms:modified xsi:type="dcterms:W3CDTF">2020-04-12T13:34:00Z</dcterms:modified>
</cp:coreProperties>
</file>